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6C7F3" w14:textId="77777777" w:rsidR="00DA0BA9" w:rsidRPr="00B84ED8" w:rsidRDefault="00DA0BA9" w:rsidP="004726F0">
      <w:pPr>
        <w:spacing w:line="360" w:lineRule="auto"/>
        <w:jc w:val="both"/>
        <w:rPr>
          <w:rFonts w:ascii="Times New Roman" w:hAnsi="Times New Roman"/>
          <w:sz w:val="24"/>
          <w:szCs w:val="24"/>
        </w:rPr>
      </w:pPr>
    </w:p>
    <w:p w14:paraId="0AD16D67" w14:textId="77777777" w:rsidR="0011733D" w:rsidRPr="00B84ED8" w:rsidRDefault="00DA0BA9" w:rsidP="004726F0">
      <w:pPr>
        <w:spacing w:line="360" w:lineRule="auto"/>
        <w:jc w:val="both"/>
        <w:rPr>
          <w:rFonts w:ascii="Times New Roman" w:hAnsi="Times New Roman"/>
          <w:color w:val="000000"/>
          <w:sz w:val="24"/>
          <w:szCs w:val="24"/>
        </w:rPr>
      </w:pPr>
      <w:r w:rsidRPr="00B84ED8">
        <w:rPr>
          <w:rFonts w:ascii="Times New Roman" w:hAnsi="Times New Roman"/>
          <w:sz w:val="24"/>
          <w:szCs w:val="24"/>
        </w:rPr>
        <w:t xml:space="preserve">   </w:t>
      </w:r>
      <w:r w:rsidR="004726F0">
        <w:rPr>
          <w:rFonts w:ascii="Times New Roman" w:hAnsi="Times New Roman"/>
          <w:sz w:val="24"/>
          <w:szCs w:val="24"/>
        </w:rPr>
        <w:t xml:space="preserve">                          </w:t>
      </w:r>
      <w:r w:rsidR="0011733D" w:rsidRPr="00B84ED8">
        <w:rPr>
          <w:rFonts w:ascii="Times New Roman" w:hAnsi="Times New Roman"/>
          <w:b/>
          <w:color w:val="000000"/>
          <w:sz w:val="24"/>
          <w:szCs w:val="24"/>
        </w:rPr>
        <w:t xml:space="preserve">    INSTITUTE OF ACCOUNTANCY A</w:t>
      </w:r>
      <w:r w:rsidR="0094224F" w:rsidRPr="00B84ED8">
        <w:rPr>
          <w:rFonts w:ascii="Times New Roman" w:hAnsi="Times New Roman"/>
          <w:b/>
          <w:color w:val="000000"/>
          <w:sz w:val="24"/>
          <w:szCs w:val="24"/>
        </w:rPr>
        <w:t>RUSHA</w:t>
      </w:r>
    </w:p>
    <w:p w14:paraId="1F5EBDC5" w14:textId="4663C336" w:rsidR="0011733D" w:rsidRPr="00B84ED8" w:rsidRDefault="00E5212B" w:rsidP="004726F0">
      <w:pPr>
        <w:spacing w:line="360" w:lineRule="auto"/>
        <w:jc w:val="center"/>
        <w:rPr>
          <w:rFonts w:ascii="Times New Roman" w:hAnsi="Times New Roman"/>
          <w:color w:val="000000"/>
          <w:sz w:val="24"/>
          <w:szCs w:val="24"/>
        </w:rPr>
      </w:pPr>
      <w:r>
        <w:rPr>
          <w:noProof/>
        </w:rPr>
        <w:drawing>
          <wp:inline distT="0" distB="0" distL="0" distR="0" wp14:anchorId="01B62DC7" wp14:editId="4925B37E">
            <wp:extent cx="2790825" cy="1933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825" cy="1933575"/>
                    </a:xfrm>
                    <a:prstGeom prst="rect">
                      <a:avLst/>
                    </a:prstGeom>
                    <a:noFill/>
                    <a:ln>
                      <a:noFill/>
                    </a:ln>
                  </pic:spPr>
                </pic:pic>
              </a:graphicData>
            </a:graphic>
          </wp:inline>
        </w:drawing>
      </w:r>
    </w:p>
    <w:p w14:paraId="10A2EEA2" w14:textId="77777777" w:rsidR="0011733D" w:rsidRPr="00B84ED8" w:rsidRDefault="004726F0" w:rsidP="004726F0">
      <w:pPr>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                                           </w:t>
      </w:r>
      <w:r w:rsidR="0011733D" w:rsidRPr="00B84ED8">
        <w:rPr>
          <w:rFonts w:ascii="Times New Roman" w:hAnsi="Times New Roman"/>
          <w:color w:val="000000"/>
          <w:sz w:val="24"/>
          <w:szCs w:val="24"/>
        </w:rPr>
        <w:t>DEPARTMENT OF INFORMATICS</w:t>
      </w:r>
    </w:p>
    <w:p w14:paraId="55A97BF1" w14:textId="77777777" w:rsidR="0011733D" w:rsidRPr="00B84ED8" w:rsidRDefault="00875A22" w:rsidP="004726F0">
      <w:pPr>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br/>
        <w:t xml:space="preserve">                                                      </w:t>
      </w:r>
      <w:r w:rsidR="0011733D" w:rsidRPr="00B84ED8">
        <w:rPr>
          <w:rFonts w:ascii="Times New Roman" w:hAnsi="Times New Roman"/>
          <w:color w:val="000000"/>
          <w:sz w:val="24"/>
          <w:szCs w:val="24"/>
        </w:rPr>
        <w:t>FIELD ATTACHMENT REPORT</w:t>
      </w:r>
    </w:p>
    <w:p w14:paraId="6204A424" w14:textId="77777777" w:rsidR="0011733D" w:rsidRPr="00B84ED8" w:rsidRDefault="0011733D" w:rsidP="004726F0">
      <w:pPr>
        <w:spacing w:line="360" w:lineRule="auto"/>
        <w:jc w:val="both"/>
        <w:rPr>
          <w:rFonts w:ascii="Times New Roman" w:hAnsi="Times New Roman"/>
          <w:color w:val="000000"/>
          <w:sz w:val="24"/>
          <w:szCs w:val="24"/>
        </w:rPr>
      </w:pPr>
    </w:p>
    <w:p w14:paraId="6719DFE1" w14:textId="77777777" w:rsidR="0011733D" w:rsidRPr="00B84ED8" w:rsidRDefault="0011733D" w:rsidP="004726F0">
      <w:pPr>
        <w:spacing w:line="360" w:lineRule="auto"/>
        <w:jc w:val="both"/>
        <w:rPr>
          <w:rFonts w:ascii="Times New Roman" w:hAnsi="Times New Roman"/>
          <w:color w:val="000000"/>
          <w:sz w:val="24"/>
          <w:szCs w:val="24"/>
        </w:rPr>
      </w:pPr>
      <w:r w:rsidRPr="00B84ED8">
        <w:rPr>
          <w:rFonts w:ascii="Times New Roman" w:hAnsi="Times New Roman"/>
          <w:color w:val="000000"/>
          <w:sz w:val="24"/>
          <w:szCs w:val="24"/>
        </w:rPr>
        <w:t>STUDENT NAME</w:t>
      </w:r>
      <w:r w:rsidRPr="00B84ED8">
        <w:rPr>
          <w:rFonts w:ascii="Times New Roman" w:hAnsi="Times New Roman"/>
          <w:color w:val="000000"/>
          <w:sz w:val="24"/>
          <w:szCs w:val="24"/>
        </w:rPr>
        <w:tab/>
      </w:r>
      <w:r w:rsidRPr="00B84ED8">
        <w:rPr>
          <w:rFonts w:ascii="Times New Roman" w:hAnsi="Times New Roman"/>
          <w:color w:val="000000"/>
          <w:sz w:val="24"/>
          <w:szCs w:val="24"/>
        </w:rPr>
        <w:tab/>
      </w:r>
      <w:r w:rsidRPr="00B84ED8">
        <w:rPr>
          <w:rFonts w:ascii="Times New Roman" w:hAnsi="Times New Roman"/>
          <w:color w:val="000000"/>
          <w:sz w:val="24"/>
          <w:szCs w:val="24"/>
        </w:rPr>
        <w:tab/>
      </w:r>
      <w:r w:rsidRPr="00B84ED8">
        <w:rPr>
          <w:rFonts w:ascii="Times New Roman" w:hAnsi="Times New Roman"/>
          <w:color w:val="000000"/>
          <w:sz w:val="24"/>
          <w:szCs w:val="24"/>
        </w:rPr>
        <w:tab/>
        <w:t xml:space="preserve">: </w:t>
      </w:r>
      <w:proofErr w:type="spellStart"/>
      <w:r w:rsidR="00875A22" w:rsidRPr="00B84ED8">
        <w:rPr>
          <w:rFonts w:ascii="Times New Roman" w:hAnsi="Times New Roman"/>
          <w:color w:val="000000"/>
          <w:sz w:val="24"/>
          <w:szCs w:val="24"/>
        </w:rPr>
        <w:t>M</w:t>
      </w:r>
      <w:r w:rsidR="00875A22">
        <w:rPr>
          <w:rFonts w:ascii="Times New Roman" w:hAnsi="Times New Roman"/>
          <w:color w:val="000000"/>
          <w:sz w:val="24"/>
          <w:szCs w:val="24"/>
        </w:rPr>
        <w:t>ohamedi</w:t>
      </w:r>
      <w:proofErr w:type="spellEnd"/>
      <w:r w:rsidR="00875A22">
        <w:rPr>
          <w:rFonts w:ascii="Times New Roman" w:hAnsi="Times New Roman"/>
          <w:color w:val="000000"/>
          <w:sz w:val="24"/>
          <w:szCs w:val="24"/>
        </w:rPr>
        <w:t xml:space="preserve">, </w:t>
      </w:r>
      <w:proofErr w:type="spellStart"/>
      <w:r w:rsidR="00252737" w:rsidRPr="00B84ED8">
        <w:rPr>
          <w:rFonts w:ascii="Times New Roman" w:hAnsi="Times New Roman"/>
          <w:color w:val="000000"/>
          <w:sz w:val="24"/>
          <w:szCs w:val="24"/>
        </w:rPr>
        <w:t>S</w:t>
      </w:r>
      <w:r w:rsidR="00875A22">
        <w:rPr>
          <w:rFonts w:ascii="Times New Roman" w:hAnsi="Times New Roman"/>
          <w:color w:val="000000"/>
          <w:sz w:val="24"/>
          <w:szCs w:val="24"/>
        </w:rPr>
        <w:t>hakrani</w:t>
      </w:r>
      <w:proofErr w:type="spellEnd"/>
      <w:r w:rsidR="00252737" w:rsidRPr="00B84ED8">
        <w:rPr>
          <w:rFonts w:ascii="Times New Roman" w:hAnsi="Times New Roman"/>
          <w:color w:val="000000"/>
          <w:sz w:val="24"/>
          <w:szCs w:val="24"/>
        </w:rPr>
        <w:t xml:space="preserve"> </w:t>
      </w:r>
      <w:r w:rsidR="00875A22">
        <w:rPr>
          <w:rFonts w:ascii="Times New Roman" w:hAnsi="Times New Roman"/>
          <w:color w:val="000000"/>
          <w:sz w:val="24"/>
          <w:szCs w:val="24"/>
        </w:rPr>
        <w:t xml:space="preserve"> </w:t>
      </w:r>
      <w:r w:rsidR="00252737" w:rsidRPr="00B84ED8">
        <w:rPr>
          <w:rFonts w:ascii="Times New Roman" w:hAnsi="Times New Roman"/>
          <w:color w:val="000000"/>
          <w:sz w:val="24"/>
          <w:szCs w:val="24"/>
        </w:rPr>
        <w:t xml:space="preserve"> </w:t>
      </w:r>
    </w:p>
    <w:p w14:paraId="66AE9CAB" w14:textId="77777777" w:rsidR="0011733D" w:rsidRPr="00B84ED8" w:rsidRDefault="0011733D" w:rsidP="004726F0">
      <w:pPr>
        <w:spacing w:line="360" w:lineRule="auto"/>
        <w:jc w:val="both"/>
        <w:rPr>
          <w:rFonts w:ascii="Times New Roman" w:hAnsi="Times New Roman"/>
          <w:color w:val="000000"/>
          <w:sz w:val="24"/>
          <w:szCs w:val="24"/>
        </w:rPr>
      </w:pPr>
      <w:r w:rsidRPr="00B84ED8">
        <w:rPr>
          <w:rFonts w:ascii="Times New Roman" w:hAnsi="Times New Roman"/>
          <w:color w:val="000000"/>
          <w:sz w:val="24"/>
          <w:szCs w:val="24"/>
        </w:rPr>
        <w:t>REGISTRATION NUMBER</w:t>
      </w:r>
      <w:r w:rsidRPr="00B84ED8">
        <w:rPr>
          <w:rFonts w:ascii="Times New Roman" w:hAnsi="Times New Roman"/>
          <w:color w:val="000000"/>
          <w:sz w:val="24"/>
          <w:szCs w:val="24"/>
        </w:rPr>
        <w:tab/>
      </w:r>
      <w:r w:rsidRPr="00B84ED8">
        <w:rPr>
          <w:rFonts w:ascii="Times New Roman" w:hAnsi="Times New Roman"/>
          <w:color w:val="000000"/>
          <w:sz w:val="24"/>
          <w:szCs w:val="24"/>
        </w:rPr>
        <w:tab/>
      </w:r>
      <w:r w:rsidRPr="00B84ED8">
        <w:rPr>
          <w:rFonts w:ascii="Times New Roman" w:hAnsi="Times New Roman"/>
          <w:color w:val="000000"/>
          <w:sz w:val="24"/>
          <w:szCs w:val="24"/>
        </w:rPr>
        <w:tab/>
        <w:t>:</w:t>
      </w:r>
      <w:r w:rsidR="00252737" w:rsidRPr="00B84ED8">
        <w:rPr>
          <w:rFonts w:ascii="Times New Roman" w:hAnsi="Times New Roman"/>
          <w:color w:val="000000"/>
          <w:sz w:val="24"/>
          <w:szCs w:val="24"/>
        </w:rPr>
        <w:t xml:space="preserve"> ODIT/0006/2020</w:t>
      </w:r>
    </w:p>
    <w:p w14:paraId="53BD3578" w14:textId="77777777" w:rsidR="0011733D" w:rsidRPr="00B84ED8" w:rsidRDefault="0011733D" w:rsidP="004726F0">
      <w:pPr>
        <w:spacing w:line="360" w:lineRule="auto"/>
        <w:jc w:val="both"/>
        <w:rPr>
          <w:rFonts w:ascii="Times New Roman" w:hAnsi="Times New Roman"/>
          <w:color w:val="000000"/>
          <w:sz w:val="24"/>
          <w:szCs w:val="24"/>
        </w:rPr>
      </w:pPr>
      <w:r w:rsidRPr="00B84ED8">
        <w:rPr>
          <w:rFonts w:ascii="Times New Roman" w:hAnsi="Times New Roman"/>
          <w:color w:val="000000"/>
          <w:sz w:val="24"/>
          <w:szCs w:val="24"/>
        </w:rPr>
        <w:t>PROGRAMME</w:t>
      </w:r>
      <w:r w:rsidRPr="00B84ED8">
        <w:rPr>
          <w:rFonts w:ascii="Times New Roman" w:hAnsi="Times New Roman"/>
          <w:color w:val="000000"/>
          <w:sz w:val="24"/>
          <w:szCs w:val="24"/>
        </w:rPr>
        <w:tab/>
      </w:r>
      <w:r w:rsidRPr="00B84ED8">
        <w:rPr>
          <w:rFonts w:ascii="Times New Roman" w:hAnsi="Times New Roman"/>
          <w:color w:val="000000"/>
          <w:sz w:val="24"/>
          <w:szCs w:val="24"/>
        </w:rPr>
        <w:tab/>
      </w:r>
      <w:r w:rsidRPr="00B84ED8">
        <w:rPr>
          <w:rFonts w:ascii="Times New Roman" w:hAnsi="Times New Roman"/>
          <w:color w:val="000000"/>
          <w:sz w:val="24"/>
          <w:szCs w:val="24"/>
        </w:rPr>
        <w:tab/>
      </w:r>
      <w:r w:rsidR="00252737" w:rsidRPr="00B84ED8">
        <w:rPr>
          <w:rFonts w:ascii="Times New Roman" w:hAnsi="Times New Roman"/>
          <w:color w:val="000000"/>
          <w:sz w:val="24"/>
          <w:szCs w:val="24"/>
        </w:rPr>
        <w:t xml:space="preserve">           </w:t>
      </w:r>
      <w:r w:rsidR="009101AA" w:rsidRPr="00B84ED8">
        <w:rPr>
          <w:rFonts w:ascii="Times New Roman" w:hAnsi="Times New Roman"/>
          <w:color w:val="000000"/>
          <w:sz w:val="24"/>
          <w:szCs w:val="24"/>
        </w:rPr>
        <w:t xml:space="preserve"> : O</w:t>
      </w:r>
      <w:r w:rsidR="00875A22">
        <w:rPr>
          <w:rFonts w:ascii="Times New Roman" w:hAnsi="Times New Roman"/>
          <w:color w:val="000000"/>
          <w:sz w:val="24"/>
          <w:szCs w:val="24"/>
        </w:rPr>
        <w:t>rdinary Diploma in Information Technology</w:t>
      </w:r>
    </w:p>
    <w:p w14:paraId="1CB92545" w14:textId="77777777" w:rsidR="0011733D" w:rsidRPr="00B84ED8" w:rsidRDefault="0011733D" w:rsidP="004726F0">
      <w:pPr>
        <w:spacing w:line="360" w:lineRule="auto"/>
        <w:jc w:val="both"/>
        <w:rPr>
          <w:rFonts w:ascii="Times New Roman" w:hAnsi="Times New Roman"/>
          <w:color w:val="000000"/>
          <w:sz w:val="24"/>
          <w:szCs w:val="24"/>
        </w:rPr>
      </w:pPr>
      <w:r w:rsidRPr="00B84ED8">
        <w:rPr>
          <w:rFonts w:ascii="Times New Roman" w:hAnsi="Times New Roman"/>
          <w:color w:val="000000"/>
          <w:sz w:val="24"/>
          <w:szCs w:val="24"/>
        </w:rPr>
        <w:t>YEAR OF STUDY</w:t>
      </w:r>
      <w:r w:rsidRPr="00B84ED8">
        <w:rPr>
          <w:rFonts w:ascii="Times New Roman" w:hAnsi="Times New Roman"/>
          <w:color w:val="000000"/>
          <w:sz w:val="24"/>
          <w:szCs w:val="24"/>
        </w:rPr>
        <w:tab/>
      </w:r>
      <w:r w:rsidRPr="00B84ED8">
        <w:rPr>
          <w:rFonts w:ascii="Times New Roman" w:hAnsi="Times New Roman"/>
          <w:color w:val="000000"/>
          <w:sz w:val="24"/>
          <w:szCs w:val="24"/>
        </w:rPr>
        <w:tab/>
      </w:r>
      <w:r w:rsidRPr="00B84ED8">
        <w:rPr>
          <w:rFonts w:ascii="Times New Roman" w:hAnsi="Times New Roman"/>
          <w:color w:val="000000"/>
          <w:sz w:val="24"/>
          <w:szCs w:val="24"/>
        </w:rPr>
        <w:tab/>
      </w:r>
      <w:r w:rsidRPr="00B84ED8">
        <w:rPr>
          <w:rFonts w:ascii="Times New Roman" w:hAnsi="Times New Roman"/>
          <w:color w:val="000000"/>
          <w:sz w:val="24"/>
          <w:szCs w:val="24"/>
        </w:rPr>
        <w:tab/>
        <w:t xml:space="preserve">:  </w:t>
      </w:r>
      <w:r w:rsidR="00252737" w:rsidRPr="00B84ED8">
        <w:rPr>
          <w:rFonts w:ascii="Times New Roman" w:hAnsi="Times New Roman"/>
          <w:color w:val="000000"/>
          <w:sz w:val="24"/>
          <w:szCs w:val="24"/>
        </w:rPr>
        <w:t>F</w:t>
      </w:r>
      <w:r w:rsidR="00875A22">
        <w:rPr>
          <w:rFonts w:ascii="Times New Roman" w:hAnsi="Times New Roman"/>
          <w:color w:val="000000"/>
          <w:sz w:val="24"/>
          <w:szCs w:val="24"/>
        </w:rPr>
        <w:t>irst</w:t>
      </w:r>
      <w:r w:rsidR="00252737" w:rsidRPr="00B84ED8">
        <w:rPr>
          <w:rFonts w:ascii="Times New Roman" w:hAnsi="Times New Roman"/>
          <w:color w:val="000000"/>
          <w:sz w:val="24"/>
          <w:szCs w:val="24"/>
        </w:rPr>
        <w:t xml:space="preserve"> Y</w:t>
      </w:r>
      <w:r w:rsidR="00875A22">
        <w:rPr>
          <w:rFonts w:ascii="Times New Roman" w:hAnsi="Times New Roman"/>
          <w:color w:val="000000"/>
          <w:sz w:val="24"/>
          <w:szCs w:val="24"/>
        </w:rPr>
        <w:t>ear</w:t>
      </w:r>
    </w:p>
    <w:p w14:paraId="05D79865" w14:textId="77777777" w:rsidR="0011733D" w:rsidRPr="00B84ED8" w:rsidRDefault="0011733D" w:rsidP="004726F0">
      <w:pPr>
        <w:spacing w:line="360" w:lineRule="auto"/>
        <w:jc w:val="both"/>
        <w:rPr>
          <w:rFonts w:ascii="Times New Roman" w:hAnsi="Times New Roman"/>
          <w:color w:val="000000"/>
          <w:sz w:val="24"/>
          <w:szCs w:val="24"/>
        </w:rPr>
      </w:pPr>
      <w:r w:rsidRPr="00B84ED8">
        <w:rPr>
          <w:rFonts w:ascii="Times New Roman" w:hAnsi="Times New Roman"/>
          <w:color w:val="000000"/>
          <w:sz w:val="24"/>
          <w:szCs w:val="24"/>
        </w:rPr>
        <w:t>NAME OF THE ORGANIZATION</w:t>
      </w:r>
      <w:r w:rsidRPr="00B84ED8">
        <w:rPr>
          <w:rFonts w:ascii="Times New Roman" w:hAnsi="Times New Roman"/>
          <w:color w:val="000000"/>
          <w:sz w:val="24"/>
          <w:szCs w:val="24"/>
        </w:rPr>
        <w:tab/>
      </w:r>
      <w:r w:rsidRPr="00B84ED8">
        <w:rPr>
          <w:rFonts w:ascii="Times New Roman" w:hAnsi="Times New Roman"/>
          <w:color w:val="000000"/>
          <w:sz w:val="24"/>
          <w:szCs w:val="24"/>
        </w:rPr>
        <w:tab/>
        <w:t xml:space="preserve">:  </w:t>
      </w:r>
      <w:r w:rsidRPr="00B84ED8">
        <w:rPr>
          <w:rFonts w:ascii="Times New Roman" w:hAnsi="Times New Roman"/>
          <w:sz w:val="24"/>
          <w:szCs w:val="24"/>
        </w:rPr>
        <w:t>I</w:t>
      </w:r>
      <w:r w:rsidR="00875A22">
        <w:rPr>
          <w:rFonts w:ascii="Times New Roman" w:hAnsi="Times New Roman"/>
          <w:sz w:val="24"/>
          <w:szCs w:val="24"/>
        </w:rPr>
        <w:t>nstitute</w:t>
      </w:r>
      <w:r w:rsidRPr="00B84ED8">
        <w:rPr>
          <w:rFonts w:ascii="Times New Roman" w:hAnsi="Times New Roman"/>
          <w:sz w:val="24"/>
          <w:szCs w:val="24"/>
        </w:rPr>
        <w:t xml:space="preserve"> </w:t>
      </w:r>
      <w:r w:rsidR="00875A22">
        <w:rPr>
          <w:rFonts w:ascii="Times New Roman" w:hAnsi="Times New Roman"/>
          <w:sz w:val="24"/>
          <w:szCs w:val="24"/>
        </w:rPr>
        <w:t xml:space="preserve">of </w:t>
      </w:r>
      <w:r w:rsidRPr="00B84ED8">
        <w:rPr>
          <w:rFonts w:ascii="Times New Roman" w:hAnsi="Times New Roman"/>
          <w:sz w:val="24"/>
          <w:szCs w:val="24"/>
        </w:rPr>
        <w:t>A</w:t>
      </w:r>
      <w:r w:rsidR="00875A22">
        <w:rPr>
          <w:rFonts w:ascii="Times New Roman" w:hAnsi="Times New Roman"/>
          <w:sz w:val="24"/>
          <w:szCs w:val="24"/>
        </w:rPr>
        <w:t>ccountancy</w:t>
      </w:r>
      <w:r w:rsidRPr="00B84ED8">
        <w:rPr>
          <w:rFonts w:ascii="Times New Roman" w:hAnsi="Times New Roman"/>
          <w:sz w:val="24"/>
          <w:szCs w:val="24"/>
        </w:rPr>
        <w:t xml:space="preserve"> A</w:t>
      </w:r>
      <w:r w:rsidR="00875A22">
        <w:rPr>
          <w:rFonts w:ascii="Times New Roman" w:hAnsi="Times New Roman"/>
          <w:sz w:val="24"/>
          <w:szCs w:val="24"/>
        </w:rPr>
        <w:t>rusha</w:t>
      </w:r>
    </w:p>
    <w:p w14:paraId="3AFE0361" w14:textId="77777777" w:rsidR="0011733D" w:rsidRPr="00B84ED8" w:rsidRDefault="0011733D" w:rsidP="004726F0">
      <w:pPr>
        <w:spacing w:line="360" w:lineRule="auto"/>
        <w:jc w:val="both"/>
        <w:rPr>
          <w:rFonts w:ascii="Times New Roman" w:hAnsi="Times New Roman"/>
          <w:color w:val="000000"/>
          <w:sz w:val="24"/>
          <w:szCs w:val="24"/>
        </w:rPr>
      </w:pPr>
      <w:r w:rsidRPr="00B84ED8">
        <w:rPr>
          <w:rFonts w:ascii="Times New Roman" w:hAnsi="Times New Roman"/>
          <w:color w:val="000000"/>
          <w:sz w:val="24"/>
          <w:szCs w:val="24"/>
        </w:rPr>
        <w:t>FIELD ATTACHMENT PERIOD</w:t>
      </w:r>
      <w:r w:rsidRPr="00B84ED8">
        <w:rPr>
          <w:rFonts w:ascii="Times New Roman" w:hAnsi="Times New Roman"/>
          <w:color w:val="000000"/>
          <w:sz w:val="24"/>
          <w:szCs w:val="24"/>
        </w:rPr>
        <w:tab/>
      </w:r>
      <w:r w:rsidRPr="00B84ED8">
        <w:rPr>
          <w:rFonts w:ascii="Times New Roman" w:hAnsi="Times New Roman"/>
          <w:color w:val="000000"/>
          <w:sz w:val="24"/>
          <w:szCs w:val="24"/>
        </w:rPr>
        <w:tab/>
        <w:t>:  J</w:t>
      </w:r>
      <w:r w:rsidR="00875A22">
        <w:rPr>
          <w:rFonts w:ascii="Times New Roman" w:hAnsi="Times New Roman"/>
          <w:color w:val="000000"/>
          <w:sz w:val="24"/>
          <w:szCs w:val="24"/>
        </w:rPr>
        <w:t>uly</w:t>
      </w:r>
      <w:r w:rsidRPr="00B84ED8">
        <w:rPr>
          <w:rFonts w:ascii="Times New Roman" w:hAnsi="Times New Roman"/>
          <w:color w:val="000000"/>
          <w:sz w:val="24"/>
          <w:szCs w:val="24"/>
        </w:rPr>
        <w:t xml:space="preserve"> 2021- A</w:t>
      </w:r>
      <w:r w:rsidR="00875A22">
        <w:rPr>
          <w:rFonts w:ascii="Times New Roman" w:hAnsi="Times New Roman"/>
          <w:color w:val="000000"/>
          <w:sz w:val="24"/>
          <w:szCs w:val="24"/>
        </w:rPr>
        <w:t>ugust</w:t>
      </w:r>
      <w:r w:rsidRPr="00B84ED8">
        <w:rPr>
          <w:rFonts w:ascii="Times New Roman" w:hAnsi="Times New Roman"/>
          <w:color w:val="000000"/>
          <w:sz w:val="24"/>
          <w:szCs w:val="24"/>
        </w:rPr>
        <w:t>2021</w:t>
      </w:r>
    </w:p>
    <w:p w14:paraId="3DD46BEB" w14:textId="77777777" w:rsidR="0011733D" w:rsidRPr="00B84ED8" w:rsidRDefault="0011733D" w:rsidP="004726F0">
      <w:pPr>
        <w:spacing w:line="360" w:lineRule="auto"/>
        <w:jc w:val="both"/>
        <w:rPr>
          <w:rFonts w:ascii="Times New Roman" w:hAnsi="Times New Roman"/>
          <w:color w:val="000000"/>
          <w:sz w:val="24"/>
          <w:szCs w:val="24"/>
        </w:rPr>
      </w:pPr>
      <w:r w:rsidRPr="00B84ED8">
        <w:rPr>
          <w:rFonts w:ascii="Times New Roman" w:hAnsi="Times New Roman"/>
          <w:color w:val="000000"/>
          <w:sz w:val="24"/>
          <w:szCs w:val="24"/>
        </w:rPr>
        <w:t>MARKER’S/SUPERVISER’S NAME</w:t>
      </w:r>
      <w:r w:rsidRPr="00B84ED8">
        <w:rPr>
          <w:rFonts w:ascii="Times New Roman" w:hAnsi="Times New Roman"/>
          <w:color w:val="000000"/>
          <w:sz w:val="24"/>
          <w:szCs w:val="24"/>
        </w:rPr>
        <w:tab/>
        <w:t xml:space="preserve">:  </w:t>
      </w:r>
      <w:r w:rsidR="00252737" w:rsidRPr="00B84ED8">
        <w:rPr>
          <w:rFonts w:ascii="Times New Roman" w:hAnsi="Times New Roman"/>
          <w:color w:val="000000"/>
          <w:sz w:val="24"/>
          <w:szCs w:val="24"/>
        </w:rPr>
        <w:t>Mr.</w:t>
      </w:r>
      <w:r w:rsidR="00875A22">
        <w:rPr>
          <w:rFonts w:ascii="Times New Roman" w:hAnsi="Times New Roman"/>
          <w:color w:val="000000"/>
          <w:sz w:val="24"/>
          <w:szCs w:val="24"/>
        </w:rPr>
        <w:t xml:space="preserve"> </w:t>
      </w:r>
      <w:proofErr w:type="spellStart"/>
      <w:r w:rsidR="00875A22">
        <w:rPr>
          <w:rFonts w:ascii="Times New Roman" w:hAnsi="Times New Roman"/>
          <w:color w:val="000000"/>
          <w:sz w:val="24"/>
          <w:szCs w:val="24"/>
        </w:rPr>
        <w:t>Daud</w:t>
      </w:r>
      <w:proofErr w:type="spellEnd"/>
      <w:r w:rsidR="00875A22">
        <w:rPr>
          <w:rFonts w:ascii="Times New Roman" w:hAnsi="Times New Roman"/>
          <w:color w:val="000000"/>
          <w:sz w:val="24"/>
          <w:szCs w:val="24"/>
        </w:rPr>
        <w:t>,</w:t>
      </w:r>
      <w:r w:rsidR="00252737" w:rsidRPr="00B84ED8">
        <w:rPr>
          <w:rFonts w:ascii="Times New Roman" w:hAnsi="Times New Roman"/>
          <w:color w:val="000000"/>
          <w:sz w:val="24"/>
          <w:szCs w:val="24"/>
        </w:rPr>
        <w:t xml:space="preserve"> J</w:t>
      </w:r>
      <w:r w:rsidR="00875A22">
        <w:rPr>
          <w:rFonts w:ascii="Times New Roman" w:hAnsi="Times New Roman"/>
          <w:color w:val="000000"/>
          <w:sz w:val="24"/>
          <w:szCs w:val="24"/>
        </w:rPr>
        <w:t>oseph</w:t>
      </w:r>
    </w:p>
    <w:p w14:paraId="193CDB62" w14:textId="77777777" w:rsidR="0011733D" w:rsidRPr="00B84ED8" w:rsidRDefault="0011733D" w:rsidP="004726F0">
      <w:pPr>
        <w:spacing w:line="360" w:lineRule="auto"/>
        <w:jc w:val="both"/>
        <w:rPr>
          <w:rFonts w:ascii="Times New Roman" w:hAnsi="Times New Roman"/>
          <w:color w:val="000000"/>
          <w:sz w:val="24"/>
          <w:szCs w:val="24"/>
        </w:rPr>
      </w:pPr>
    </w:p>
    <w:p w14:paraId="4EB8FD3E" w14:textId="77777777" w:rsidR="0011733D" w:rsidRPr="00B84ED8" w:rsidRDefault="00875A22" w:rsidP="004726F0">
      <w:pPr>
        <w:spacing w:line="360" w:lineRule="auto"/>
        <w:jc w:val="both"/>
        <w:rPr>
          <w:rFonts w:ascii="Times New Roman" w:hAnsi="Times New Roman"/>
          <w:color w:val="000000"/>
          <w:sz w:val="24"/>
          <w:szCs w:val="24"/>
        </w:rPr>
      </w:pPr>
      <w:bookmarkStart w:id="0" w:name="_Toc187562352"/>
      <w:bookmarkStart w:id="1" w:name="_Toc334536940"/>
      <w:bookmarkStart w:id="2" w:name="_Toc335038452"/>
      <w:bookmarkStart w:id="3" w:name="_Toc335038782"/>
      <w:r>
        <w:rPr>
          <w:rFonts w:ascii="Times New Roman" w:hAnsi="Times New Roman"/>
          <w:color w:val="000000"/>
          <w:sz w:val="24"/>
          <w:szCs w:val="24"/>
        </w:rPr>
        <w:t xml:space="preserve">                                                                October 2020</w:t>
      </w:r>
    </w:p>
    <w:bookmarkEnd w:id="0"/>
    <w:bookmarkEnd w:id="1"/>
    <w:bookmarkEnd w:id="2"/>
    <w:bookmarkEnd w:id="3"/>
    <w:p w14:paraId="29D807AB" w14:textId="77777777" w:rsidR="00875A22" w:rsidRDefault="00875A22" w:rsidP="004726F0">
      <w:pPr>
        <w:spacing w:after="0" w:line="360" w:lineRule="auto"/>
        <w:jc w:val="both"/>
        <w:rPr>
          <w:rFonts w:ascii="Times New Roman" w:hAnsi="Times New Roman"/>
          <w:color w:val="000000"/>
          <w:sz w:val="24"/>
          <w:szCs w:val="24"/>
        </w:rPr>
        <w:sectPr w:rsidR="00875A22">
          <w:pgSz w:w="12240" w:h="15840"/>
          <w:pgMar w:top="1440" w:right="1440" w:bottom="1440" w:left="1440" w:header="720" w:footer="720" w:gutter="0"/>
          <w:pgNumType w:fmt="lowerRoman" w:start="1"/>
          <w:cols w:space="720"/>
          <w:docGrid w:linePitch="360"/>
        </w:sectPr>
      </w:pPr>
    </w:p>
    <w:p w14:paraId="5FAB0449" w14:textId="77777777" w:rsidR="0011733D" w:rsidRPr="00B84ED8" w:rsidRDefault="0011733D" w:rsidP="004726F0">
      <w:pPr>
        <w:pStyle w:val="Heading2"/>
        <w:rPr>
          <w:rFonts w:hint="default"/>
        </w:rPr>
      </w:pPr>
      <w:r w:rsidRPr="00B84ED8">
        <w:lastRenderedPageBreak/>
        <w:t xml:space="preserve">  </w:t>
      </w:r>
      <w:bookmarkStart w:id="4" w:name="_Toc80366701"/>
      <w:bookmarkStart w:id="5" w:name="_Toc80367015"/>
      <w:r w:rsidRPr="00B84ED8">
        <w:t>ACKNOWLEDGEMENT</w:t>
      </w:r>
      <w:bookmarkEnd w:id="4"/>
      <w:bookmarkEnd w:id="5"/>
    </w:p>
    <w:p w14:paraId="3ED04434" w14:textId="77777777" w:rsidR="0011733D" w:rsidRPr="00B84ED8" w:rsidRDefault="0011733D" w:rsidP="004726F0">
      <w:pPr>
        <w:spacing w:line="360" w:lineRule="auto"/>
        <w:jc w:val="both"/>
        <w:rPr>
          <w:rFonts w:ascii="Times New Roman" w:hAnsi="Times New Roman"/>
          <w:sz w:val="24"/>
          <w:szCs w:val="24"/>
        </w:rPr>
      </w:pPr>
      <w:r w:rsidRPr="00B84ED8">
        <w:rPr>
          <w:rFonts w:ascii="Times New Roman" w:hAnsi="Times New Roman"/>
          <w:sz w:val="24"/>
          <w:szCs w:val="24"/>
        </w:rPr>
        <w:t xml:space="preserve">I would like to extend my sincerely Thanks to almighty God who grated me this prospect of being alive, good health and able to prepare and writing this report and successfully. I really appreciate and thanks the Institute of Accountancy Arusha for introducing and maintaining the field practical training as a part of and </w:t>
      </w:r>
      <w:proofErr w:type="spellStart"/>
      <w:r w:rsidRPr="00B84ED8">
        <w:rPr>
          <w:rFonts w:ascii="Times New Roman" w:hAnsi="Times New Roman"/>
          <w:sz w:val="24"/>
          <w:szCs w:val="24"/>
        </w:rPr>
        <w:t>p</w:t>
      </w:r>
      <w:r w:rsidR="00252737" w:rsidRPr="00B84ED8">
        <w:rPr>
          <w:rFonts w:ascii="Times New Roman" w:hAnsi="Times New Roman"/>
          <w:sz w:val="24"/>
          <w:szCs w:val="24"/>
        </w:rPr>
        <w:t>e</w:t>
      </w:r>
      <w:r w:rsidRPr="00B84ED8">
        <w:rPr>
          <w:rFonts w:ascii="Times New Roman" w:hAnsi="Times New Roman"/>
          <w:sz w:val="24"/>
          <w:szCs w:val="24"/>
        </w:rPr>
        <w:t>rcel</w:t>
      </w:r>
      <w:proofErr w:type="spellEnd"/>
      <w:r w:rsidRPr="00B84ED8">
        <w:rPr>
          <w:rFonts w:ascii="Times New Roman" w:hAnsi="Times New Roman"/>
          <w:sz w:val="24"/>
          <w:szCs w:val="24"/>
        </w:rPr>
        <w:t xml:space="preserve"> of studies. As a student this course enable me to apply what I was thought in class and put it into practical which make it easier for student to work more effectively and improve their knowledge.</w:t>
      </w:r>
    </w:p>
    <w:p w14:paraId="56D55701" w14:textId="77777777" w:rsidR="0011733D" w:rsidRPr="00B84ED8" w:rsidRDefault="0011733D" w:rsidP="004726F0">
      <w:pPr>
        <w:spacing w:line="360" w:lineRule="auto"/>
        <w:jc w:val="both"/>
        <w:rPr>
          <w:rFonts w:ascii="Times New Roman" w:hAnsi="Times New Roman"/>
          <w:sz w:val="24"/>
          <w:szCs w:val="24"/>
        </w:rPr>
      </w:pPr>
      <w:r w:rsidRPr="00B84ED8">
        <w:rPr>
          <w:rFonts w:ascii="Times New Roman" w:hAnsi="Times New Roman"/>
          <w:sz w:val="24"/>
          <w:szCs w:val="24"/>
        </w:rPr>
        <w:t>My most sincerely thanks should be</w:t>
      </w:r>
      <w:r w:rsidR="00252737" w:rsidRPr="00B84ED8">
        <w:rPr>
          <w:rFonts w:ascii="Times New Roman" w:hAnsi="Times New Roman"/>
          <w:sz w:val="24"/>
          <w:szCs w:val="24"/>
        </w:rPr>
        <w:t xml:space="preserve"> </w:t>
      </w:r>
      <w:r w:rsidR="009101AA" w:rsidRPr="00B84ED8">
        <w:rPr>
          <w:rFonts w:ascii="Times New Roman" w:hAnsi="Times New Roman"/>
          <w:sz w:val="24"/>
          <w:szCs w:val="24"/>
        </w:rPr>
        <w:t>going</w:t>
      </w:r>
      <w:r w:rsidR="00252737" w:rsidRPr="00B84ED8">
        <w:rPr>
          <w:rFonts w:ascii="Times New Roman" w:hAnsi="Times New Roman"/>
          <w:sz w:val="24"/>
          <w:szCs w:val="24"/>
        </w:rPr>
        <w:t xml:space="preserve"> </w:t>
      </w:r>
      <w:r w:rsidRPr="00B84ED8">
        <w:rPr>
          <w:rFonts w:ascii="Times New Roman" w:hAnsi="Times New Roman"/>
          <w:sz w:val="24"/>
          <w:szCs w:val="24"/>
        </w:rPr>
        <w:t xml:space="preserve">direct to my supervisor Mr. </w:t>
      </w:r>
      <w:r w:rsidR="00B84ED8" w:rsidRPr="00B84ED8">
        <w:rPr>
          <w:rFonts w:ascii="Times New Roman" w:hAnsi="Times New Roman"/>
          <w:sz w:val="24"/>
          <w:szCs w:val="24"/>
        </w:rPr>
        <w:t xml:space="preserve">JOSEPH DAUDI </w:t>
      </w:r>
      <w:r w:rsidRPr="00B84ED8">
        <w:rPr>
          <w:rFonts w:ascii="Times New Roman" w:hAnsi="Times New Roman"/>
          <w:sz w:val="24"/>
          <w:szCs w:val="24"/>
        </w:rPr>
        <w:t>who devoted his valuable time in providing advice, support guidance the productive commenting and suggestion the best ways on how to make a report more presentable and understandable.</w:t>
      </w:r>
    </w:p>
    <w:p w14:paraId="5177B294" w14:textId="77777777" w:rsidR="0011733D" w:rsidRPr="00B84ED8" w:rsidRDefault="004726F0" w:rsidP="004726F0">
      <w:pPr>
        <w:spacing w:line="360" w:lineRule="auto"/>
        <w:jc w:val="both"/>
        <w:rPr>
          <w:rFonts w:ascii="Times New Roman" w:hAnsi="Times New Roman"/>
          <w:sz w:val="24"/>
          <w:szCs w:val="24"/>
        </w:rPr>
      </w:pPr>
      <w:r w:rsidRPr="00B84ED8">
        <w:rPr>
          <w:rFonts w:ascii="Times New Roman" w:hAnsi="Times New Roman"/>
          <w:sz w:val="24"/>
          <w:szCs w:val="24"/>
        </w:rPr>
        <w:t>It’s</w:t>
      </w:r>
      <w:r w:rsidR="0011733D" w:rsidRPr="00B84ED8">
        <w:rPr>
          <w:rFonts w:ascii="Times New Roman" w:hAnsi="Times New Roman"/>
          <w:sz w:val="24"/>
          <w:szCs w:val="24"/>
        </w:rPr>
        <w:t xml:space="preserve"> my pleasure to extend my sincerely regard and gratitude to the</w:t>
      </w:r>
      <w:r w:rsidR="00B84ED8" w:rsidRPr="00B84ED8">
        <w:rPr>
          <w:rFonts w:ascii="Times New Roman" w:hAnsi="Times New Roman"/>
          <w:sz w:val="24"/>
          <w:szCs w:val="24"/>
        </w:rPr>
        <w:t xml:space="preserve"> </w:t>
      </w:r>
      <w:r w:rsidR="00252737" w:rsidRPr="00B84ED8">
        <w:rPr>
          <w:rFonts w:ascii="Times New Roman" w:hAnsi="Times New Roman"/>
          <w:sz w:val="24"/>
          <w:szCs w:val="24"/>
        </w:rPr>
        <w:t xml:space="preserve">Institute of Accountancy Arusha IAA </w:t>
      </w:r>
      <w:r w:rsidR="0011733D" w:rsidRPr="00B84ED8">
        <w:rPr>
          <w:rFonts w:ascii="Times New Roman" w:hAnsi="Times New Roman"/>
          <w:sz w:val="24"/>
          <w:szCs w:val="24"/>
        </w:rPr>
        <w:t>for allowing me to conduct the practical training in their departments with</w:t>
      </w:r>
      <w:r w:rsidR="00B84ED8" w:rsidRPr="00B84ED8">
        <w:rPr>
          <w:rFonts w:ascii="Times New Roman" w:hAnsi="Times New Roman"/>
          <w:sz w:val="24"/>
          <w:szCs w:val="24"/>
        </w:rPr>
        <w:t>in</w:t>
      </w:r>
      <w:r w:rsidR="0011733D" w:rsidRPr="00B84ED8">
        <w:rPr>
          <w:rFonts w:ascii="Times New Roman" w:hAnsi="Times New Roman"/>
          <w:sz w:val="24"/>
          <w:szCs w:val="24"/>
        </w:rPr>
        <w:t xml:space="preserve"> the organization. </w:t>
      </w:r>
      <w:r w:rsidR="009101AA" w:rsidRPr="00B84ED8">
        <w:rPr>
          <w:rFonts w:ascii="Times New Roman" w:hAnsi="Times New Roman"/>
          <w:sz w:val="24"/>
          <w:szCs w:val="24"/>
        </w:rPr>
        <w:t>Also,</w:t>
      </w:r>
      <w:r w:rsidR="0011733D" w:rsidRPr="00B84ED8">
        <w:rPr>
          <w:rFonts w:ascii="Times New Roman" w:hAnsi="Times New Roman"/>
          <w:sz w:val="24"/>
          <w:szCs w:val="24"/>
        </w:rPr>
        <w:t xml:space="preserve"> much thanks to my onsite supervisor Mr. </w:t>
      </w:r>
      <w:proofErr w:type="spellStart"/>
      <w:r w:rsidR="0011733D" w:rsidRPr="00B84ED8">
        <w:rPr>
          <w:rFonts w:ascii="Times New Roman" w:hAnsi="Times New Roman"/>
          <w:sz w:val="24"/>
          <w:szCs w:val="24"/>
        </w:rPr>
        <w:t>Ev</w:t>
      </w:r>
      <w:r w:rsidR="00252737" w:rsidRPr="00B84ED8">
        <w:rPr>
          <w:rFonts w:ascii="Times New Roman" w:hAnsi="Times New Roman"/>
          <w:sz w:val="24"/>
          <w:szCs w:val="24"/>
        </w:rPr>
        <w:t>odi</w:t>
      </w:r>
      <w:proofErr w:type="spellEnd"/>
      <w:r w:rsidR="0011733D" w:rsidRPr="00B84ED8">
        <w:rPr>
          <w:rFonts w:ascii="Times New Roman" w:hAnsi="Times New Roman"/>
          <w:sz w:val="24"/>
          <w:szCs w:val="24"/>
        </w:rPr>
        <w:t xml:space="preserve"> </w:t>
      </w:r>
      <w:proofErr w:type="spellStart"/>
      <w:r w:rsidR="0011733D" w:rsidRPr="00B84ED8">
        <w:rPr>
          <w:rFonts w:ascii="Times New Roman" w:hAnsi="Times New Roman"/>
          <w:sz w:val="24"/>
          <w:szCs w:val="24"/>
        </w:rPr>
        <w:t>Mush</w:t>
      </w:r>
      <w:r w:rsidR="00252737" w:rsidRPr="00B84ED8">
        <w:rPr>
          <w:rFonts w:ascii="Times New Roman" w:hAnsi="Times New Roman"/>
          <w:sz w:val="24"/>
          <w:szCs w:val="24"/>
        </w:rPr>
        <w:t>i</w:t>
      </w:r>
      <w:proofErr w:type="spellEnd"/>
      <w:r w:rsidR="00B84ED8" w:rsidRPr="00B84ED8">
        <w:rPr>
          <w:rFonts w:ascii="Times New Roman" w:hAnsi="Times New Roman"/>
          <w:sz w:val="24"/>
          <w:szCs w:val="24"/>
        </w:rPr>
        <w:t xml:space="preserve"> &amp; nelson </w:t>
      </w:r>
      <w:proofErr w:type="spellStart"/>
      <w:r w:rsidR="00B84ED8" w:rsidRPr="00B84ED8">
        <w:rPr>
          <w:rFonts w:ascii="Times New Roman" w:hAnsi="Times New Roman"/>
          <w:sz w:val="24"/>
          <w:szCs w:val="24"/>
        </w:rPr>
        <w:t>mduma</w:t>
      </w:r>
      <w:proofErr w:type="spellEnd"/>
      <w:r w:rsidR="00252737" w:rsidRPr="00B84ED8">
        <w:rPr>
          <w:rFonts w:ascii="Times New Roman" w:hAnsi="Times New Roman"/>
          <w:sz w:val="24"/>
          <w:szCs w:val="24"/>
        </w:rPr>
        <w:t xml:space="preserve"> </w:t>
      </w:r>
      <w:r w:rsidR="0011733D" w:rsidRPr="00B84ED8">
        <w:rPr>
          <w:rFonts w:ascii="Times New Roman" w:hAnsi="Times New Roman"/>
          <w:sz w:val="24"/>
          <w:szCs w:val="24"/>
        </w:rPr>
        <w:t>for giving me more support to accomplished this practical training at IAA and all member of ICT department for their support, love moral and material which support to prepare this report may God blessed them.</w:t>
      </w:r>
    </w:p>
    <w:p w14:paraId="780AC336" w14:textId="77777777" w:rsidR="0011733D" w:rsidRPr="00B84ED8" w:rsidRDefault="009101AA" w:rsidP="004726F0">
      <w:pPr>
        <w:spacing w:line="360" w:lineRule="auto"/>
        <w:jc w:val="both"/>
        <w:rPr>
          <w:rFonts w:ascii="Times New Roman" w:hAnsi="Times New Roman"/>
          <w:sz w:val="24"/>
          <w:szCs w:val="24"/>
        </w:rPr>
      </w:pPr>
      <w:r w:rsidRPr="00B84ED8">
        <w:rPr>
          <w:rFonts w:ascii="Times New Roman" w:hAnsi="Times New Roman"/>
          <w:sz w:val="24"/>
          <w:szCs w:val="24"/>
        </w:rPr>
        <w:t>Also,</w:t>
      </w:r>
      <w:r w:rsidR="0011733D" w:rsidRPr="00B84ED8">
        <w:rPr>
          <w:rFonts w:ascii="Times New Roman" w:hAnsi="Times New Roman"/>
          <w:sz w:val="24"/>
          <w:szCs w:val="24"/>
        </w:rPr>
        <w:t xml:space="preserve"> it will unfair if I will not take it into account the potential support from my further Mr. HAMISI MOHAMEDI and my mother Ms. AMINA ALPHOCE , friends and other individual who took concern in making this field report successfully. It</w:t>
      </w:r>
      <w:r w:rsidRPr="00B84ED8">
        <w:rPr>
          <w:rFonts w:ascii="Times New Roman" w:hAnsi="Times New Roman"/>
          <w:sz w:val="24"/>
          <w:szCs w:val="24"/>
        </w:rPr>
        <w:t>’</w:t>
      </w:r>
      <w:r w:rsidR="0011733D" w:rsidRPr="00B84ED8">
        <w:rPr>
          <w:rFonts w:ascii="Times New Roman" w:hAnsi="Times New Roman"/>
          <w:sz w:val="24"/>
          <w:szCs w:val="24"/>
        </w:rPr>
        <w:t>s not easy to acknowledge every one by name but I send a greater thanks for them.</w:t>
      </w:r>
    </w:p>
    <w:p w14:paraId="4FEFDA97" w14:textId="77777777" w:rsidR="0011733D" w:rsidRPr="00B84ED8" w:rsidRDefault="009101AA" w:rsidP="004726F0">
      <w:pPr>
        <w:spacing w:line="360" w:lineRule="auto"/>
        <w:jc w:val="both"/>
        <w:rPr>
          <w:rFonts w:ascii="Times New Roman" w:hAnsi="Times New Roman"/>
          <w:sz w:val="24"/>
          <w:szCs w:val="24"/>
        </w:rPr>
      </w:pPr>
      <w:r w:rsidRPr="00B84ED8">
        <w:rPr>
          <w:rFonts w:ascii="Times New Roman" w:hAnsi="Times New Roman"/>
          <w:sz w:val="24"/>
          <w:szCs w:val="24"/>
        </w:rPr>
        <w:t>Lastly,</w:t>
      </w:r>
      <w:r w:rsidR="0011733D" w:rsidRPr="00B84ED8">
        <w:rPr>
          <w:rFonts w:ascii="Times New Roman" w:hAnsi="Times New Roman"/>
          <w:sz w:val="24"/>
          <w:szCs w:val="24"/>
        </w:rPr>
        <w:t xml:space="preserve"> I would like a thanks my precious family for their support and encouragement throughout the whole period of my stay at field practical training much thanks God will be with them.</w:t>
      </w:r>
    </w:p>
    <w:p w14:paraId="3FA1A2F4" w14:textId="77777777" w:rsidR="0011733D" w:rsidRPr="00B84ED8" w:rsidRDefault="0011733D" w:rsidP="004726F0">
      <w:pPr>
        <w:spacing w:line="360" w:lineRule="auto"/>
        <w:jc w:val="both"/>
        <w:rPr>
          <w:rFonts w:ascii="Times New Roman" w:hAnsi="Times New Roman"/>
          <w:sz w:val="24"/>
          <w:szCs w:val="24"/>
        </w:rPr>
      </w:pPr>
    </w:p>
    <w:p w14:paraId="36F54B26" w14:textId="77777777" w:rsidR="0011733D" w:rsidRPr="00B84ED8" w:rsidRDefault="0011733D" w:rsidP="004726F0">
      <w:pPr>
        <w:spacing w:line="360" w:lineRule="auto"/>
        <w:jc w:val="both"/>
        <w:rPr>
          <w:rFonts w:ascii="Times New Roman" w:hAnsi="Times New Roman"/>
          <w:sz w:val="24"/>
          <w:szCs w:val="24"/>
        </w:rPr>
      </w:pPr>
      <w:r w:rsidRPr="00B84ED8">
        <w:rPr>
          <w:rFonts w:ascii="Times New Roman" w:hAnsi="Times New Roman"/>
          <w:sz w:val="24"/>
          <w:szCs w:val="24"/>
        </w:rPr>
        <w:t xml:space="preserve">            </w:t>
      </w:r>
    </w:p>
    <w:p w14:paraId="7B50C8D8" w14:textId="77777777" w:rsidR="0011733D" w:rsidRPr="00B84ED8" w:rsidRDefault="0011733D" w:rsidP="004726F0">
      <w:pPr>
        <w:spacing w:line="360" w:lineRule="auto"/>
        <w:jc w:val="both"/>
        <w:rPr>
          <w:rFonts w:ascii="Times New Roman" w:hAnsi="Times New Roman"/>
          <w:sz w:val="24"/>
          <w:szCs w:val="24"/>
        </w:rPr>
      </w:pPr>
      <w:bookmarkStart w:id="6" w:name="_Toc423609646"/>
    </w:p>
    <w:p w14:paraId="6535F0B7" w14:textId="77777777" w:rsidR="0011733D" w:rsidRPr="00B84ED8" w:rsidRDefault="0011733D" w:rsidP="004726F0">
      <w:pPr>
        <w:spacing w:line="360" w:lineRule="auto"/>
        <w:jc w:val="both"/>
        <w:rPr>
          <w:rFonts w:ascii="Times New Roman" w:hAnsi="Times New Roman"/>
          <w:sz w:val="24"/>
          <w:szCs w:val="24"/>
        </w:rPr>
      </w:pPr>
    </w:p>
    <w:p w14:paraId="61608C32" w14:textId="77777777" w:rsidR="00252737" w:rsidRPr="00B84ED8" w:rsidRDefault="00252737" w:rsidP="004726F0">
      <w:pPr>
        <w:spacing w:line="360" w:lineRule="auto"/>
        <w:jc w:val="both"/>
        <w:rPr>
          <w:rFonts w:ascii="Times New Roman" w:hAnsi="Times New Roman"/>
          <w:sz w:val="24"/>
          <w:szCs w:val="24"/>
        </w:rPr>
      </w:pPr>
    </w:p>
    <w:p w14:paraId="4FEF53B2" w14:textId="77777777" w:rsidR="0011733D" w:rsidRPr="00B84ED8" w:rsidRDefault="0011733D" w:rsidP="004726F0">
      <w:pPr>
        <w:pStyle w:val="Heading2"/>
        <w:rPr>
          <w:rFonts w:hint="default"/>
        </w:rPr>
      </w:pPr>
      <w:bookmarkStart w:id="7" w:name="_Toc80366702"/>
      <w:bookmarkStart w:id="8" w:name="_Toc80367016"/>
      <w:r w:rsidRPr="00B84ED8">
        <w:lastRenderedPageBreak/>
        <w:t>ABSTRCTS/SUMMARY</w:t>
      </w:r>
      <w:bookmarkEnd w:id="7"/>
      <w:bookmarkEnd w:id="8"/>
    </w:p>
    <w:p w14:paraId="2B6AC555" w14:textId="77777777" w:rsidR="0011733D" w:rsidRPr="00B84ED8" w:rsidRDefault="0011733D" w:rsidP="004726F0">
      <w:pPr>
        <w:spacing w:line="360" w:lineRule="auto"/>
        <w:jc w:val="both"/>
        <w:rPr>
          <w:rFonts w:ascii="Times New Roman" w:hAnsi="Times New Roman"/>
          <w:sz w:val="24"/>
          <w:szCs w:val="24"/>
        </w:rPr>
      </w:pPr>
      <w:r w:rsidRPr="00B84ED8">
        <w:rPr>
          <w:rFonts w:ascii="Times New Roman" w:hAnsi="Times New Roman"/>
          <w:sz w:val="24"/>
          <w:szCs w:val="24"/>
        </w:rPr>
        <w:t xml:space="preserve">This report is the results of the field practical training that carried at Institute of Accountancy Arusha that did form 12th July 2021 to 20th August 2021. This report it comprised into three chapter, in which </w:t>
      </w:r>
      <w:r w:rsidR="00B84ED8" w:rsidRPr="00B84ED8">
        <w:rPr>
          <w:rFonts w:ascii="Times New Roman" w:hAnsi="Times New Roman"/>
          <w:sz w:val="24"/>
          <w:szCs w:val="24"/>
        </w:rPr>
        <w:t>a chapter one is Introductions,</w:t>
      </w:r>
      <w:r w:rsidRPr="00B84ED8">
        <w:rPr>
          <w:rFonts w:ascii="Times New Roman" w:hAnsi="Times New Roman"/>
          <w:sz w:val="24"/>
          <w:szCs w:val="24"/>
        </w:rPr>
        <w:t xml:space="preserve"> Historical background of the institute of Accountancy Arusha, description of activities undertaken and challenges, conclusion and recommendation and its mission and vision as well as objective respectively of organization.</w:t>
      </w:r>
    </w:p>
    <w:p w14:paraId="3A211669" w14:textId="77777777" w:rsidR="0011733D" w:rsidRPr="00B84ED8" w:rsidRDefault="0011733D" w:rsidP="004726F0">
      <w:pPr>
        <w:spacing w:line="360" w:lineRule="auto"/>
        <w:jc w:val="both"/>
        <w:rPr>
          <w:rFonts w:ascii="Times New Roman" w:hAnsi="Times New Roman"/>
          <w:sz w:val="24"/>
          <w:szCs w:val="24"/>
        </w:rPr>
      </w:pPr>
      <w:r w:rsidRPr="00B84ED8">
        <w:rPr>
          <w:rFonts w:ascii="Times New Roman" w:hAnsi="Times New Roman"/>
          <w:sz w:val="24"/>
          <w:szCs w:val="24"/>
        </w:rPr>
        <w:t xml:space="preserve">In chapter two describe its experience in my field practical training, duties and responsibilities, objective of field attachment, things enjoyed mostly and </w:t>
      </w:r>
      <w:proofErr w:type="spellStart"/>
      <w:r w:rsidRPr="00B84ED8">
        <w:rPr>
          <w:rFonts w:ascii="Times New Roman" w:hAnsi="Times New Roman"/>
          <w:sz w:val="24"/>
          <w:szCs w:val="24"/>
        </w:rPr>
        <w:t>l</w:t>
      </w:r>
      <w:r w:rsidR="00252737" w:rsidRPr="00B84ED8">
        <w:rPr>
          <w:rFonts w:ascii="Times New Roman" w:hAnsi="Times New Roman"/>
          <w:sz w:val="24"/>
          <w:szCs w:val="24"/>
        </w:rPr>
        <w:t>east</w:t>
      </w:r>
      <w:r w:rsidR="00B84ED8" w:rsidRPr="00B84ED8">
        <w:rPr>
          <w:rFonts w:ascii="Times New Roman" w:hAnsi="Times New Roman"/>
          <w:sz w:val="24"/>
          <w:szCs w:val="24"/>
        </w:rPr>
        <w:t>,</w:t>
      </w:r>
      <w:r w:rsidRPr="00B84ED8">
        <w:rPr>
          <w:rFonts w:ascii="Times New Roman" w:hAnsi="Times New Roman"/>
          <w:sz w:val="24"/>
          <w:szCs w:val="24"/>
        </w:rPr>
        <w:t>challenges</w:t>
      </w:r>
      <w:proofErr w:type="spellEnd"/>
      <w:r w:rsidRPr="00B84ED8">
        <w:rPr>
          <w:rFonts w:ascii="Times New Roman" w:hAnsi="Times New Roman"/>
          <w:sz w:val="24"/>
          <w:szCs w:val="24"/>
        </w:rPr>
        <w:t xml:space="preserve"> faced in my field practical training and their ways to handles its and lesson learned from different tasks.</w:t>
      </w:r>
    </w:p>
    <w:p w14:paraId="22658D64" w14:textId="77777777" w:rsidR="0011733D" w:rsidRPr="00B84ED8" w:rsidRDefault="0011733D" w:rsidP="004726F0">
      <w:pPr>
        <w:spacing w:line="360" w:lineRule="auto"/>
        <w:jc w:val="both"/>
        <w:rPr>
          <w:rFonts w:ascii="Times New Roman" w:hAnsi="Times New Roman"/>
          <w:sz w:val="24"/>
          <w:szCs w:val="24"/>
        </w:rPr>
      </w:pPr>
      <w:r w:rsidRPr="00B84ED8">
        <w:rPr>
          <w:rFonts w:ascii="Times New Roman" w:hAnsi="Times New Roman"/>
          <w:sz w:val="24"/>
          <w:szCs w:val="24"/>
        </w:rPr>
        <w:t xml:space="preserve">In chapter three, it </w:t>
      </w:r>
      <w:r w:rsidR="009101AA" w:rsidRPr="00B84ED8">
        <w:rPr>
          <w:rFonts w:ascii="Times New Roman" w:hAnsi="Times New Roman"/>
          <w:sz w:val="24"/>
          <w:szCs w:val="24"/>
        </w:rPr>
        <w:t>describes</w:t>
      </w:r>
      <w:r w:rsidRPr="00B84ED8">
        <w:rPr>
          <w:rFonts w:ascii="Times New Roman" w:hAnsi="Times New Roman"/>
          <w:sz w:val="24"/>
          <w:szCs w:val="24"/>
        </w:rPr>
        <w:t xml:space="preserve"> the conclusion and its </w:t>
      </w:r>
      <w:r w:rsidR="00B84ED8" w:rsidRPr="00B84ED8">
        <w:rPr>
          <w:rFonts w:ascii="Times New Roman" w:hAnsi="Times New Roman"/>
          <w:sz w:val="24"/>
          <w:szCs w:val="24"/>
        </w:rPr>
        <w:t xml:space="preserve">recommendation </w:t>
      </w:r>
      <w:r w:rsidRPr="00B84ED8">
        <w:rPr>
          <w:rFonts w:ascii="Times New Roman" w:hAnsi="Times New Roman"/>
          <w:sz w:val="24"/>
          <w:szCs w:val="24"/>
        </w:rPr>
        <w:t xml:space="preserve">part. Practical training it enhance program to design to student to learn and understand the challenges necessary for their career. The strength of this practical training is that many things I known theoretically but in practically </w:t>
      </w:r>
      <w:r w:rsidR="009101AA" w:rsidRPr="00B84ED8">
        <w:rPr>
          <w:rFonts w:ascii="Times New Roman" w:hAnsi="Times New Roman"/>
          <w:sz w:val="24"/>
          <w:szCs w:val="24"/>
        </w:rPr>
        <w:t>it’s</w:t>
      </w:r>
      <w:r w:rsidRPr="00B84ED8">
        <w:rPr>
          <w:rFonts w:ascii="Times New Roman" w:hAnsi="Times New Roman"/>
          <w:sz w:val="24"/>
          <w:szCs w:val="24"/>
        </w:rPr>
        <w:t xml:space="preserve"> my big problem for me. </w:t>
      </w:r>
      <w:r w:rsidR="009101AA" w:rsidRPr="00B84ED8">
        <w:rPr>
          <w:rFonts w:ascii="Times New Roman" w:hAnsi="Times New Roman"/>
          <w:sz w:val="24"/>
          <w:szCs w:val="24"/>
        </w:rPr>
        <w:t>Hence,</w:t>
      </w:r>
      <w:r w:rsidRPr="00B84ED8">
        <w:rPr>
          <w:rFonts w:ascii="Times New Roman" w:hAnsi="Times New Roman"/>
          <w:sz w:val="24"/>
          <w:szCs w:val="24"/>
        </w:rPr>
        <w:t xml:space="preserve"> I recommend to the Institute of accountancy Arusha to teach their student</w:t>
      </w:r>
      <w:r w:rsidR="00252737" w:rsidRPr="00B84ED8">
        <w:rPr>
          <w:rFonts w:ascii="Times New Roman" w:hAnsi="Times New Roman"/>
          <w:sz w:val="24"/>
          <w:szCs w:val="24"/>
        </w:rPr>
        <w:t xml:space="preserve">s </w:t>
      </w:r>
      <w:r w:rsidRPr="00B84ED8">
        <w:rPr>
          <w:rFonts w:ascii="Times New Roman" w:hAnsi="Times New Roman"/>
          <w:sz w:val="24"/>
          <w:szCs w:val="24"/>
        </w:rPr>
        <w:t>more practical rather than theory to increase the performance and knowledge of the students also I recommend that the Institute of Accountancy Arusha should be improve services and material for learning more like computer especially for informatics studies so as to produce more professional students.</w:t>
      </w:r>
    </w:p>
    <w:p w14:paraId="2CEE079A" w14:textId="77777777" w:rsidR="0011733D" w:rsidRPr="00B84ED8" w:rsidRDefault="0011733D" w:rsidP="004726F0">
      <w:pPr>
        <w:spacing w:line="360" w:lineRule="auto"/>
        <w:jc w:val="both"/>
        <w:rPr>
          <w:rFonts w:ascii="Times New Roman" w:hAnsi="Times New Roman"/>
          <w:sz w:val="24"/>
          <w:szCs w:val="24"/>
        </w:rPr>
      </w:pPr>
      <w:r w:rsidRPr="00B84ED8">
        <w:rPr>
          <w:rFonts w:ascii="Times New Roman" w:hAnsi="Times New Roman"/>
          <w:sz w:val="24"/>
          <w:szCs w:val="24"/>
        </w:rPr>
        <w:t xml:space="preserve"> </w:t>
      </w:r>
    </w:p>
    <w:p w14:paraId="42A6635B" w14:textId="77777777" w:rsidR="0011733D" w:rsidRPr="00B84ED8" w:rsidRDefault="0011733D" w:rsidP="004726F0">
      <w:pPr>
        <w:spacing w:line="360" w:lineRule="auto"/>
        <w:jc w:val="both"/>
        <w:rPr>
          <w:rFonts w:ascii="Times New Roman" w:hAnsi="Times New Roman"/>
          <w:sz w:val="24"/>
          <w:szCs w:val="24"/>
        </w:rPr>
      </w:pPr>
    </w:p>
    <w:p w14:paraId="043E6DAF" w14:textId="77777777" w:rsidR="0011733D" w:rsidRPr="00B84ED8" w:rsidRDefault="0011733D" w:rsidP="004726F0">
      <w:pPr>
        <w:spacing w:line="360" w:lineRule="auto"/>
        <w:jc w:val="both"/>
        <w:rPr>
          <w:rFonts w:ascii="Times New Roman" w:hAnsi="Times New Roman"/>
          <w:sz w:val="24"/>
          <w:szCs w:val="24"/>
        </w:rPr>
      </w:pPr>
    </w:p>
    <w:p w14:paraId="388C86DD" w14:textId="765147C9" w:rsidR="00791DBA" w:rsidRDefault="00791DBA" w:rsidP="00791DBA">
      <w:bookmarkStart w:id="9" w:name="_Toc423609647"/>
      <w:bookmarkEnd w:id="6"/>
    </w:p>
    <w:p w14:paraId="021EB08B" w14:textId="1B0761D4" w:rsidR="00B30C2E" w:rsidRDefault="00B30C2E"/>
    <w:p w14:paraId="2AA94DBA" w14:textId="5470DA5E" w:rsidR="00A22A47" w:rsidRDefault="00A22A47" w:rsidP="00A22A47"/>
    <w:p w14:paraId="3C179556" w14:textId="77777777" w:rsidR="00A22A47" w:rsidRDefault="00A22A47" w:rsidP="00A22A47"/>
    <w:p w14:paraId="6FC8E9FE" w14:textId="77777777" w:rsidR="00A22A47" w:rsidRDefault="00A22A47" w:rsidP="00A22A47"/>
    <w:p w14:paraId="09C5A8BE" w14:textId="77777777" w:rsidR="00A22A47" w:rsidRDefault="00A22A47" w:rsidP="00A22A47"/>
    <w:p w14:paraId="7EE7310D" w14:textId="77777777" w:rsidR="00A22A47" w:rsidRDefault="00A22A47" w:rsidP="00A22A47"/>
    <w:sdt>
      <w:sdtPr>
        <w:rPr>
          <w:rFonts w:ascii="Calibri" w:eastAsia="SimSun" w:hAnsi="Calibri" w:hint="default"/>
          <w:b w:val="0"/>
          <w:color w:val="auto"/>
          <w:sz w:val="22"/>
          <w:szCs w:val="22"/>
        </w:rPr>
        <w:id w:val="114643564"/>
        <w:docPartObj>
          <w:docPartGallery w:val="Table of Contents"/>
          <w:docPartUnique/>
        </w:docPartObj>
      </w:sdtPr>
      <w:sdtEndPr>
        <w:rPr>
          <w:bCs/>
          <w:noProof/>
        </w:rPr>
      </w:sdtEndPr>
      <w:sdtContent>
        <w:p w14:paraId="082B860B" w14:textId="3A6F7641" w:rsidR="00791DBA" w:rsidRDefault="00791DBA">
          <w:pPr>
            <w:pStyle w:val="TOCHeading"/>
            <w:rPr>
              <w:rFonts w:hint="default"/>
            </w:rPr>
          </w:pPr>
          <w:r>
            <w:t>C</w:t>
          </w:r>
          <w:r w:rsidR="004733DB">
            <w:rPr>
              <w:rFonts w:hint="default"/>
            </w:rPr>
            <w:t>o</w:t>
          </w:r>
          <w:r>
            <w:t>ntents</w:t>
          </w:r>
        </w:p>
        <w:p w14:paraId="4B34FDFA" w14:textId="3E224C70" w:rsidR="007177F4" w:rsidRDefault="00791DBA">
          <w:pPr>
            <w:pStyle w:val="TOC2"/>
            <w:rPr>
              <w:rFonts w:asciiTheme="minorHAnsi" w:eastAsiaTheme="minorEastAsia" w:hAnsiTheme="minorHAnsi" w:cstheme="minorBidi" w:hint="default"/>
              <w:noProof/>
              <w:lang w:val="en-US" w:eastAsia="en-US"/>
            </w:rPr>
          </w:pPr>
          <w:r>
            <w:rPr>
              <w:rFonts w:hint="default"/>
            </w:rPr>
            <w:fldChar w:fldCharType="begin"/>
          </w:r>
          <w:r>
            <w:instrText xml:space="preserve"> TOC \o "1-3" \h \z \u </w:instrText>
          </w:r>
          <w:r>
            <w:rPr>
              <w:rFonts w:hint="default"/>
            </w:rPr>
            <w:fldChar w:fldCharType="separate"/>
          </w:r>
          <w:hyperlink w:anchor="_Toc80367015" w:history="1">
            <w:r w:rsidR="007177F4" w:rsidRPr="001034F9">
              <w:rPr>
                <w:rStyle w:val="Hyperlink"/>
                <w:noProof/>
              </w:rPr>
              <w:t>ACKNOWLEDGEMENT</w:t>
            </w:r>
            <w:r w:rsidR="007177F4">
              <w:rPr>
                <w:noProof/>
                <w:webHidden/>
              </w:rPr>
              <w:tab/>
            </w:r>
            <w:r w:rsidR="007177F4">
              <w:rPr>
                <w:noProof/>
                <w:webHidden/>
              </w:rPr>
              <w:fldChar w:fldCharType="begin"/>
            </w:r>
            <w:r w:rsidR="007177F4">
              <w:rPr>
                <w:noProof/>
                <w:webHidden/>
              </w:rPr>
              <w:instrText xml:space="preserve"> PAGEREF _Toc80367015 \h </w:instrText>
            </w:r>
            <w:r w:rsidR="007177F4">
              <w:rPr>
                <w:noProof/>
                <w:webHidden/>
              </w:rPr>
            </w:r>
            <w:r w:rsidR="007177F4">
              <w:rPr>
                <w:noProof/>
                <w:webHidden/>
              </w:rPr>
              <w:fldChar w:fldCharType="separate"/>
            </w:r>
            <w:r w:rsidR="007177F4">
              <w:rPr>
                <w:rFonts w:hint="default"/>
                <w:noProof/>
                <w:webHidden/>
              </w:rPr>
              <w:t>i</w:t>
            </w:r>
            <w:r w:rsidR="007177F4">
              <w:rPr>
                <w:noProof/>
                <w:webHidden/>
              </w:rPr>
              <w:fldChar w:fldCharType="end"/>
            </w:r>
          </w:hyperlink>
        </w:p>
        <w:p w14:paraId="4B003696" w14:textId="57FDF174" w:rsidR="007177F4" w:rsidRDefault="003F1C75">
          <w:pPr>
            <w:pStyle w:val="TOC2"/>
            <w:rPr>
              <w:rFonts w:asciiTheme="minorHAnsi" w:eastAsiaTheme="minorEastAsia" w:hAnsiTheme="minorHAnsi" w:cstheme="minorBidi" w:hint="default"/>
              <w:noProof/>
              <w:lang w:val="en-US" w:eastAsia="en-US"/>
            </w:rPr>
          </w:pPr>
          <w:hyperlink w:anchor="_Toc80367016" w:history="1">
            <w:r w:rsidR="007177F4" w:rsidRPr="001034F9">
              <w:rPr>
                <w:rStyle w:val="Hyperlink"/>
                <w:noProof/>
              </w:rPr>
              <w:t>ABSTRCTS/SUMMARY</w:t>
            </w:r>
            <w:r w:rsidR="007177F4">
              <w:rPr>
                <w:noProof/>
                <w:webHidden/>
              </w:rPr>
              <w:tab/>
            </w:r>
            <w:r w:rsidR="007177F4">
              <w:rPr>
                <w:noProof/>
                <w:webHidden/>
              </w:rPr>
              <w:fldChar w:fldCharType="begin"/>
            </w:r>
            <w:r w:rsidR="007177F4">
              <w:rPr>
                <w:noProof/>
                <w:webHidden/>
              </w:rPr>
              <w:instrText xml:space="preserve"> PAGEREF _Toc80367016 \h </w:instrText>
            </w:r>
            <w:r w:rsidR="007177F4">
              <w:rPr>
                <w:noProof/>
                <w:webHidden/>
              </w:rPr>
            </w:r>
            <w:r w:rsidR="007177F4">
              <w:rPr>
                <w:noProof/>
                <w:webHidden/>
              </w:rPr>
              <w:fldChar w:fldCharType="separate"/>
            </w:r>
            <w:r w:rsidR="007177F4">
              <w:rPr>
                <w:rFonts w:hint="default"/>
                <w:noProof/>
                <w:webHidden/>
              </w:rPr>
              <w:t>ii</w:t>
            </w:r>
            <w:r w:rsidR="007177F4">
              <w:rPr>
                <w:noProof/>
                <w:webHidden/>
              </w:rPr>
              <w:fldChar w:fldCharType="end"/>
            </w:r>
          </w:hyperlink>
        </w:p>
        <w:p w14:paraId="623AFF5E" w14:textId="25A944B2" w:rsidR="007177F4" w:rsidRDefault="003F1C75">
          <w:pPr>
            <w:pStyle w:val="TOC2"/>
            <w:rPr>
              <w:rFonts w:asciiTheme="minorHAnsi" w:eastAsiaTheme="minorEastAsia" w:hAnsiTheme="minorHAnsi" w:cstheme="minorBidi" w:hint="default"/>
              <w:noProof/>
              <w:lang w:val="en-US" w:eastAsia="en-US"/>
            </w:rPr>
          </w:pPr>
          <w:hyperlink w:anchor="_Toc80367017" w:history="1">
            <w:r w:rsidR="007177F4" w:rsidRPr="001034F9">
              <w:rPr>
                <w:rStyle w:val="Hyperlink"/>
                <w:noProof/>
              </w:rPr>
              <w:t>LIST OF FIGURES</w:t>
            </w:r>
            <w:r w:rsidR="007177F4">
              <w:rPr>
                <w:noProof/>
                <w:webHidden/>
              </w:rPr>
              <w:tab/>
            </w:r>
            <w:r w:rsidR="007177F4">
              <w:rPr>
                <w:noProof/>
                <w:webHidden/>
              </w:rPr>
              <w:fldChar w:fldCharType="begin"/>
            </w:r>
            <w:r w:rsidR="007177F4">
              <w:rPr>
                <w:noProof/>
                <w:webHidden/>
              </w:rPr>
              <w:instrText xml:space="preserve"> PAGEREF _Toc80367017 \h </w:instrText>
            </w:r>
            <w:r w:rsidR="007177F4">
              <w:rPr>
                <w:noProof/>
                <w:webHidden/>
              </w:rPr>
            </w:r>
            <w:r w:rsidR="007177F4">
              <w:rPr>
                <w:noProof/>
                <w:webHidden/>
              </w:rPr>
              <w:fldChar w:fldCharType="separate"/>
            </w:r>
            <w:r w:rsidR="007177F4">
              <w:rPr>
                <w:rFonts w:hint="default"/>
                <w:noProof/>
                <w:webHidden/>
              </w:rPr>
              <w:t>iv</w:t>
            </w:r>
            <w:r w:rsidR="007177F4">
              <w:rPr>
                <w:noProof/>
                <w:webHidden/>
              </w:rPr>
              <w:fldChar w:fldCharType="end"/>
            </w:r>
          </w:hyperlink>
        </w:p>
        <w:p w14:paraId="0C63A20D" w14:textId="2EA3BA77" w:rsidR="007177F4" w:rsidRDefault="003F1C75">
          <w:pPr>
            <w:pStyle w:val="TOC2"/>
            <w:rPr>
              <w:rFonts w:asciiTheme="minorHAnsi" w:eastAsiaTheme="minorEastAsia" w:hAnsiTheme="minorHAnsi" w:cstheme="minorBidi" w:hint="default"/>
              <w:noProof/>
              <w:lang w:val="en-US" w:eastAsia="en-US"/>
            </w:rPr>
          </w:pPr>
          <w:hyperlink w:anchor="_Toc80367018" w:history="1">
            <w:r w:rsidR="007177F4" w:rsidRPr="001034F9">
              <w:rPr>
                <w:rStyle w:val="Hyperlink"/>
                <w:noProof/>
              </w:rPr>
              <w:t>List of acronyms;</w:t>
            </w:r>
            <w:r w:rsidR="007177F4">
              <w:rPr>
                <w:noProof/>
                <w:webHidden/>
              </w:rPr>
              <w:tab/>
            </w:r>
            <w:r w:rsidR="007177F4">
              <w:rPr>
                <w:noProof/>
                <w:webHidden/>
              </w:rPr>
              <w:fldChar w:fldCharType="begin"/>
            </w:r>
            <w:r w:rsidR="007177F4">
              <w:rPr>
                <w:noProof/>
                <w:webHidden/>
              </w:rPr>
              <w:instrText xml:space="preserve"> PAGEREF _Toc80367018 \h </w:instrText>
            </w:r>
            <w:r w:rsidR="007177F4">
              <w:rPr>
                <w:noProof/>
                <w:webHidden/>
              </w:rPr>
            </w:r>
            <w:r w:rsidR="007177F4">
              <w:rPr>
                <w:noProof/>
                <w:webHidden/>
              </w:rPr>
              <w:fldChar w:fldCharType="separate"/>
            </w:r>
            <w:r w:rsidR="007177F4">
              <w:rPr>
                <w:rFonts w:hint="default"/>
                <w:noProof/>
                <w:webHidden/>
              </w:rPr>
              <w:t>v</w:t>
            </w:r>
            <w:r w:rsidR="007177F4">
              <w:rPr>
                <w:noProof/>
                <w:webHidden/>
              </w:rPr>
              <w:fldChar w:fldCharType="end"/>
            </w:r>
          </w:hyperlink>
        </w:p>
        <w:p w14:paraId="654C8B96" w14:textId="213D9BB3" w:rsidR="007177F4" w:rsidRDefault="003F1C75">
          <w:pPr>
            <w:pStyle w:val="TOC2"/>
            <w:rPr>
              <w:rFonts w:asciiTheme="minorHAnsi" w:eastAsiaTheme="minorEastAsia" w:hAnsiTheme="minorHAnsi" w:cstheme="minorBidi" w:hint="default"/>
              <w:noProof/>
              <w:lang w:val="en-US" w:eastAsia="en-US"/>
            </w:rPr>
          </w:pPr>
          <w:hyperlink w:anchor="_Toc80367019" w:history="1">
            <w:r w:rsidR="007177F4" w:rsidRPr="001034F9">
              <w:rPr>
                <w:rStyle w:val="Hyperlink"/>
                <w:noProof/>
              </w:rPr>
              <w:t>CHAPTER ONE</w:t>
            </w:r>
            <w:r w:rsidR="007177F4">
              <w:rPr>
                <w:noProof/>
                <w:webHidden/>
              </w:rPr>
              <w:tab/>
            </w:r>
            <w:r w:rsidR="007177F4">
              <w:rPr>
                <w:noProof/>
                <w:webHidden/>
              </w:rPr>
              <w:fldChar w:fldCharType="begin"/>
            </w:r>
            <w:r w:rsidR="007177F4">
              <w:rPr>
                <w:noProof/>
                <w:webHidden/>
              </w:rPr>
              <w:instrText xml:space="preserve"> PAGEREF _Toc80367019 \h </w:instrText>
            </w:r>
            <w:r w:rsidR="007177F4">
              <w:rPr>
                <w:noProof/>
                <w:webHidden/>
              </w:rPr>
            </w:r>
            <w:r w:rsidR="007177F4">
              <w:rPr>
                <w:noProof/>
                <w:webHidden/>
              </w:rPr>
              <w:fldChar w:fldCharType="separate"/>
            </w:r>
            <w:r w:rsidR="007177F4">
              <w:rPr>
                <w:rFonts w:hint="default"/>
                <w:noProof/>
                <w:webHidden/>
              </w:rPr>
              <w:t>1</w:t>
            </w:r>
            <w:r w:rsidR="007177F4">
              <w:rPr>
                <w:noProof/>
                <w:webHidden/>
              </w:rPr>
              <w:fldChar w:fldCharType="end"/>
            </w:r>
          </w:hyperlink>
        </w:p>
        <w:p w14:paraId="4493E28B" w14:textId="200288E5" w:rsidR="007177F4" w:rsidRDefault="003F1C75">
          <w:pPr>
            <w:pStyle w:val="TOC2"/>
            <w:rPr>
              <w:rFonts w:asciiTheme="minorHAnsi" w:eastAsiaTheme="minorEastAsia" w:hAnsiTheme="minorHAnsi" w:cstheme="minorBidi" w:hint="default"/>
              <w:noProof/>
              <w:lang w:val="en-US" w:eastAsia="en-US"/>
            </w:rPr>
          </w:pPr>
          <w:hyperlink w:anchor="_Toc80367020" w:history="1">
            <w:r w:rsidR="007177F4" w:rsidRPr="001034F9">
              <w:rPr>
                <w:rStyle w:val="Hyperlink"/>
                <w:noProof/>
              </w:rPr>
              <w:t>1.0 INTRODUCTION</w:t>
            </w:r>
            <w:r w:rsidR="007177F4">
              <w:rPr>
                <w:noProof/>
                <w:webHidden/>
              </w:rPr>
              <w:tab/>
            </w:r>
            <w:r w:rsidR="007177F4">
              <w:rPr>
                <w:noProof/>
                <w:webHidden/>
              </w:rPr>
              <w:fldChar w:fldCharType="begin"/>
            </w:r>
            <w:r w:rsidR="007177F4">
              <w:rPr>
                <w:noProof/>
                <w:webHidden/>
              </w:rPr>
              <w:instrText xml:space="preserve"> PAGEREF _Toc80367020 \h </w:instrText>
            </w:r>
            <w:r w:rsidR="007177F4">
              <w:rPr>
                <w:noProof/>
                <w:webHidden/>
              </w:rPr>
            </w:r>
            <w:r w:rsidR="007177F4">
              <w:rPr>
                <w:noProof/>
                <w:webHidden/>
              </w:rPr>
              <w:fldChar w:fldCharType="separate"/>
            </w:r>
            <w:r w:rsidR="007177F4">
              <w:rPr>
                <w:rFonts w:hint="default"/>
                <w:noProof/>
                <w:webHidden/>
              </w:rPr>
              <w:t>1</w:t>
            </w:r>
            <w:r w:rsidR="007177F4">
              <w:rPr>
                <w:noProof/>
                <w:webHidden/>
              </w:rPr>
              <w:fldChar w:fldCharType="end"/>
            </w:r>
          </w:hyperlink>
        </w:p>
        <w:p w14:paraId="7866BB4B" w14:textId="4EBA7B4C" w:rsidR="007177F4" w:rsidRDefault="003F1C75">
          <w:pPr>
            <w:pStyle w:val="TOC2"/>
            <w:rPr>
              <w:rFonts w:asciiTheme="minorHAnsi" w:eastAsiaTheme="minorEastAsia" w:hAnsiTheme="minorHAnsi" w:cstheme="minorBidi" w:hint="default"/>
              <w:noProof/>
              <w:lang w:val="en-US" w:eastAsia="en-US"/>
            </w:rPr>
          </w:pPr>
          <w:hyperlink w:anchor="_Toc80367021" w:history="1">
            <w:r w:rsidR="007177F4" w:rsidRPr="001034F9">
              <w:rPr>
                <w:rStyle w:val="Hyperlink"/>
                <w:rFonts w:ascii="Times New Roman" w:hAnsi="Times New Roman"/>
                <w:noProof/>
              </w:rPr>
              <w:t>Organizational historical backgrounds</w:t>
            </w:r>
            <w:r w:rsidR="007177F4">
              <w:rPr>
                <w:noProof/>
                <w:webHidden/>
              </w:rPr>
              <w:tab/>
            </w:r>
            <w:r w:rsidR="007177F4">
              <w:rPr>
                <w:noProof/>
                <w:webHidden/>
              </w:rPr>
              <w:fldChar w:fldCharType="begin"/>
            </w:r>
            <w:r w:rsidR="007177F4">
              <w:rPr>
                <w:noProof/>
                <w:webHidden/>
              </w:rPr>
              <w:instrText xml:space="preserve"> PAGEREF _Toc80367021 \h </w:instrText>
            </w:r>
            <w:r w:rsidR="007177F4">
              <w:rPr>
                <w:noProof/>
                <w:webHidden/>
              </w:rPr>
            </w:r>
            <w:r w:rsidR="007177F4">
              <w:rPr>
                <w:noProof/>
                <w:webHidden/>
              </w:rPr>
              <w:fldChar w:fldCharType="separate"/>
            </w:r>
            <w:r w:rsidR="007177F4">
              <w:rPr>
                <w:rFonts w:hint="default"/>
                <w:noProof/>
                <w:webHidden/>
              </w:rPr>
              <w:t>1</w:t>
            </w:r>
            <w:r w:rsidR="007177F4">
              <w:rPr>
                <w:noProof/>
                <w:webHidden/>
              </w:rPr>
              <w:fldChar w:fldCharType="end"/>
            </w:r>
          </w:hyperlink>
        </w:p>
        <w:p w14:paraId="182C336B" w14:textId="27607918" w:rsidR="007177F4" w:rsidRDefault="003F1C75">
          <w:pPr>
            <w:pStyle w:val="TOC2"/>
            <w:rPr>
              <w:rFonts w:asciiTheme="minorHAnsi" w:eastAsiaTheme="minorEastAsia" w:hAnsiTheme="minorHAnsi" w:cstheme="minorBidi" w:hint="default"/>
              <w:noProof/>
              <w:lang w:val="en-US" w:eastAsia="en-US"/>
            </w:rPr>
          </w:pPr>
          <w:hyperlink w:anchor="_Toc80367022" w:history="1">
            <w:r w:rsidR="007177F4" w:rsidRPr="001034F9">
              <w:rPr>
                <w:rStyle w:val="Hyperlink"/>
                <w:rFonts w:ascii="Times New Roman" w:hAnsi="Times New Roman"/>
                <w:noProof/>
              </w:rPr>
              <w:t>1.1Objectives of the field attachment</w:t>
            </w:r>
            <w:r w:rsidR="007177F4">
              <w:rPr>
                <w:noProof/>
                <w:webHidden/>
              </w:rPr>
              <w:tab/>
            </w:r>
            <w:r w:rsidR="007177F4">
              <w:rPr>
                <w:noProof/>
                <w:webHidden/>
              </w:rPr>
              <w:fldChar w:fldCharType="begin"/>
            </w:r>
            <w:r w:rsidR="007177F4">
              <w:rPr>
                <w:noProof/>
                <w:webHidden/>
              </w:rPr>
              <w:instrText xml:space="preserve"> PAGEREF _Toc80367022 \h </w:instrText>
            </w:r>
            <w:r w:rsidR="007177F4">
              <w:rPr>
                <w:noProof/>
                <w:webHidden/>
              </w:rPr>
            </w:r>
            <w:r w:rsidR="007177F4">
              <w:rPr>
                <w:noProof/>
                <w:webHidden/>
              </w:rPr>
              <w:fldChar w:fldCharType="separate"/>
            </w:r>
            <w:r w:rsidR="007177F4">
              <w:rPr>
                <w:rFonts w:hint="default"/>
                <w:noProof/>
                <w:webHidden/>
              </w:rPr>
              <w:t>2</w:t>
            </w:r>
            <w:r w:rsidR="007177F4">
              <w:rPr>
                <w:noProof/>
                <w:webHidden/>
              </w:rPr>
              <w:fldChar w:fldCharType="end"/>
            </w:r>
          </w:hyperlink>
        </w:p>
        <w:p w14:paraId="72BD5D6B" w14:textId="03373616" w:rsidR="007177F4" w:rsidRDefault="003F1C75">
          <w:pPr>
            <w:pStyle w:val="TOC2"/>
            <w:rPr>
              <w:rFonts w:asciiTheme="minorHAnsi" w:eastAsiaTheme="minorEastAsia" w:hAnsiTheme="minorHAnsi" w:cstheme="minorBidi" w:hint="default"/>
              <w:noProof/>
              <w:lang w:val="en-US" w:eastAsia="en-US"/>
            </w:rPr>
          </w:pPr>
          <w:hyperlink w:anchor="_Toc80367023" w:history="1">
            <w:r w:rsidR="007177F4" w:rsidRPr="001034F9">
              <w:rPr>
                <w:rStyle w:val="Hyperlink"/>
                <w:rFonts w:ascii="Times New Roman" w:hAnsi="Times New Roman"/>
                <w:noProof/>
              </w:rPr>
              <w:t>1.2 Organization structure</w:t>
            </w:r>
            <w:r w:rsidR="007177F4">
              <w:rPr>
                <w:noProof/>
                <w:webHidden/>
              </w:rPr>
              <w:tab/>
            </w:r>
            <w:r w:rsidR="007177F4">
              <w:rPr>
                <w:noProof/>
                <w:webHidden/>
              </w:rPr>
              <w:fldChar w:fldCharType="begin"/>
            </w:r>
            <w:r w:rsidR="007177F4">
              <w:rPr>
                <w:noProof/>
                <w:webHidden/>
              </w:rPr>
              <w:instrText xml:space="preserve"> PAGEREF _Toc80367023 \h </w:instrText>
            </w:r>
            <w:r w:rsidR="007177F4">
              <w:rPr>
                <w:noProof/>
                <w:webHidden/>
              </w:rPr>
            </w:r>
            <w:r w:rsidR="007177F4">
              <w:rPr>
                <w:noProof/>
                <w:webHidden/>
              </w:rPr>
              <w:fldChar w:fldCharType="separate"/>
            </w:r>
            <w:r w:rsidR="007177F4">
              <w:rPr>
                <w:rFonts w:hint="default"/>
                <w:noProof/>
                <w:webHidden/>
              </w:rPr>
              <w:t>3</w:t>
            </w:r>
            <w:r w:rsidR="007177F4">
              <w:rPr>
                <w:noProof/>
                <w:webHidden/>
              </w:rPr>
              <w:fldChar w:fldCharType="end"/>
            </w:r>
          </w:hyperlink>
        </w:p>
        <w:p w14:paraId="65B5D1FF" w14:textId="699A377B" w:rsidR="007177F4" w:rsidRDefault="003F1C75">
          <w:pPr>
            <w:pStyle w:val="TOC2"/>
            <w:rPr>
              <w:rFonts w:asciiTheme="minorHAnsi" w:eastAsiaTheme="minorEastAsia" w:hAnsiTheme="minorHAnsi" w:cstheme="minorBidi" w:hint="default"/>
              <w:noProof/>
              <w:lang w:val="en-US" w:eastAsia="en-US"/>
            </w:rPr>
          </w:pPr>
          <w:hyperlink w:anchor="_Toc80367024" w:history="1">
            <w:r w:rsidR="007177F4" w:rsidRPr="001034F9">
              <w:rPr>
                <w:rStyle w:val="Hyperlink"/>
                <w:noProof/>
              </w:rPr>
              <w:t>ORGANISATIONAL STUCTURE OF IAA</w:t>
            </w:r>
            <w:r w:rsidR="007177F4">
              <w:rPr>
                <w:noProof/>
                <w:webHidden/>
              </w:rPr>
              <w:tab/>
            </w:r>
            <w:r w:rsidR="007177F4">
              <w:rPr>
                <w:noProof/>
                <w:webHidden/>
              </w:rPr>
              <w:fldChar w:fldCharType="begin"/>
            </w:r>
            <w:r w:rsidR="007177F4">
              <w:rPr>
                <w:noProof/>
                <w:webHidden/>
              </w:rPr>
              <w:instrText xml:space="preserve"> PAGEREF _Toc80367024 \h </w:instrText>
            </w:r>
            <w:r w:rsidR="007177F4">
              <w:rPr>
                <w:noProof/>
                <w:webHidden/>
              </w:rPr>
            </w:r>
            <w:r w:rsidR="007177F4">
              <w:rPr>
                <w:noProof/>
                <w:webHidden/>
              </w:rPr>
              <w:fldChar w:fldCharType="separate"/>
            </w:r>
            <w:r w:rsidR="007177F4">
              <w:rPr>
                <w:rFonts w:hint="default"/>
                <w:noProof/>
                <w:webHidden/>
              </w:rPr>
              <w:t>4</w:t>
            </w:r>
            <w:r w:rsidR="007177F4">
              <w:rPr>
                <w:noProof/>
                <w:webHidden/>
              </w:rPr>
              <w:fldChar w:fldCharType="end"/>
            </w:r>
          </w:hyperlink>
        </w:p>
        <w:p w14:paraId="0B4614DB" w14:textId="29F6F808" w:rsidR="007177F4" w:rsidRDefault="003F1C75">
          <w:pPr>
            <w:pStyle w:val="TOC2"/>
            <w:rPr>
              <w:rFonts w:asciiTheme="minorHAnsi" w:eastAsiaTheme="minorEastAsia" w:hAnsiTheme="minorHAnsi" w:cstheme="minorBidi" w:hint="default"/>
              <w:noProof/>
              <w:lang w:val="en-US" w:eastAsia="en-US"/>
            </w:rPr>
          </w:pPr>
          <w:hyperlink w:anchor="_Toc80367025" w:history="1">
            <w:r w:rsidR="007177F4" w:rsidRPr="001034F9">
              <w:rPr>
                <w:rStyle w:val="Hyperlink"/>
                <w:rFonts w:ascii="Times New Roman" w:hAnsi="Times New Roman"/>
                <w:noProof/>
              </w:rPr>
              <w:t>1.4 Major product/ service</w:t>
            </w:r>
            <w:r w:rsidR="007177F4">
              <w:rPr>
                <w:noProof/>
                <w:webHidden/>
              </w:rPr>
              <w:tab/>
            </w:r>
            <w:r w:rsidR="007177F4">
              <w:rPr>
                <w:noProof/>
                <w:webHidden/>
              </w:rPr>
              <w:fldChar w:fldCharType="begin"/>
            </w:r>
            <w:r w:rsidR="007177F4">
              <w:rPr>
                <w:noProof/>
                <w:webHidden/>
              </w:rPr>
              <w:instrText xml:space="preserve"> PAGEREF _Toc80367025 \h </w:instrText>
            </w:r>
            <w:r w:rsidR="007177F4">
              <w:rPr>
                <w:noProof/>
                <w:webHidden/>
              </w:rPr>
            </w:r>
            <w:r w:rsidR="007177F4">
              <w:rPr>
                <w:noProof/>
                <w:webHidden/>
              </w:rPr>
              <w:fldChar w:fldCharType="separate"/>
            </w:r>
            <w:r w:rsidR="007177F4">
              <w:rPr>
                <w:rFonts w:hint="default"/>
                <w:noProof/>
                <w:webHidden/>
              </w:rPr>
              <w:t>5</w:t>
            </w:r>
            <w:r w:rsidR="007177F4">
              <w:rPr>
                <w:noProof/>
                <w:webHidden/>
              </w:rPr>
              <w:fldChar w:fldCharType="end"/>
            </w:r>
          </w:hyperlink>
        </w:p>
        <w:p w14:paraId="1A9ADAA5" w14:textId="6DA3CF7D" w:rsidR="007177F4" w:rsidRDefault="003F1C75">
          <w:pPr>
            <w:pStyle w:val="TOC2"/>
            <w:rPr>
              <w:rFonts w:asciiTheme="minorHAnsi" w:eastAsiaTheme="minorEastAsia" w:hAnsiTheme="minorHAnsi" w:cstheme="minorBidi" w:hint="default"/>
              <w:noProof/>
              <w:lang w:val="en-US" w:eastAsia="en-US"/>
            </w:rPr>
          </w:pPr>
          <w:hyperlink w:anchor="_Toc80367026" w:history="1">
            <w:r w:rsidR="007177F4" w:rsidRPr="001034F9">
              <w:rPr>
                <w:rStyle w:val="Hyperlink"/>
                <w:rFonts w:ascii="Times New Roman" w:hAnsi="Times New Roman"/>
                <w:noProof/>
              </w:rPr>
              <w:t>1.5 Activities</w:t>
            </w:r>
            <w:r w:rsidR="007177F4">
              <w:rPr>
                <w:noProof/>
                <w:webHidden/>
              </w:rPr>
              <w:tab/>
            </w:r>
            <w:r w:rsidR="007177F4">
              <w:rPr>
                <w:noProof/>
                <w:webHidden/>
              </w:rPr>
              <w:fldChar w:fldCharType="begin"/>
            </w:r>
            <w:r w:rsidR="007177F4">
              <w:rPr>
                <w:noProof/>
                <w:webHidden/>
              </w:rPr>
              <w:instrText xml:space="preserve"> PAGEREF _Toc80367026 \h </w:instrText>
            </w:r>
            <w:r w:rsidR="007177F4">
              <w:rPr>
                <w:noProof/>
                <w:webHidden/>
              </w:rPr>
            </w:r>
            <w:r w:rsidR="007177F4">
              <w:rPr>
                <w:noProof/>
                <w:webHidden/>
              </w:rPr>
              <w:fldChar w:fldCharType="separate"/>
            </w:r>
            <w:r w:rsidR="007177F4">
              <w:rPr>
                <w:rFonts w:hint="default"/>
                <w:noProof/>
                <w:webHidden/>
              </w:rPr>
              <w:t>5</w:t>
            </w:r>
            <w:r w:rsidR="007177F4">
              <w:rPr>
                <w:noProof/>
                <w:webHidden/>
              </w:rPr>
              <w:fldChar w:fldCharType="end"/>
            </w:r>
          </w:hyperlink>
        </w:p>
        <w:p w14:paraId="41C2B18D" w14:textId="2942C844" w:rsidR="007177F4" w:rsidRDefault="003F1C75">
          <w:pPr>
            <w:pStyle w:val="TOC2"/>
            <w:rPr>
              <w:rFonts w:asciiTheme="minorHAnsi" w:eastAsiaTheme="minorEastAsia" w:hAnsiTheme="minorHAnsi" w:cstheme="minorBidi" w:hint="default"/>
              <w:noProof/>
              <w:lang w:val="en-US" w:eastAsia="en-US"/>
            </w:rPr>
          </w:pPr>
          <w:hyperlink w:anchor="_Toc80367027" w:history="1">
            <w:r w:rsidR="007177F4" w:rsidRPr="001034F9">
              <w:rPr>
                <w:rStyle w:val="Hyperlink"/>
                <w:rFonts w:ascii="Times New Roman" w:hAnsi="Times New Roman"/>
                <w:noProof/>
              </w:rPr>
              <w:t>1.7 CUSTOMERS</w:t>
            </w:r>
            <w:r w:rsidR="007177F4">
              <w:rPr>
                <w:noProof/>
                <w:webHidden/>
              </w:rPr>
              <w:tab/>
            </w:r>
            <w:r w:rsidR="007177F4">
              <w:rPr>
                <w:noProof/>
                <w:webHidden/>
              </w:rPr>
              <w:fldChar w:fldCharType="begin"/>
            </w:r>
            <w:r w:rsidR="007177F4">
              <w:rPr>
                <w:noProof/>
                <w:webHidden/>
              </w:rPr>
              <w:instrText xml:space="preserve"> PAGEREF _Toc80367027 \h </w:instrText>
            </w:r>
            <w:r w:rsidR="007177F4">
              <w:rPr>
                <w:noProof/>
                <w:webHidden/>
              </w:rPr>
            </w:r>
            <w:r w:rsidR="007177F4">
              <w:rPr>
                <w:noProof/>
                <w:webHidden/>
              </w:rPr>
              <w:fldChar w:fldCharType="separate"/>
            </w:r>
            <w:r w:rsidR="007177F4">
              <w:rPr>
                <w:rFonts w:hint="default"/>
                <w:noProof/>
                <w:webHidden/>
              </w:rPr>
              <w:t>6</w:t>
            </w:r>
            <w:r w:rsidR="007177F4">
              <w:rPr>
                <w:noProof/>
                <w:webHidden/>
              </w:rPr>
              <w:fldChar w:fldCharType="end"/>
            </w:r>
          </w:hyperlink>
        </w:p>
        <w:p w14:paraId="65223E3E" w14:textId="2EE0DC70" w:rsidR="007177F4" w:rsidRDefault="003F1C75">
          <w:pPr>
            <w:pStyle w:val="TOC2"/>
            <w:rPr>
              <w:rFonts w:asciiTheme="minorHAnsi" w:eastAsiaTheme="minorEastAsia" w:hAnsiTheme="minorHAnsi" w:cstheme="minorBidi" w:hint="default"/>
              <w:noProof/>
              <w:lang w:val="en-US" w:eastAsia="en-US"/>
            </w:rPr>
          </w:pPr>
          <w:hyperlink w:anchor="_Toc80367028" w:history="1">
            <w:r w:rsidR="007177F4" w:rsidRPr="001034F9">
              <w:rPr>
                <w:rStyle w:val="Hyperlink"/>
                <w:noProof/>
              </w:rPr>
              <w:t>CHAPTER TWO</w:t>
            </w:r>
            <w:r w:rsidR="007177F4">
              <w:rPr>
                <w:noProof/>
                <w:webHidden/>
              </w:rPr>
              <w:tab/>
            </w:r>
            <w:r w:rsidR="007177F4">
              <w:rPr>
                <w:noProof/>
                <w:webHidden/>
              </w:rPr>
              <w:fldChar w:fldCharType="begin"/>
            </w:r>
            <w:r w:rsidR="007177F4">
              <w:rPr>
                <w:noProof/>
                <w:webHidden/>
              </w:rPr>
              <w:instrText xml:space="preserve"> PAGEREF _Toc80367028 \h </w:instrText>
            </w:r>
            <w:r w:rsidR="007177F4">
              <w:rPr>
                <w:noProof/>
                <w:webHidden/>
              </w:rPr>
            </w:r>
            <w:r w:rsidR="007177F4">
              <w:rPr>
                <w:noProof/>
                <w:webHidden/>
              </w:rPr>
              <w:fldChar w:fldCharType="separate"/>
            </w:r>
            <w:r w:rsidR="007177F4">
              <w:rPr>
                <w:rFonts w:hint="default"/>
                <w:noProof/>
                <w:webHidden/>
              </w:rPr>
              <w:t>7</w:t>
            </w:r>
            <w:r w:rsidR="007177F4">
              <w:rPr>
                <w:noProof/>
                <w:webHidden/>
              </w:rPr>
              <w:fldChar w:fldCharType="end"/>
            </w:r>
          </w:hyperlink>
        </w:p>
        <w:p w14:paraId="6DBAD06C" w14:textId="2698ADE7" w:rsidR="007177F4" w:rsidRDefault="003F1C75">
          <w:pPr>
            <w:pStyle w:val="TOC2"/>
            <w:rPr>
              <w:rFonts w:asciiTheme="minorHAnsi" w:eastAsiaTheme="minorEastAsia" w:hAnsiTheme="minorHAnsi" w:cstheme="minorBidi" w:hint="default"/>
              <w:noProof/>
              <w:lang w:val="en-US" w:eastAsia="en-US"/>
            </w:rPr>
          </w:pPr>
          <w:hyperlink w:anchor="_Toc80367029" w:history="1">
            <w:r w:rsidR="007177F4" w:rsidRPr="001034F9">
              <w:rPr>
                <w:rStyle w:val="Hyperlink"/>
                <w:noProof/>
              </w:rPr>
              <w:t>2.0 EXPERIENCES</w:t>
            </w:r>
            <w:r w:rsidR="007177F4">
              <w:rPr>
                <w:noProof/>
                <w:webHidden/>
              </w:rPr>
              <w:tab/>
            </w:r>
            <w:r w:rsidR="007177F4">
              <w:rPr>
                <w:noProof/>
                <w:webHidden/>
              </w:rPr>
              <w:fldChar w:fldCharType="begin"/>
            </w:r>
            <w:r w:rsidR="007177F4">
              <w:rPr>
                <w:noProof/>
                <w:webHidden/>
              </w:rPr>
              <w:instrText xml:space="preserve"> PAGEREF _Toc80367029 \h </w:instrText>
            </w:r>
            <w:r w:rsidR="007177F4">
              <w:rPr>
                <w:noProof/>
                <w:webHidden/>
              </w:rPr>
            </w:r>
            <w:r w:rsidR="007177F4">
              <w:rPr>
                <w:noProof/>
                <w:webHidden/>
              </w:rPr>
              <w:fldChar w:fldCharType="separate"/>
            </w:r>
            <w:r w:rsidR="007177F4">
              <w:rPr>
                <w:rFonts w:hint="default"/>
                <w:noProof/>
                <w:webHidden/>
              </w:rPr>
              <w:t>7</w:t>
            </w:r>
            <w:r w:rsidR="007177F4">
              <w:rPr>
                <w:noProof/>
                <w:webHidden/>
              </w:rPr>
              <w:fldChar w:fldCharType="end"/>
            </w:r>
          </w:hyperlink>
        </w:p>
        <w:p w14:paraId="32DAC1C3" w14:textId="64538AA8" w:rsidR="007177F4" w:rsidRDefault="003F1C75">
          <w:pPr>
            <w:pStyle w:val="TOC2"/>
            <w:rPr>
              <w:rFonts w:asciiTheme="minorHAnsi" w:eastAsiaTheme="minorEastAsia" w:hAnsiTheme="minorHAnsi" w:cstheme="minorBidi" w:hint="default"/>
              <w:noProof/>
              <w:lang w:val="en-US" w:eastAsia="en-US"/>
            </w:rPr>
          </w:pPr>
          <w:hyperlink w:anchor="_Toc80367030" w:history="1">
            <w:r w:rsidR="007177F4" w:rsidRPr="001034F9">
              <w:rPr>
                <w:rStyle w:val="Hyperlink"/>
                <w:rFonts w:ascii="Times New Roman" w:hAnsi="Times New Roman"/>
                <w:noProof/>
              </w:rPr>
              <w:t>2.1 DUTIES AND TASKS PERFORMED</w:t>
            </w:r>
            <w:r w:rsidR="007177F4">
              <w:rPr>
                <w:noProof/>
                <w:webHidden/>
              </w:rPr>
              <w:tab/>
            </w:r>
            <w:r w:rsidR="007177F4">
              <w:rPr>
                <w:noProof/>
                <w:webHidden/>
              </w:rPr>
              <w:fldChar w:fldCharType="begin"/>
            </w:r>
            <w:r w:rsidR="007177F4">
              <w:rPr>
                <w:noProof/>
                <w:webHidden/>
              </w:rPr>
              <w:instrText xml:space="preserve"> PAGEREF _Toc80367030 \h </w:instrText>
            </w:r>
            <w:r w:rsidR="007177F4">
              <w:rPr>
                <w:noProof/>
                <w:webHidden/>
              </w:rPr>
            </w:r>
            <w:r w:rsidR="007177F4">
              <w:rPr>
                <w:noProof/>
                <w:webHidden/>
              </w:rPr>
              <w:fldChar w:fldCharType="separate"/>
            </w:r>
            <w:r w:rsidR="007177F4">
              <w:rPr>
                <w:rFonts w:hint="default"/>
                <w:noProof/>
                <w:webHidden/>
              </w:rPr>
              <w:t>7</w:t>
            </w:r>
            <w:r w:rsidR="007177F4">
              <w:rPr>
                <w:noProof/>
                <w:webHidden/>
              </w:rPr>
              <w:fldChar w:fldCharType="end"/>
            </w:r>
          </w:hyperlink>
        </w:p>
        <w:p w14:paraId="0D481981" w14:textId="3985A4B5" w:rsidR="007177F4" w:rsidRDefault="003F1C75">
          <w:pPr>
            <w:pStyle w:val="TOC2"/>
            <w:rPr>
              <w:rFonts w:asciiTheme="minorHAnsi" w:eastAsiaTheme="minorEastAsia" w:hAnsiTheme="minorHAnsi" w:cstheme="minorBidi" w:hint="default"/>
              <w:noProof/>
              <w:lang w:val="en-US" w:eastAsia="en-US"/>
            </w:rPr>
          </w:pPr>
          <w:hyperlink w:anchor="_Toc80367031" w:history="1">
            <w:r w:rsidR="007177F4" w:rsidRPr="001034F9">
              <w:rPr>
                <w:rStyle w:val="Hyperlink"/>
                <w:rFonts w:ascii="Times New Roman" w:hAnsi="Times New Roman"/>
                <w:noProof/>
              </w:rPr>
              <w:t>2.4 Things enjoyed least during practical training</w:t>
            </w:r>
            <w:r w:rsidR="007177F4">
              <w:rPr>
                <w:noProof/>
                <w:webHidden/>
              </w:rPr>
              <w:tab/>
            </w:r>
            <w:r w:rsidR="007177F4">
              <w:rPr>
                <w:noProof/>
                <w:webHidden/>
              </w:rPr>
              <w:fldChar w:fldCharType="begin"/>
            </w:r>
            <w:r w:rsidR="007177F4">
              <w:rPr>
                <w:noProof/>
                <w:webHidden/>
              </w:rPr>
              <w:instrText xml:space="preserve"> PAGEREF _Toc80367031 \h </w:instrText>
            </w:r>
            <w:r w:rsidR="007177F4">
              <w:rPr>
                <w:noProof/>
                <w:webHidden/>
              </w:rPr>
            </w:r>
            <w:r w:rsidR="007177F4">
              <w:rPr>
                <w:noProof/>
                <w:webHidden/>
              </w:rPr>
              <w:fldChar w:fldCharType="separate"/>
            </w:r>
            <w:r w:rsidR="007177F4">
              <w:rPr>
                <w:rFonts w:hint="default"/>
                <w:noProof/>
                <w:webHidden/>
              </w:rPr>
              <w:t>13</w:t>
            </w:r>
            <w:r w:rsidR="007177F4">
              <w:rPr>
                <w:noProof/>
                <w:webHidden/>
              </w:rPr>
              <w:fldChar w:fldCharType="end"/>
            </w:r>
          </w:hyperlink>
        </w:p>
        <w:p w14:paraId="22071E2A" w14:textId="75BCCB3C" w:rsidR="007177F4" w:rsidRDefault="003F1C75">
          <w:pPr>
            <w:pStyle w:val="TOC2"/>
            <w:rPr>
              <w:rFonts w:asciiTheme="minorHAnsi" w:eastAsiaTheme="minorEastAsia" w:hAnsiTheme="minorHAnsi" w:cstheme="minorBidi" w:hint="default"/>
              <w:noProof/>
              <w:lang w:val="en-US" w:eastAsia="en-US"/>
            </w:rPr>
          </w:pPr>
          <w:hyperlink w:anchor="_Toc80367032" w:history="1">
            <w:r w:rsidR="007177F4" w:rsidRPr="001034F9">
              <w:rPr>
                <w:rStyle w:val="Hyperlink"/>
                <w:rFonts w:ascii="Times New Roman" w:hAnsi="Times New Roman"/>
                <w:noProof/>
              </w:rPr>
              <w:t>2.5 Problems experienced/faced during practical training</w:t>
            </w:r>
            <w:r w:rsidR="007177F4">
              <w:rPr>
                <w:noProof/>
                <w:webHidden/>
              </w:rPr>
              <w:tab/>
            </w:r>
            <w:r w:rsidR="007177F4">
              <w:rPr>
                <w:noProof/>
                <w:webHidden/>
              </w:rPr>
              <w:fldChar w:fldCharType="begin"/>
            </w:r>
            <w:r w:rsidR="007177F4">
              <w:rPr>
                <w:noProof/>
                <w:webHidden/>
              </w:rPr>
              <w:instrText xml:space="preserve"> PAGEREF _Toc80367032 \h </w:instrText>
            </w:r>
            <w:r w:rsidR="007177F4">
              <w:rPr>
                <w:noProof/>
                <w:webHidden/>
              </w:rPr>
            </w:r>
            <w:r w:rsidR="007177F4">
              <w:rPr>
                <w:noProof/>
                <w:webHidden/>
              </w:rPr>
              <w:fldChar w:fldCharType="separate"/>
            </w:r>
            <w:r w:rsidR="007177F4">
              <w:rPr>
                <w:rFonts w:hint="default"/>
                <w:noProof/>
                <w:webHidden/>
              </w:rPr>
              <w:t>13</w:t>
            </w:r>
            <w:r w:rsidR="007177F4">
              <w:rPr>
                <w:noProof/>
                <w:webHidden/>
              </w:rPr>
              <w:fldChar w:fldCharType="end"/>
            </w:r>
          </w:hyperlink>
        </w:p>
        <w:p w14:paraId="061D02DC" w14:textId="07EC7F58" w:rsidR="007177F4" w:rsidRDefault="003F1C75">
          <w:pPr>
            <w:pStyle w:val="TOC2"/>
            <w:rPr>
              <w:rFonts w:asciiTheme="minorHAnsi" w:eastAsiaTheme="minorEastAsia" w:hAnsiTheme="minorHAnsi" w:cstheme="minorBidi" w:hint="default"/>
              <w:noProof/>
              <w:lang w:val="en-US" w:eastAsia="en-US"/>
            </w:rPr>
          </w:pPr>
          <w:hyperlink w:anchor="_Toc80367033" w:history="1">
            <w:r w:rsidR="007177F4" w:rsidRPr="001034F9">
              <w:rPr>
                <w:rStyle w:val="Hyperlink"/>
                <w:rFonts w:ascii="Times New Roman" w:hAnsi="Times New Roman"/>
                <w:noProof/>
              </w:rPr>
              <w:t>2.6 Solutions to the problems faced</w:t>
            </w:r>
            <w:r w:rsidR="007177F4">
              <w:rPr>
                <w:noProof/>
                <w:webHidden/>
              </w:rPr>
              <w:tab/>
            </w:r>
            <w:r w:rsidR="007177F4">
              <w:rPr>
                <w:noProof/>
                <w:webHidden/>
              </w:rPr>
              <w:fldChar w:fldCharType="begin"/>
            </w:r>
            <w:r w:rsidR="007177F4">
              <w:rPr>
                <w:noProof/>
                <w:webHidden/>
              </w:rPr>
              <w:instrText xml:space="preserve"> PAGEREF _Toc80367033 \h </w:instrText>
            </w:r>
            <w:r w:rsidR="007177F4">
              <w:rPr>
                <w:noProof/>
                <w:webHidden/>
              </w:rPr>
            </w:r>
            <w:r w:rsidR="007177F4">
              <w:rPr>
                <w:noProof/>
                <w:webHidden/>
              </w:rPr>
              <w:fldChar w:fldCharType="separate"/>
            </w:r>
            <w:r w:rsidR="007177F4">
              <w:rPr>
                <w:rFonts w:hint="default"/>
                <w:noProof/>
                <w:webHidden/>
              </w:rPr>
              <w:t>13</w:t>
            </w:r>
            <w:r w:rsidR="007177F4">
              <w:rPr>
                <w:noProof/>
                <w:webHidden/>
              </w:rPr>
              <w:fldChar w:fldCharType="end"/>
            </w:r>
          </w:hyperlink>
        </w:p>
        <w:p w14:paraId="22035DFB" w14:textId="6A2388B0" w:rsidR="007177F4" w:rsidRDefault="003F1C75">
          <w:pPr>
            <w:pStyle w:val="TOC2"/>
            <w:rPr>
              <w:rFonts w:asciiTheme="minorHAnsi" w:eastAsiaTheme="minorEastAsia" w:hAnsiTheme="minorHAnsi" w:cstheme="minorBidi" w:hint="default"/>
              <w:noProof/>
              <w:lang w:val="en-US" w:eastAsia="en-US"/>
            </w:rPr>
          </w:pPr>
          <w:hyperlink w:anchor="_Toc80367034" w:history="1">
            <w:r w:rsidR="007177F4" w:rsidRPr="001034F9">
              <w:rPr>
                <w:rStyle w:val="Hyperlink"/>
                <w:noProof/>
              </w:rPr>
              <w:t>CHAPTER THREE</w:t>
            </w:r>
            <w:r w:rsidR="007177F4">
              <w:rPr>
                <w:noProof/>
                <w:webHidden/>
              </w:rPr>
              <w:tab/>
            </w:r>
            <w:r w:rsidR="007177F4">
              <w:rPr>
                <w:noProof/>
                <w:webHidden/>
              </w:rPr>
              <w:fldChar w:fldCharType="begin"/>
            </w:r>
            <w:r w:rsidR="007177F4">
              <w:rPr>
                <w:noProof/>
                <w:webHidden/>
              </w:rPr>
              <w:instrText xml:space="preserve"> PAGEREF _Toc80367034 \h </w:instrText>
            </w:r>
            <w:r w:rsidR="007177F4">
              <w:rPr>
                <w:noProof/>
                <w:webHidden/>
              </w:rPr>
            </w:r>
            <w:r w:rsidR="007177F4">
              <w:rPr>
                <w:noProof/>
                <w:webHidden/>
              </w:rPr>
              <w:fldChar w:fldCharType="separate"/>
            </w:r>
            <w:r w:rsidR="007177F4">
              <w:rPr>
                <w:rFonts w:hint="default"/>
                <w:noProof/>
                <w:webHidden/>
              </w:rPr>
              <w:t>14</w:t>
            </w:r>
            <w:r w:rsidR="007177F4">
              <w:rPr>
                <w:noProof/>
                <w:webHidden/>
              </w:rPr>
              <w:fldChar w:fldCharType="end"/>
            </w:r>
          </w:hyperlink>
        </w:p>
        <w:p w14:paraId="76393887" w14:textId="6D83CDD6" w:rsidR="007177F4" w:rsidRDefault="003F1C75">
          <w:pPr>
            <w:pStyle w:val="TOC2"/>
            <w:rPr>
              <w:rFonts w:asciiTheme="minorHAnsi" w:eastAsiaTheme="minorEastAsia" w:hAnsiTheme="minorHAnsi" w:cstheme="minorBidi" w:hint="default"/>
              <w:noProof/>
              <w:lang w:val="en-US" w:eastAsia="en-US"/>
            </w:rPr>
          </w:pPr>
          <w:hyperlink w:anchor="_Toc80367035" w:history="1">
            <w:r w:rsidR="007177F4" w:rsidRPr="001034F9">
              <w:rPr>
                <w:rStyle w:val="Hyperlink"/>
                <w:noProof/>
              </w:rPr>
              <w:t>3.0CONCLUSION AND RECOMMENDATIONS</w:t>
            </w:r>
            <w:r w:rsidR="007177F4">
              <w:rPr>
                <w:noProof/>
                <w:webHidden/>
              </w:rPr>
              <w:tab/>
            </w:r>
            <w:r w:rsidR="007177F4">
              <w:rPr>
                <w:noProof/>
                <w:webHidden/>
              </w:rPr>
              <w:fldChar w:fldCharType="begin"/>
            </w:r>
            <w:r w:rsidR="007177F4">
              <w:rPr>
                <w:noProof/>
                <w:webHidden/>
              </w:rPr>
              <w:instrText xml:space="preserve"> PAGEREF _Toc80367035 \h </w:instrText>
            </w:r>
            <w:r w:rsidR="007177F4">
              <w:rPr>
                <w:noProof/>
                <w:webHidden/>
              </w:rPr>
            </w:r>
            <w:r w:rsidR="007177F4">
              <w:rPr>
                <w:noProof/>
                <w:webHidden/>
              </w:rPr>
              <w:fldChar w:fldCharType="separate"/>
            </w:r>
            <w:r w:rsidR="007177F4">
              <w:rPr>
                <w:rFonts w:hint="default"/>
                <w:noProof/>
                <w:webHidden/>
              </w:rPr>
              <w:t>14</w:t>
            </w:r>
            <w:r w:rsidR="007177F4">
              <w:rPr>
                <w:noProof/>
                <w:webHidden/>
              </w:rPr>
              <w:fldChar w:fldCharType="end"/>
            </w:r>
          </w:hyperlink>
        </w:p>
        <w:p w14:paraId="0C3A84CA" w14:textId="34E83BCB" w:rsidR="007177F4" w:rsidRDefault="003F1C75">
          <w:pPr>
            <w:pStyle w:val="TOC2"/>
            <w:rPr>
              <w:rFonts w:asciiTheme="minorHAnsi" w:eastAsiaTheme="minorEastAsia" w:hAnsiTheme="minorHAnsi" w:cstheme="minorBidi" w:hint="default"/>
              <w:noProof/>
              <w:lang w:val="en-US" w:eastAsia="en-US"/>
            </w:rPr>
          </w:pPr>
          <w:hyperlink w:anchor="_Toc80367036" w:history="1">
            <w:r w:rsidR="007177F4" w:rsidRPr="001034F9">
              <w:rPr>
                <w:rStyle w:val="Hyperlink"/>
                <w:rFonts w:ascii="Times New Roman" w:hAnsi="Times New Roman"/>
                <w:noProof/>
              </w:rPr>
              <w:t>3.1 Conclusion</w:t>
            </w:r>
            <w:r w:rsidR="007177F4">
              <w:rPr>
                <w:noProof/>
                <w:webHidden/>
              </w:rPr>
              <w:tab/>
            </w:r>
            <w:r w:rsidR="007177F4">
              <w:rPr>
                <w:noProof/>
                <w:webHidden/>
              </w:rPr>
              <w:fldChar w:fldCharType="begin"/>
            </w:r>
            <w:r w:rsidR="007177F4">
              <w:rPr>
                <w:noProof/>
                <w:webHidden/>
              </w:rPr>
              <w:instrText xml:space="preserve"> PAGEREF _Toc80367036 \h </w:instrText>
            </w:r>
            <w:r w:rsidR="007177F4">
              <w:rPr>
                <w:noProof/>
                <w:webHidden/>
              </w:rPr>
            </w:r>
            <w:r w:rsidR="007177F4">
              <w:rPr>
                <w:noProof/>
                <w:webHidden/>
              </w:rPr>
              <w:fldChar w:fldCharType="separate"/>
            </w:r>
            <w:r w:rsidR="007177F4">
              <w:rPr>
                <w:rFonts w:hint="default"/>
                <w:noProof/>
                <w:webHidden/>
              </w:rPr>
              <w:t>14</w:t>
            </w:r>
            <w:r w:rsidR="007177F4">
              <w:rPr>
                <w:noProof/>
                <w:webHidden/>
              </w:rPr>
              <w:fldChar w:fldCharType="end"/>
            </w:r>
          </w:hyperlink>
        </w:p>
        <w:p w14:paraId="3C04E2AB" w14:textId="42D2B4C8" w:rsidR="007177F4" w:rsidRDefault="003F1C75">
          <w:pPr>
            <w:pStyle w:val="TOC2"/>
            <w:rPr>
              <w:rFonts w:asciiTheme="minorHAnsi" w:eastAsiaTheme="minorEastAsia" w:hAnsiTheme="minorHAnsi" w:cstheme="minorBidi" w:hint="default"/>
              <w:noProof/>
              <w:lang w:val="en-US" w:eastAsia="en-US"/>
            </w:rPr>
          </w:pPr>
          <w:hyperlink w:anchor="_Toc80367037" w:history="1">
            <w:r w:rsidR="007177F4" w:rsidRPr="001034F9">
              <w:rPr>
                <w:rStyle w:val="Hyperlink"/>
                <w:rFonts w:ascii="Times New Roman" w:hAnsi="Times New Roman"/>
                <w:noProof/>
              </w:rPr>
              <w:t>3.2 Recommendations</w:t>
            </w:r>
            <w:r w:rsidR="007177F4">
              <w:rPr>
                <w:noProof/>
                <w:webHidden/>
              </w:rPr>
              <w:tab/>
            </w:r>
            <w:r w:rsidR="007177F4">
              <w:rPr>
                <w:noProof/>
                <w:webHidden/>
              </w:rPr>
              <w:fldChar w:fldCharType="begin"/>
            </w:r>
            <w:r w:rsidR="007177F4">
              <w:rPr>
                <w:noProof/>
                <w:webHidden/>
              </w:rPr>
              <w:instrText xml:space="preserve"> PAGEREF _Toc80367037 \h </w:instrText>
            </w:r>
            <w:r w:rsidR="007177F4">
              <w:rPr>
                <w:noProof/>
                <w:webHidden/>
              </w:rPr>
            </w:r>
            <w:r w:rsidR="007177F4">
              <w:rPr>
                <w:noProof/>
                <w:webHidden/>
              </w:rPr>
              <w:fldChar w:fldCharType="separate"/>
            </w:r>
            <w:r w:rsidR="007177F4">
              <w:rPr>
                <w:rFonts w:hint="default"/>
                <w:noProof/>
                <w:webHidden/>
              </w:rPr>
              <w:t>16</w:t>
            </w:r>
            <w:r w:rsidR="007177F4">
              <w:rPr>
                <w:noProof/>
                <w:webHidden/>
              </w:rPr>
              <w:fldChar w:fldCharType="end"/>
            </w:r>
          </w:hyperlink>
        </w:p>
        <w:p w14:paraId="2278972F" w14:textId="6D31B666" w:rsidR="007177F4" w:rsidRDefault="003F1C75">
          <w:pPr>
            <w:pStyle w:val="TOC2"/>
            <w:rPr>
              <w:rFonts w:asciiTheme="minorHAnsi" w:eastAsiaTheme="minorEastAsia" w:hAnsiTheme="minorHAnsi" w:cstheme="minorBidi" w:hint="default"/>
              <w:noProof/>
              <w:lang w:val="en-US" w:eastAsia="en-US"/>
            </w:rPr>
          </w:pPr>
          <w:hyperlink w:anchor="_Toc80367038" w:history="1">
            <w:r w:rsidR="007177F4" w:rsidRPr="001034F9">
              <w:rPr>
                <w:rStyle w:val="Hyperlink"/>
                <w:noProof/>
                <w:lang w:eastAsia="en-US"/>
              </w:rPr>
              <w:t>REFERENCE</w:t>
            </w:r>
            <w:r w:rsidR="007177F4">
              <w:rPr>
                <w:noProof/>
                <w:webHidden/>
              </w:rPr>
              <w:tab/>
            </w:r>
            <w:r w:rsidR="007177F4">
              <w:rPr>
                <w:noProof/>
                <w:webHidden/>
              </w:rPr>
              <w:fldChar w:fldCharType="begin"/>
            </w:r>
            <w:r w:rsidR="007177F4">
              <w:rPr>
                <w:noProof/>
                <w:webHidden/>
              </w:rPr>
              <w:instrText xml:space="preserve"> PAGEREF _Toc80367038 \h </w:instrText>
            </w:r>
            <w:r w:rsidR="007177F4">
              <w:rPr>
                <w:noProof/>
                <w:webHidden/>
              </w:rPr>
            </w:r>
            <w:r w:rsidR="007177F4">
              <w:rPr>
                <w:noProof/>
                <w:webHidden/>
              </w:rPr>
              <w:fldChar w:fldCharType="separate"/>
            </w:r>
            <w:r w:rsidR="007177F4">
              <w:rPr>
                <w:rFonts w:hint="default"/>
                <w:noProof/>
                <w:webHidden/>
              </w:rPr>
              <w:t>17</w:t>
            </w:r>
            <w:r w:rsidR="007177F4">
              <w:rPr>
                <w:noProof/>
                <w:webHidden/>
              </w:rPr>
              <w:fldChar w:fldCharType="end"/>
            </w:r>
          </w:hyperlink>
        </w:p>
        <w:p w14:paraId="074CB07B" w14:textId="550F0CAB" w:rsidR="007177F4" w:rsidRDefault="003F1C75">
          <w:pPr>
            <w:pStyle w:val="TOC2"/>
            <w:rPr>
              <w:rFonts w:asciiTheme="minorHAnsi" w:eastAsiaTheme="minorEastAsia" w:hAnsiTheme="minorHAnsi" w:cstheme="minorBidi" w:hint="default"/>
              <w:noProof/>
              <w:lang w:val="en-US" w:eastAsia="en-US"/>
            </w:rPr>
          </w:pPr>
          <w:hyperlink w:anchor="_Toc80367039" w:history="1">
            <w:r w:rsidR="007177F4" w:rsidRPr="001034F9">
              <w:rPr>
                <w:rStyle w:val="Hyperlink"/>
                <w:noProof/>
              </w:rPr>
              <w:t>Appendices;</w:t>
            </w:r>
            <w:r w:rsidR="007177F4">
              <w:rPr>
                <w:noProof/>
                <w:webHidden/>
              </w:rPr>
              <w:tab/>
            </w:r>
            <w:r w:rsidR="007177F4">
              <w:rPr>
                <w:noProof/>
                <w:webHidden/>
              </w:rPr>
              <w:fldChar w:fldCharType="begin"/>
            </w:r>
            <w:r w:rsidR="007177F4">
              <w:rPr>
                <w:noProof/>
                <w:webHidden/>
              </w:rPr>
              <w:instrText xml:space="preserve"> PAGEREF _Toc80367039 \h </w:instrText>
            </w:r>
            <w:r w:rsidR="007177F4">
              <w:rPr>
                <w:noProof/>
                <w:webHidden/>
              </w:rPr>
            </w:r>
            <w:r w:rsidR="007177F4">
              <w:rPr>
                <w:noProof/>
                <w:webHidden/>
              </w:rPr>
              <w:fldChar w:fldCharType="separate"/>
            </w:r>
            <w:r w:rsidR="007177F4">
              <w:rPr>
                <w:rFonts w:hint="default"/>
                <w:noProof/>
                <w:webHidden/>
              </w:rPr>
              <w:t>18</w:t>
            </w:r>
            <w:r w:rsidR="007177F4">
              <w:rPr>
                <w:noProof/>
                <w:webHidden/>
              </w:rPr>
              <w:fldChar w:fldCharType="end"/>
            </w:r>
          </w:hyperlink>
        </w:p>
        <w:p w14:paraId="241B2053" w14:textId="5DBCE354" w:rsidR="007177F4" w:rsidRDefault="003F1C75">
          <w:pPr>
            <w:pStyle w:val="TOC2"/>
            <w:rPr>
              <w:rFonts w:asciiTheme="minorHAnsi" w:eastAsiaTheme="minorEastAsia" w:hAnsiTheme="minorHAnsi" w:cstheme="minorBidi" w:hint="default"/>
              <w:noProof/>
              <w:lang w:val="en-US" w:eastAsia="en-US"/>
            </w:rPr>
          </w:pPr>
          <w:hyperlink w:anchor="_Toc80367040" w:history="1">
            <w:r w:rsidR="007177F4" w:rsidRPr="001034F9">
              <w:rPr>
                <w:rStyle w:val="Hyperlink"/>
                <w:rFonts w:ascii="Times New Roman" w:hAnsi="Times New Roman"/>
                <w:noProof/>
              </w:rPr>
              <w:t>Arrival Note</w:t>
            </w:r>
            <w:r w:rsidR="007177F4">
              <w:rPr>
                <w:noProof/>
                <w:webHidden/>
              </w:rPr>
              <w:tab/>
            </w:r>
            <w:r w:rsidR="007177F4">
              <w:rPr>
                <w:noProof/>
                <w:webHidden/>
              </w:rPr>
              <w:fldChar w:fldCharType="begin"/>
            </w:r>
            <w:r w:rsidR="007177F4">
              <w:rPr>
                <w:noProof/>
                <w:webHidden/>
              </w:rPr>
              <w:instrText xml:space="preserve"> PAGEREF _Toc80367040 \h </w:instrText>
            </w:r>
            <w:r w:rsidR="007177F4">
              <w:rPr>
                <w:noProof/>
                <w:webHidden/>
              </w:rPr>
            </w:r>
            <w:r w:rsidR="007177F4">
              <w:rPr>
                <w:noProof/>
                <w:webHidden/>
              </w:rPr>
              <w:fldChar w:fldCharType="separate"/>
            </w:r>
            <w:r w:rsidR="007177F4">
              <w:rPr>
                <w:rFonts w:hint="default"/>
                <w:noProof/>
                <w:webHidden/>
              </w:rPr>
              <w:t>18</w:t>
            </w:r>
            <w:r w:rsidR="007177F4">
              <w:rPr>
                <w:noProof/>
                <w:webHidden/>
              </w:rPr>
              <w:fldChar w:fldCharType="end"/>
            </w:r>
          </w:hyperlink>
        </w:p>
        <w:p w14:paraId="3FB3C820" w14:textId="506C3BA8" w:rsidR="007177F4" w:rsidRDefault="003F1C75">
          <w:pPr>
            <w:pStyle w:val="TOC2"/>
            <w:rPr>
              <w:rFonts w:asciiTheme="minorHAnsi" w:eastAsiaTheme="minorEastAsia" w:hAnsiTheme="minorHAnsi" w:cstheme="minorBidi" w:hint="default"/>
              <w:noProof/>
              <w:lang w:val="en-US" w:eastAsia="en-US"/>
            </w:rPr>
          </w:pPr>
          <w:hyperlink w:anchor="_Toc80367041" w:history="1">
            <w:r w:rsidR="007177F4" w:rsidRPr="001034F9">
              <w:rPr>
                <w:rStyle w:val="Hyperlink"/>
                <w:rFonts w:ascii="Times New Roman" w:hAnsi="Times New Roman"/>
                <w:noProof/>
              </w:rPr>
              <w:t>Log book</w:t>
            </w:r>
            <w:r w:rsidR="007177F4">
              <w:rPr>
                <w:noProof/>
                <w:webHidden/>
              </w:rPr>
              <w:tab/>
            </w:r>
            <w:r w:rsidR="007177F4">
              <w:rPr>
                <w:noProof/>
                <w:webHidden/>
              </w:rPr>
              <w:fldChar w:fldCharType="begin"/>
            </w:r>
            <w:r w:rsidR="007177F4">
              <w:rPr>
                <w:noProof/>
                <w:webHidden/>
              </w:rPr>
              <w:instrText xml:space="preserve"> PAGEREF _Toc80367041 \h </w:instrText>
            </w:r>
            <w:r w:rsidR="007177F4">
              <w:rPr>
                <w:noProof/>
                <w:webHidden/>
              </w:rPr>
            </w:r>
            <w:r w:rsidR="007177F4">
              <w:rPr>
                <w:noProof/>
                <w:webHidden/>
              </w:rPr>
              <w:fldChar w:fldCharType="separate"/>
            </w:r>
            <w:r w:rsidR="007177F4">
              <w:rPr>
                <w:rFonts w:hint="default"/>
                <w:noProof/>
                <w:webHidden/>
              </w:rPr>
              <w:t>18</w:t>
            </w:r>
            <w:r w:rsidR="007177F4">
              <w:rPr>
                <w:noProof/>
                <w:webHidden/>
              </w:rPr>
              <w:fldChar w:fldCharType="end"/>
            </w:r>
          </w:hyperlink>
        </w:p>
        <w:p w14:paraId="08C21B1B" w14:textId="6F114166" w:rsidR="00791DBA" w:rsidRDefault="00791DBA">
          <w:r>
            <w:rPr>
              <w:b/>
              <w:bCs/>
              <w:noProof/>
            </w:rPr>
            <w:fldChar w:fldCharType="end"/>
          </w:r>
        </w:p>
      </w:sdtContent>
    </w:sdt>
    <w:p w14:paraId="31740CA8" w14:textId="77777777" w:rsidR="007177F4" w:rsidRDefault="007177F4" w:rsidP="00A22A47">
      <w:pPr>
        <w:pStyle w:val="Heading2"/>
        <w:rPr>
          <w:rFonts w:hint="default"/>
        </w:rPr>
      </w:pPr>
      <w:bookmarkStart w:id="10" w:name="_Toc80366703"/>
      <w:bookmarkStart w:id="11" w:name="_Toc80367017"/>
    </w:p>
    <w:p w14:paraId="3BD5E3C5" w14:textId="6EFE6BA2" w:rsidR="0011733D" w:rsidRPr="00B84ED8" w:rsidRDefault="0011733D" w:rsidP="00A22A47">
      <w:pPr>
        <w:pStyle w:val="Heading2"/>
        <w:rPr>
          <w:rFonts w:hint="default"/>
        </w:rPr>
      </w:pPr>
      <w:r w:rsidRPr="00B84ED8">
        <w:t>LIST OF FIGURES</w:t>
      </w:r>
      <w:bookmarkEnd w:id="9"/>
      <w:bookmarkEnd w:id="10"/>
      <w:bookmarkEnd w:id="11"/>
    </w:p>
    <w:p w14:paraId="178FC27A" w14:textId="77777777" w:rsidR="0011733D" w:rsidRPr="00B84ED8" w:rsidRDefault="0011733D" w:rsidP="004726F0">
      <w:pPr>
        <w:spacing w:line="360" w:lineRule="auto"/>
        <w:jc w:val="both"/>
        <w:rPr>
          <w:rFonts w:ascii="Times New Roman" w:hAnsi="Times New Roman"/>
          <w:color w:val="000000"/>
          <w:sz w:val="24"/>
          <w:szCs w:val="24"/>
        </w:rPr>
      </w:pPr>
      <w:r w:rsidRPr="00B84ED8">
        <w:rPr>
          <w:rFonts w:ascii="Times New Roman" w:hAnsi="Times New Roman"/>
          <w:color w:val="000000"/>
          <w:sz w:val="24"/>
          <w:szCs w:val="24"/>
        </w:rPr>
        <w:t>Figure 1: Organizat</w:t>
      </w:r>
      <w:r w:rsidR="00D325ED" w:rsidRPr="00B84ED8">
        <w:rPr>
          <w:rFonts w:ascii="Times New Roman" w:hAnsi="Times New Roman"/>
          <w:color w:val="000000"/>
          <w:sz w:val="24"/>
          <w:szCs w:val="24"/>
        </w:rPr>
        <w:t>ional structure……………………………………………1</w:t>
      </w:r>
    </w:p>
    <w:p w14:paraId="012487DC" w14:textId="77777777" w:rsidR="0011733D" w:rsidRPr="00B84ED8" w:rsidRDefault="0011733D" w:rsidP="004726F0">
      <w:pPr>
        <w:pStyle w:val="Heading2"/>
        <w:spacing w:line="360" w:lineRule="auto"/>
        <w:jc w:val="both"/>
        <w:rPr>
          <w:rFonts w:ascii="Times New Roman" w:hAnsi="Times New Roman" w:cs="Times New Roman" w:hint="default"/>
          <w:color w:val="000000"/>
          <w:sz w:val="24"/>
          <w:szCs w:val="24"/>
        </w:rPr>
      </w:pPr>
    </w:p>
    <w:p w14:paraId="717CA59C" w14:textId="77777777" w:rsidR="0011733D" w:rsidRPr="00B84ED8" w:rsidRDefault="0011733D" w:rsidP="004726F0">
      <w:pPr>
        <w:spacing w:line="360" w:lineRule="auto"/>
        <w:jc w:val="both"/>
        <w:rPr>
          <w:rFonts w:ascii="Times New Roman" w:hAnsi="Times New Roman"/>
          <w:color w:val="000000"/>
          <w:sz w:val="24"/>
          <w:szCs w:val="24"/>
        </w:rPr>
      </w:pPr>
    </w:p>
    <w:p w14:paraId="55EA55B2" w14:textId="77777777" w:rsidR="0011733D" w:rsidRPr="00B84ED8" w:rsidRDefault="0011733D" w:rsidP="004726F0">
      <w:pPr>
        <w:spacing w:line="360" w:lineRule="auto"/>
        <w:jc w:val="both"/>
        <w:rPr>
          <w:rFonts w:ascii="Times New Roman" w:hAnsi="Times New Roman"/>
          <w:color w:val="000000"/>
          <w:sz w:val="24"/>
          <w:szCs w:val="24"/>
        </w:rPr>
      </w:pPr>
    </w:p>
    <w:p w14:paraId="19E674FE" w14:textId="77777777" w:rsidR="0011733D" w:rsidRPr="00B84ED8" w:rsidRDefault="0011733D" w:rsidP="004726F0">
      <w:pPr>
        <w:spacing w:line="360" w:lineRule="auto"/>
        <w:jc w:val="both"/>
        <w:rPr>
          <w:rFonts w:ascii="Times New Roman" w:hAnsi="Times New Roman"/>
          <w:color w:val="000000"/>
          <w:sz w:val="24"/>
          <w:szCs w:val="24"/>
        </w:rPr>
      </w:pPr>
    </w:p>
    <w:p w14:paraId="3922FA42" w14:textId="77777777" w:rsidR="0011733D" w:rsidRPr="00B84ED8" w:rsidRDefault="0011733D" w:rsidP="004726F0">
      <w:pPr>
        <w:spacing w:line="360" w:lineRule="auto"/>
        <w:jc w:val="both"/>
        <w:rPr>
          <w:rFonts w:ascii="Times New Roman" w:hAnsi="Times New Roman"/>
          <w:color w:val="000000"/>
          <w:sz w:val="24"/>
          <w:szCs w:val="24"/>
        </w:rPr>
      </w:pPr>
    </w:p>
    <w:p w14:paraId="0DE7827B" w14:textId="77777777" w:rsidR="0011733D" w:rsidRPr="00B84ED8" w:rsidRDefault="0011733D" w:rsidP="004726F0">
      <w:pPr>
        <w:spacing w:line="360" w:lineRule="auto"/>
        <w:jc w:val="both"/>
        <w:rPr>
          <w:rFonts w:ascii="Times New Roman" w:hAnsi="Times New Roman"/>
          <w:color w:val="000000"/>
          <w:sz w:val="24"/>
          <w:szCs w:val="24"/>
        </w:rPr>
      </w:pPr>
    </w:p>
    <w:p w14:paraId="05856D9F" w14:textId="77777777" w:rsidR="0011733D" w:rsidRPr="00B84ED8" w:rsidRDefault="0011733D" w:rsidP="004726F0">
      <w:pPr>
        <w:spacing w:line="360" w:lineRule="auto"/>
        <w:jc w:val="both"/>
        <w:rPr>
          <w:rFonts w:ascii="Times New Roman" w:hAnsi="Times New Roman"/>
          <w:color w:val="000000"/>
          <w:sz w:val="24"/>
          <w:szCs w:val="24"/>
        </w:rPr>
      </w:pPr>
    </w:p>
    <w:p w14:paraId="6ACB246E" w14:textId="77777777" w:rsidR="0011733D" w:rsidRPr="00B84ED8" w:rsidRDefault="0011733D" w:rsidP="004726F0">
      <w:pPr>
        <w:spacing w:line="360" w:lineRule="auto"/>
        <w:jc w:val="both"/>
        <w:rPr>
          <w:rFonts w:ascii="Times New Roman" w:hAnsi="Times New Roman"/>
          <w:color w:val="000000"/>
          <w:sz w:val="24"/>
          <w:szCs w:val="24"/>
        </w:rPr>
      </w:pPr>
    </w:p>
    <w:p w14:paraId="0E418E98" w14:textId="77777777" w:rsidR="0011733D" w:rsidRPr="00B84ED8" w:rsidRDefault="0011733D" w:rsidP="004726F0">
      <w:pPr>
        <w:spacing w:line="360" w:lineRule="auto"/>
        <w:jc w:val="both"/>
        <w:rPr>
          <w:rFonts w:ascii="Times New Roman" w:hAnsi="Times New Roman"/>
          <w:color w:val="000000"/>
          <w:sz w:val="24"/>
          <w:szCs w:val="24"/>
        </w:rPr>
      </w:pPr>
    </w:p>
    <w:p w14:paraId="04080FCD" w14:textId="77777777" w:rsidR="0011733D" w:rsidRPr="00B84ED8" w:rsidRDefault="0011733D" w:rsidP="004726F0">
      <w:pPr>
        <w:pStyle w:val="Heading2"/>
        <w:spacing w:line="360" w:lineRule="auto"/>
        <w:jc w:val="both"/>
        <w:rPr>
          <w:rFonts w:ascii="Times New Roman" w:hAnsi="Times New Roman" w:cs="Times New Roman" w:hint="default"/>
          <w:color w:val="000000"/>
          <w:sz w:val="24"/>
          <w:szCs w:val="24"/>
        </w:rPr>
      </w:pPr>
      <w:bookmarkStart w:id="12" w:name="_Toc335038786"/>
    </w:p>
    <w:p w14:paraId="4452CFE3" w14:textId="77777777" w:rsidR="0011733D" w:rsidRPr="00B84ED8" w:rsidRDefault="0011733D" w:rsidP="004726F0">
      <w:pPr>
        <w:pStyle w:val="Heading2"/>
        <w:spacing w:line="360" w:lineRule="auto"/>
        <w:jc w:val="both"/>
        <w:rPr>
          <w:rFonts w:ascii="Times New Roman" w:hAnsi="Times New Roman" w:cs="Times New Roman" w:hint="default"/>
          <w:color w:val="000000"/>
          <w:sz w:val="24"/>
          <w:szCs w:val="24"/>
        </w:rPr>
      </w:pPr>
    </w:p>
    <w:p w14:paraId="37FE1BF2" w14:textId="77777777" w:rsidR="0011733D" w:rsidRPr="00B84ED8" w:rsidRDefault="0011733D" w:rsidP="004726F0">
      <w:pPr>
        <w:pStyle w:val="Heading2"/>
        <w:spacing w:line="360" w:lineRule="auto"/>
        <w:jc w:val="both"/>
        <w:rPr>
          <w:rFonts w:ascii="Times New Roman" w:hAnsi="Times New Roman" w:cs="Times New Roman" w:hint="default"/>
          <w:color w:val="000000"/>
          <w:sz w:val="24"/>
          <w:szCs w:val="24"/>
        </w:rPr>
      </w:pPr>
    </w:p>
    <w:p w14:paraId="2A82DCA5" w14:textId="77777777" w:rsidR="0011733D" w:rsidRPr="00B84ED8" w:rsidRDefault="0011733D" w:rsidP="004726F0">
      <w:pPr>
        <w:pStyle w:val="Heading2"/>
        <w:spacing w:line="360" w:lineRule="auto"/>
        <w:jc w:val="both"/>
        <w:rPr>
          <w:rFonts w:ascii="Times New Roman" w:hAnsi="Times New Roman" w:cs="Times New Roman" w:hint="default"/>
          <w:color w:val="000000"/>
          <w:sz w:val="24"/>
          <w:szCs w:val="24"/>
        </w:rPr>
      </w:pPr>
    </w:p>
    <w:p w14:paraId="79577596" w14:textId="77777777" w:rsidR="0011733D" w:rsidRPr="00B84ED8" w:rsidRDefault="0011733D" w:rsidP="004726F0">
      <w:pPr>
        <w:pStyle w:val="Heading2"/>
        <w:spacing w:line="360" w:lineRule="auto"/>
        <w:jc w:val="both"/>
        <w:rPr>
          <w:rFonts w:ascii="Times New Roman" w:hAnsi="Times New Roman" w:cs="Times New Roman" w:hint="default"/>
          <w:color w:val="000000"/>
          <w:sz w:val="24"/>
          <w:szCs w:val="24"/>
        </w:rPr>
      </w:pPr>
    </w:p>
    <w:p w14:paraId="2B46FEEB" w14:textId="77777777" w:rsidR="0011733D" w:rsidRPr="00B84ED8" w:rsidRDefault="0011733D" w:rsidP="004726F0">
      <w:pPr>
        <w:spacing w:line="360" w:lineRule="auto"/>
        <w:jc w:val="both"/>
        <w:rPr>
          <w:rFonts w:ascii="Times New Roman" w:hAnsi="Times New Roman"/>
          <w:color w:val="000000"/>
          <w:sz w:val="24"/>
          <w:szCs w:val="24"/>
        </w:rPr>
      </w:pPr>
    </w:p>
    <w:p w14:paraId="5DAE47EC" w14:textId="77777777" w:rsidR="0011733D" w:rsidRPr="00B84ED8" w:rsidRDefault="0011733D" w:rsidP="004726F0">
      <w:pPr>
        <w:spacing w:line="360" w:lineRule="auto"/>
        <w:jc w:val="both"/>
        <w:rPr>
          <w:rFonts w:ascii="Times New Roman" w:hAnsi="Times New Roman"/>
          <w:color w:val="000000"/>
          <w:sz w:val="24"/>
          <w:szCs w:val="24"/>
        </w:rPr>
      </w:pPr>
    </w:p>
    <w:p w14:paraId="020A1EAD" w14:textId="77777777" w:rsidR="0011733D" w:rsidRPr="00B84ED8" w:rsidRDefault="0011733D" w:rsidP="004726F0">
      <w:pPr>
        <w:spacing w:line="360" w:lineRule="auto"/>
        <w:jc w:val="both"/>
        <w:rPr>
          <w:rFonts w:ascii="Times New Roman" w:hAnsi="Times New Roman"/>
          <w:color w:val="000000"/>
          <w:sz w:val="24"/>
          <w:szCs w:val="24"/>
        </w:rPr>
      </w:pPr>
    </w:p>
    <w:p w14:paraId="59478293" w14:textId="77777777" w:rsidR="0011733D" w:rsidRPr="00B84ED8" w:rsidRDefault="0011733D" w:rsidP="004726F0">
      <w:pPr>
        <w:pStyle w:val="Heading2"/>
        <w:spacing w:line="360" w:lineRule="auto"/>
        <w:jc w:val="both"/>
        <w:rPr>
          <w:rFonts w:ascii="Times New Roman" w:hAnsi="Times New Roman" w:cs="Times New Roman" w:hint="default"/>
          <w:color w:val="000000"/>
          <w:sz w:val="24"/>
          <w:szCs w:val="24"/>
        </w:rPr>
      </w:pPr>
    </w:p>
    <w:p w14:paraId="2769364B" w14:textId="77777777" w:rsidR="0011733D" w:rsidRPr="00B84ED8" w:rsidRDefault="0011733D" w:rsidP="004726F0">
      <w:pPr>
        <w:pStyle w:val="Heading2"/>
        <w:spacing w:line="360" w:lineRule="auto"/>
        <w:jc w:val="both"/>
        <w:rPr>
          <w:rFonts w:ascii="Times New Roman" w:hAnsi="Times New Roman" w:cs="Times New Roman" w:hint="default"/>
          <w:color w:val="000000"/>
          <w:sz w:val="24"/>
          <w:szCs w:val="24"/>
        </w:rPr>
      </w:pPr>
    </w:p>
    <w:bookmarkEnd w:id="12"/>
    <w:p w14:paraId="0A54B384" w14:textId="77777777" w:rsidR="0011733D" w:rsidRPr="00B84ED8" w:rsidRDefault="0011733D" w:rsidP="004726F0">
      <w:pPr>
        <w:spacing w:line="360" w:lineRule="auto"/>
        <w:jc w:val="both"/>
        <w:rPr>
          <w:rFonts w:ascii="Times New Roman" w:eastAsia="Times New Roman" w:hAnsi="Times New Roman"/>
          <w:b/>
          <w:bCs/>
          <w:color w:val="000000"/>
          <w:sz w:val="24"/>
          <w:szCs w:val="24"/>
        </w:rPr>
      </w:pPr>
    </w:p>
    <w:p w14:paraId="6E778161" w14:textId="77777777" w:rsidR="00252737" w:rsidRPr="00B84ED8" w:rsidRDefault="00252737" w:rsidP="004726F0">
      <w:pPr>
        <w:spacing w:line="360" w:lineRule="auto"/>
        <w:jc w:val="both"/>
        <w:rPr>
          <w:rFonts w:ascii="Times New Roman" w:eastAsia="Times New Roman" w:hAnsi="Times New Roman"/>
          <w:b/>
          <w:bCs/>
          <w:color w:val="000000"/>
          <w:sz w:val="24"/>
          <w:szCs w:val="24"/>
        </w:rPr>
      </w:pPr>
    </w:p>
    <w:p w14:paraId="79AB4971" w14:textId="77777777" w:rsidR="0011733D" w:rsidRPr="00B84ED8" w:rsidRDefault="0011733D" w:rsidP="004726F0">
      <w:pPr>
        <w:pStyle w:val="Heading2"/>
        <w:rPr>
          <w:rFonts w:hint="default"/>
        </w:rPr>
      </w:pPr>
      <w:bookmarkStart w:id="13" w:name="_Toc80366704"/>
      <w:bookmarkStart w:id="14" w:name="_Toc80367018"/>
      <w:r w:rsidRPr="00B84ED8">
        <w:lastRenderedPageBreak/>
        <w:t>List of acronyms;</w:t>
      </w:r>
      <w:bookmarkEnd w:id="13"/>
      <w:bookmarkEnd w:id="14"/>
    </w:p>
    <w:p w14:paraId="3B2D60C6" w14:textId="77777777" w:rsidR="0011733D" w:rsidRPr="00B84ED8" w:rsidRDefault="0011733D" w:rsidP="004726F0">
      <w:pPr>
        <w:pStyle w:val="ListParagraph"/>
        <w:numPr>
          <w:ilvl w:val="0"/>
          <w:numId w:val="7"/>
        </w:numPr>
        <w:spacing w:line="360" w:lineRule="auto"/>
        <w:jc w:val="both"/>
        <w:rPr>
          <w:rFonts w:ascii="Times New Roman" w:hAnsi="Times New Roman"/>
          <w:sz w:val="24"/>
          <w:szCs w:val="24"/>
        </w:rPr>
      </w:pPr>
      <w:r w:rsidRPr="00B84ED8">
        <w:rPr>
          <w:rFonts w:ascii="Times New Roman" w:hAnsi="Times New Roman"/>
          <w:sz w:val="24"/>
          <w:szCs w:val="24"/>
        </w:rPr>
        <w:t>IAA</w:t>
      </w:r>
      <w:r w:rsidRPr="00B84ED8">
        <w:rPr>
          <w:rFonts w:ascii="Times New Roman" w:hAnsi="Times New Roman"/>
          <w:sz w:val="24"/>
          <w:szCs w:val="24"/>
        </w:rPr>
        <w:tab/>
      </w:r>
      <w:r w:rsidRPr="00B84ED8">
        <w:rPr>
          <w:rFonts w:ascii="Times New Roman" w:hAnsi="Times New Roman"/>
          <w:sz w:val="24"/>
          <w:szCs w:val="24"/>
        </w:rPr>
        <w:tab/>
        <w:t xml:space="preserve">         Institute of accountancy Arusha</w:t>
      </w:r>
    </w:p>
    <w:p w14:paraId="56E654FC" w14:textId="77777777" w:rsidR="0011733D" w:rsidRPr="00B84ED8" w:rsidRDefault="0011733D" w:rsidP="004726F0">
      <w:pPr>
        <w:pStyle w:val="ListParagraph"/>
        <w:numPr>
          <w:ilvl w:val="0"/>
          <w:numId w:val="8"/>
        </w:numPr>
        <w:spacing w:line="360" w:lineRule="auto"/>
        <w:jc w:val="both"/>
        <w:rPr>
          <w:rFonts w:ascii="Times New Roman" w:hAnsi="Times New Roman"/>
          <w:sz w:val="24"/>
          <w:szCs w:val="24"/>
        </w:rPr>
      </w:pPr>
      <w:r w:rsidRPr="00B84ED8">
        <w:rPr>
          <w:rFonts w:ascii="Times New Roman" w:hAnsi="Times New Roman"/>
          <w:sz w:val="24"/>
          <w:szCs w:val="24"/>
        </w:rPr>
        <w:t>ICT</w:t>
      </w:r>
      <w:r w:rsidRPr="00B84ED8">
        <w:rPr>
          <w:rFonts w:ascii="Times New Roman" w:hAnsi="Times New Roman"/>
          <w:sz w:val="24"/>
          <w:szCs w:val="24"/>
        </w:rPr>
        <w:tab/>
      </w:r>
      <w:r w:rsidRPr="00B84ED8">
        <w:rPr>
          <w:rFonts w:ascii="Times New Roman" w:hAnsi="Times New Roman"/>
          <w:sz w:val="24"/>
          <w:szCs w:val="24"/>
        </w:rPr>
        <w:tab/>
        <w:t xml:space="preserve">         Information Communication Technology.</w:t>
      </w:r>
    </w:p>
    <w:p w14:paraId="5D572535" w14:textId="77777777" w:rsidR="0011733D" w:rsidRPr="00B84ED8" w:rsidRDefault="0011733D" w:rsidP="004726F0">
      <w:pPr>
        <w:pStyle w:val="ListParagraph"/>
        <w:numPr>
          <w:ilvl w:val="0"/>
          <w:numId w:val="8"/>
        </w:numPr>
        <w:spacing w:line="360" w:lineRule="auto"/>
        <w:jc w:val="both"/>
        <w:rPr>
          <w:rFonts w:ascii="Times New Roman" w:hAnsi="Times New Roman"/>
          <w:sz w:val="24"/>
          <w:szCs w:val="24"/>
        </w:rPr>
      </w:pPr>
      <w:r w:rsidRPr="00B84ED8">
        <w:rPr>
          <w:rFonts w:ascii="Times New Roman" w:hAnsi="Times New Roman"/>
          <w:sz w:val="24"/>
          <w:szCs w:val="24"/>
        </w:rPr>
        <w:t>TCP                         Transition Control Protocol</w:t>
      </w:r>
    </w:p>
    <w:p w14:paraId="733B3E0A" w14:textId="77777777" w:rsidR="0011733D" w:rsidRPr="00B84ED8" w:rsidRDefault="0011733D" w:rsidP="004726F0">
      <w:pPr>
        <w:pStyle w:val="ListParagraph"/>
        <w:numPr>
          <w:ilvl w:val="0"/>
          <w:numId w:val="8"/>
        </w:numPr>
        <w:spacing w:line="360" w:lineRule="auto"/>
        <w:ind w:left="2610" w:hanging="2250"/>
        <w:jc w:val="both"/>
        <w:rPr>
          <w:rFonts w:ascii="Times New Roman" w:hAnsi="Times New Roman"/>
          <w:sz w:val="24"/>
          <w:szCs w:val="24"/>
        </w:rPr>
      </w:pPr>
      <w:r w:rsidRPr="00B84ED8">
        <w:rPr>
          <w:rFonts w:ascii="Times New Roman" w:hAnsi="Times New Roman"/>
          <w:sz w:val="24"/>
          <w:szCs w:val="24"/>
        </w:rPr>
        <w:t>IP                              Internet Protocol</w:t>
      </w:r>
    </w:p>
    <w:p w14:paraId="42C7F307" w14:textId="77777777" w:rsidR="0011733D" w:rsidRPr="00B84ED8" w:rsidRDefault="0011733D" w:rsidP="004726F0">
      <w:pPr>
        <w:pStyle w:val="ListParagraph"/>
        <w:numPr>
          <w:ilvl w:val="0"/>
          <w:numId w:val="8"/>
        </w:numPr>
        <w:tabs>
          <w:tab w:val="left" w:pos="630"/>
        </w:tabs>
        <w:spacing w:line="360" w:lineRule="auto"/>
        <w:ind w:left="1710" w:hanging="1350"/>
        <w:jc w:val="both"/>
        <w:rPr>
          <w:rFonts w:ascii="Times New Roman" w:hAnsi="Times New Roman"/>
          <w:sz w:val="24"/>
          <w:szCs w:val="24"/>
        </w:rPr>
      </w:pPr>
      <w:r w:rsidRPr="00B84ED8">
        <w:rPr>
          <w:rFonts w:ascii="Times New Roman" w:hAnsi="Times New Roman"/>
          <w:sz w:val="24"/>
          <w:szCs w:val="24"/>
        </w:rPr>
        <w:t>RJ45</w:t>
      </w:r>
      <w:r w:rsidRPr="00B84ED8">
        <w:rPr>
          <w:rFonts w:ascii="Times New Roman" w:hAnsi="Times New Roman"/>
          <w:sz w:val="24"/>
          <w:szCs w:val="24"/>
        </w:rPr>
        <w:tab/>
      </w:r>
      <w:r w:rsidRPr="00B84ED8">
        <w:rPr>
          <w:rFonts w:ascii="Times New Roman" w:hAnsi="Times New Roman"/>
          <w:sz w:val="24"/>
          <w:szCs w:val="24"/>
        </w:rPr>
        <w:tab/>
        <w:t xml:space="preserve">         Registered Jack 45</w:t>
      </w:r>
    </w:p>
    <w:p w14:paraId="0BC334E1" w14:textId="77777777" w:rsidR="0011733D" w:rsidRPr="00B84ED8" w:rsidRDefault="0011733D" w:rsidP="004726F0">
      <w:pPr>
        <w:pStyle w:val="ListParagraph"/>
        <w:numPr>
          <w:ilvl w:val="0"/>
          <w:numId w:val="8"/>
        </w:numPr>
        <w:spacing w:line="360" w:lineRule="auto"/>
        <w:jc w:val="both"/>
        <w:rPr>
          <w:rFonts w:ascii="Times New Roman" w:hAnsi="Times New Roman"/>
          <w:sz w:val="24"/>
          <w:szCs w:val="24"/>
          <w:shd w:val="clear" w:color="auto" w:fill="FFFFFF"/>
        </w:rPr>
      </w:pPr>
      <w:r w:rsidRPr="00B84ED8">
        <w:rPr>
          <w:rFonts w:ascii="Times New Roman" w:hAnsi="Times New Roman"/>
          <w:sz w:val="24"/>
          <w:szCs w:val="24"/>
        </w:rPr>
        <w:t>IT</w:t>
      </w:r>
      <w:r w:rsidRPr="00B84ED8">
        <w:rPr>
          <w:rFonts w:ascii="Times New Roman" w:hAnsi="Times New Roman"/>
          <w:sz w:val="24"/>
          <w:szCs w:val="24"/>
        </w:rPr>
        <w:tab/>
      </w:r>
      <w:r w:rsidRPr="00B84ED8">
        <w:rPr>
          <w:rFonts w:ascii="Times New Roman" w:hAnsi="Times New Roman"/>
          <w:sz w:val="24"/>
          <w:szCs w:val="24"/>
        </w:rPr>
        <w:tab/>
        <w:t xml:space="preserve">         </w:t>
      </w:r>
      <w:r w:rsidRPr="00B84ED8">
        <w:rPr>
          <w:rFonts w:ascii="Times New Roman" w:hAnsi="Times New Roman"/>
          <w:sz w:val="24"/>
          <w:szCs w:val="24"/>
          <w:shd w:val="clear" w:color="auto" w:fill="FFFFFF"/>
        </w:rPr>
        <w:t>Information Technology</w:t>
      </w:r>
    </w:p>
    <w:p w14:paraId="5AD04D57" w14:textId="77777777" w:rsidR="0011733D" w:rsidRPr="00B84ED8" w:rsidRDefault="0011733D" w:rsidP="004726F0">
      <w:pPr>
        <w:pStyle w:val="ListParagraph"/>
        <w:numPr>
          <w:ilvl w:val="0"/>
          <w:numId w:val="8"/>
        </w:numPr>
        <w:spacing w:line="360" w:lineRule="auto"/>
        <w:jc w:val="both"/>
        <w:rPr>
          <w:rFonts w:ascii="Times New Roman" w:hAnsi="Times New Roman"/>
          <w:sz w:val="24"/>
          <w:szCs w:val="24"/>
        </w:rPr>
      </w:pPr>
      <w:r w:rsidRPr="00B84ED8">
        <w:rPr>
          <w:rFonts w:ascii="Times New Roman" w:hAnsi="Times New Roman"/>
          <w:sz w:val="24"/>
          <w:szCs w:val="24"/>
        </w:rPr>
        <w:t>DRD                         Domestic revenue department</w:t>
      </w:r>
    </w:p>
    <w:p w14:paraId="0433E5E4" w14:textId="77777777" w:rsidR="0011733D" w:rsidRPr="00B84ED8" w:rsidRDefault="0011733D" w:rsidP="004726F0">
      <w:pPr>
        <w:pStyle w:val="ListParagraph"/>
        <w:numPr>
          <w:ilvl w:val="0"/>
          <w:numId w:val="8"/>
        </w:numPr>
        <w:spacing w:line="360" w:lineRule="auto"/>
        <w:jc w:val="both"/>
        <w:rPr>
          <w:rFonts w:ascii="Times New Roman" w:hAnsi="Times New Roman"/>
          <w:sz w:val="24"/>
          <w:szCs w:val="24"/>
        </w:rPr>
      </w:pPr>
      <w:r w:rsidRPr="00B84ED8">
        <w:rPr>
          <w:rFonts w:ascii="Times New Roman" w:hAnsi="Times New Roman"/>
          <w:sz w:val="24"/>
          <w:szCs w:val="24"/>
        </w:rPr>
        <w:t>DCO                        Deputy Commissioner operation</w:t>
      </w:r>
    </w:p>
    <w:p w14:paraId="560702CA" w14:textId="77777777" w:rsidR="0011733D" w:rsidRPr="00B84ED8" w:rsidRDefault="0011733D" w:rsidP="004726F0">
      <w:pPr>
        <w:pStyle w:val="ListParagraph"/>
        <w:numPr>
          <w:ilvl w:val="0"/>
          <w:numId w:val="8"/>
        </w:numPr>
        <w:spacing w:line="360" w:lineRule="auto"/>
        <w:jc w:val="both"/>
        <w:rPr>
          <w:rFonts w:ascii="Times New Roman" w:hAnsi="Times New Roman"/>
          <w:sz w:val="24"/>
          <w:szCs w:val="24"/>
        </w:rPr>
      </w:pPr>
      <w:r w:rsidRPr="00B84ED8">
        <w:rPr>
          <w:rFonts w:ascii="Times New Roman" w:hAnsi="Times New Roman"/>
          <w:sz w:val="24"/>
          <w:szCs w:val="24"/>
        </w:rPr>
        <w:t xml:space="preserve">DICT                       </w:t>
      </w:r>
      <w:r w:rsidR="00D325ED" w:rsidRPr="00B84ED8">
        <w:rPr>
          <w:rFonts w:ascii="Times New Roman" w:hAnsi="Times New Roman"/>
          <w:sz w:val="24"/>
          <w:szCs w:val="24"/>
        </w:rPr>
        <w:t>D</w:t>
      </w:r>
      <w:r w:rsidRPr="00B84ED8">
        <w:rPr>
          <w:rFonts w:ascii="Times New Roman" w:hAnsi="Times New Roman"/>
          <w:sz w:val="24"/>
          <w:szCs w:val="24"/>
        </w:rPr>
        <w:t>irector for information communication technology</w:t>
      </w:r>
    </w:p>
    <w:p w14:paraId="6602EA9A" w14:textId="77777777" w:rsidR="0011733D" w:rsidRPr="00B84ED8" w:rsidRDefault="0011733D" w:rsidP="004726F0">
      <w:pPr>
        <w:pStyle w:val="ListParagraph"/>
        <w:numPr>
          <w:ilvl w:val="0"/>
          <w:numId w:val="8"/>
        </w:numPr>
        <w:spacing w:line="360" w:lineRule="auto"/>
        <w:jc w:val="both"/>
        <w:rPr>
          <w:rFonts w:ascii="Times New Roman" w:hAnsi="Times New Roman"/>
          <w:sz w:val="24"/>
          <w:szCs w:val="24"/>
        </w:rPr>
      </w:pPr>
      <w:r w:rsidRPr="00B84ED8">
        <w:rPr>
          <w:rFonts w:ascii="Times New Roman" w:hAnsi="Times New Roman"/>
          <w:sz w:val="24"/>
          <w:szCs w:val="24"/>
        </w:rPr>
        <w:t>DF                           Director for finance</w:t>
      </w:r>
    </w:p>
    <w:p w14:paraId="18EF1361" w14:textId="77777777" w:rsidR="0011733D" w:rsidRPr="00B84ED8" w:rsidRDefault="0011733D" w:rsidP="004726F0">
      <w:pPr>
        <w:pStyle w:val="ListParagraph"/>
        <w:numPr>
          <w:ilvl w:val="0"/>
          <w:numId w:val="8"/>
        </w:numPr>
        <w:spacing w:line="360" w:lineRule="auto"/>
        <w:jc w:val="both"/>
        <w:rPr>
          <w:rFonts w:ascii="Times New Roman" w:hAnsi="Times New Roman"/>
          <w:sz w:val="24"/>
          <w:szCs w:val="24"/>
        </w:rPr>
      </w:pPr>
      <w:r w:rsidRPr="00B84ED8">
        <w:rPr>
          <w:rFonts w:ascii="Times New Roman" w:hAnsi="Times New Roman"/>
          <w:sz w:val="24"/>
          <w:szCs w:val="24"/>
        </w:rPr>
        <w:t>DDHR                     Deputy Director for human resources</w:t>
      </w:r>
    </w:p>
    <w:p w14:paraId="26C72643" w14:textId="77777777" w:rsidR="0011733D" w:rsidRPr="00B84ED8" w:rsidRDefault="0011733D" w:rsidP="004726F0">
      <w:pPr>
        <w:pStyle w:val="ListParagraph"/>
        <w:numPr>
          <w:ilvl w:val="0"/>
          <w:numId w:val="8"/>
        </w:numPr>
        <w:tabs>
          <w:tab w:val="left" w:pos="720"/>
        </w:tabs>
        <w:spacing w:line="360" w:lineRule="auto"/>
        <w:jc w:val="both"/>
        <w:rPr>
          <w:rFonts w:ascii="Times New Roman" w:hAnsi="Times New Roman"/>
          <w:sz w:val="24"/>
          <w:szCs w:val="24"/>
        </w:rPr>
      </w:pPr>
      <w:r w:rsidRPr="00B84ED8">
        <w:rPr>
          <w:rFonts w:ascii="Times New Roman" w:hAnsi="Times New Roman"/>
          <w:sz w:val="24"/>
          <w:szCs w:val="24"/>
        </w:rPr>
        <w:t>HDMI</w:t>
      </w:r>
      <w:r w:rsidR="00252737" w:rsidRPr="00B84ED8">
        <w:rPr>
          <w:rFonts w:ascii="Times New Roman" w:hAnsi="Times New Roman"/>
          <w:sz w:val="24"/>
          <w:szCs w:val="24"/>
        </w:rPr>
        <w:t xml:space="preserve">.                   </w:t>
      </w:r>
      <w:r w:rsidR="00D325ED" w:rsidRPr="00B84ED8">
        <w:rPr>
          <w:rFonts w:ascii="Times New Roman" w:hAnsi="Times New Roman"/>
          <w:sz w:val="24"/>
          <w:szCs w:val="24"/>
        </w:rPr>
        <w:t xml:space="preserve"> </w:t>
      </w:r>
      <w:r w:rsidR="00252737" w:rsidRPr="00B84ED8">
        <w:rPr>
          <w:rFonts w:ascii="Times New Roman" w:hAnsi="Times New Roman"/>
          <w:sz w:val="24"/>
          <w:szCs w:val="24"/>
        </w:rPr>
        <w:t>High definition multimedia interface</w:t>
      </w:r>
    </w:p>
    <w:p w14:paraId="4113B0C1" w14:textId="77777777" w:rsidR="0011733D" w:rsidRPr="00B84ED8" w:rsidRDefault="0011733D" w:rsidP="004726F0">
      <w:pPr>
        <w:pStyle w:val="ListParagraph"/>
        <w:numPr>
          <w:ilvl w:val="0"/>
          <w:numId w:val="8"/>
        </w:numPr>
        <w:spacing w:line="360" w:lineRule="auto"/>
        <w:jc w:val="both"/>
        <w:rPr>
          <w:rFonts w:ascii="Times New Roman" w:hAnsi="Times New Roman"/>
          <w:sz w:val="24"/>
          <w:szCs w:val="24"/>
        </w:rPr>
      </w:pPr>
      <w:r w:rsidRPr="00B84ED8">
        <w:rPr>
          <w:rFonts w:ascii="Times New Roman" w:hAnsi="Times New Roman"/>
          <w:sz w:val="24"/>
          <w:szCs w:val="24"/>
        </w:rPr>
        <w:t>R</w:t>
      </w:r>
      <w:r w:rsidR="00252737" w:rsidRPr="00B84ED8">
        <w:rPr>
          <w:rFonts w:ascii="Times New Roman" w:hAnsi="Times New Roman"/>
          <w:sz w:val="24"/>
          <w:szCs w:val="24"/>
        </w:rPr>
        <w:t xml:space="preserve">AM.                  </w:t>
      </w:r>
      <w:r w:rsidR="00D325ED" w:rsidRPr="00B84ED8">
        <w:rPr>
          <w:rFonts w:ascii="Times New Roman" w:hAnsi="Times New Roman"/>
          <w:sz w:val="24"/>
          <w:szCs w:val="24"/>
        </w:rPr>
        <w:t xml:space="preserve"> </w:t>
      </w:r>
      <w:r w:rsidR="00252737" w:rsidRPr="00B84ED8">
        <w:rPr>
          <w:rFonts w:ascii="Times New Roman" w:hAnsi="Times New Roman"/>
          <w:sz w:val="24"/>
          <w:szCs w:val="24"/>
        </w:rPr>
        <w:t xml:space="preserve"> </w:t>
      </w:r>
      <w:r w:rsidR="00D325ED" w:rsidRPr="00B84ED8">
        <w:rPr>
          <w:rFonts w:ascii="Times New Roman" w:hAnsi="Times New Roman"/>
          <w:sz w:val="24"/>
          <w:szCs w:val="24"/>
        </w:rPr>
        <w:t xml:space="preserve"> </w:t>
      </w:r>
      <w:r w:rsidR="00252737" w:rsidRPr="00B84ED8">
        <w:rPr>
          <w:rFonts w:ascii="Times New Roman" w:hAnsi="Times New Roman"/>
          <w:sz w:val="24"/>
          <w:szCs w:val="24"/>
        </w:rPr>
        <w:t>Random Access Memory</w:t>
      </w:r>
    </w:p>
    <w:p w14:paraId="2B70C2D7" w14:textId="77777777" w:rsidR="0011733D" w:rsidRPr="00B84ED8" w:rsidRDefault="0011733D" w:rsidP="004726F0">
      <w:pPr>
        <w:pStyle w:val="ListParagraph"/>
        <w:numPr>
          <w:ilvl w:val="0"/>
          <w:numId w:val="8"/>
        </w:numPr>
        <w:spacing w:line="360" w:lineRule="auto"/>
        <w:jc w:val="both"/>
        <w:rPr>
          <w:rFonts w:ascii="Times New Roman" w:hAnsi="Times New Roman"/>
          <w:sz w:val="24"/>
          <w:szCs w:val="24"/>
        </w:rPr>
      </w:pPr>
      <w:r w:rsidRPr="00B84ED8">
        <w:rPr>
          <w:rFonts w:ascii="Times New Roman" w:hAnsi="Times New Roman"/>
          <w:sz w:val="24"/>
          <w:szCs w:val="24"/>
        </w:rPr>
        <w:t>HDD</w:t>
      </w:r>
      <w:r w:rsidR="00252737" w:rsidRPr="00B84ED8">
        <w:rPr>
          <w:rFonts w:ascii="Times New Roman" w:hAnsi="Times New Roman"/>
          <w:sz w:val="24"/>
          <w:szCs w:val="24"/>
        </w:rPr>
        <w:t xml:space="preserve">.                   </w:t>
      </w:r>
      <w:r w:rsidR="00D325ED" w:rsidRPr="00B84ED8">
        <w:rPr>
          <w:rFonts w:ascii="Times New Roman" w:hAnsi="Times New Roman"/>
          <w:sz w:val="24"/>
          <w:szCs w:val="24"/>
        </w:rPr>
        <w:t xml:space="preserve"> </w:t>
      </w:r>
      <w:r w:rsidR="00252737" w:rsidRPr="00B84ED8">
        <w:rPr>
          <w:rFonts w:ascii="Times New Roman" w:hAnsi="Times New Roman"/>
          <w:sz w:val="24"/>
          <w:szCs w:val="24"/>
        </w:rPr>
        <w:t xml:space="preserve"> </w:t>
      </w:r>
      <w:r w:rsidR="00D325ED" w:rsidRPr="00B84ED8">
        <w:rPr>
          <w:rFonts w:ascii="Times New Roman" w:hAnsi="Times New Roman"/>
          <w:sz w:val="24"/>
          <w:szCs w:val="24"/>
        </w:rPr>
        <w:t xml:space="preserve"> </w:t>
      </w:r>
      <w:r w:rsidR="00252737" w:rsidRPr="00B84ED8">
        <w:rPr>
          <w:rFonts w:ascii="Times New Roman" w:hAnsi="Times New Roman"/>
          <w:sz w:val="24"/>
          <w:szCs w:val="24"/>
        </w:rPr>
        <w:t>Hard disk drives</w:t>
      </w:r>
    </w:p>
    <w:p w14:paraId="1FEF8D12" w14:textId="77777777" w:rsidR="003771DF" w:rsidRPr="003771DF" w:rsidRDefault="0011733D" w:rsidP="004726F0">
      <w:pPr>
        <w:pStyle w:val="ListParagraph"/>
        <w:numPr>
          <w:ilvl w:val="0"/>
          <w:numId w:val="8"/>
        </w:numPr>
        <w:spacing w:line="360" w:lineRule="auto"/>
        <w:jc w:val="both"/>
        <w:rPr>
          <w:rFonts w:ascii="Times New Roman" w:hAnsi="Times New Roman"/>
          <w:sz w:val="24"/>
          <w:szCs w:val="24"/>
        </w:rPr>
        <w:sectPr w:rsidR="003771DF" w:rsidRPr="003771DF">
          <w:footerReference w:type="default" r:id="rId9"/>
          <w:pgSz w:w="12240" w:h="15840"/>
          <w:pgMar w:top="1440" w:right="1440" w:bottom="1440" w:left="1440" w:header="720" w:footer="720" w:gutter="0"/>
          <w:pgNumType w:fmt="lowerRoman" w:start="1"/>
          <w:cols w:space="720"/>
          <w:docGrid w:linePitch="360"/>
        </w:sectPr>
      </w:pPr>
      <w:r w:rsidRPr="00B84ED8">
        <w:rPr>
          <w:rFonts w:ascii="Times New Roman" w:hAnsi="Times New Roman"/>
          <w:sz w:val="24"/>
          <w:szCs w:val="24"/>
        </w:rPr>
        <w:t>MMC</w:t>
      </w:r>
      <w:r w:rsidR="00252737" w:rsidRPr="00B84ED8">
        <w:rPr>
          <w:rFonts w:ascii="Times New Roman" w:hAnsi="Times New Roman"/>
          <w:sz w:val="24"/>
          <w:szCs w:val="24"/>
        </w:rPr>
        <w:t xml:space="preserve">.                </w:t>
      </w:r>
      <w:r w:rsidR="003771DF">
        <w:rPr>
          <w:rFonts w:ascii="Times New Roman" w:hAnsi="Times New Roman"/>
          <w:sz w:val="24"/>
          <w:szCs w:val="24"/>
        </w:rPr>
        <w:t xml:space="preserve">    Microsoft Management Consol</w:t>
      </w:r>
    </w:p>
    <w:p w14:paraId="4403B2A5" w14:textId="77777777" w:rsidR="0011733D" w:rsidRPr="004726F0" w:rsidRDefault="0011733D" w:rsidP="004726F0">
      <w:pPr>
        <w:pStyle w:val="Heading2"/>
        <w:jc w:val="center"/>
        <w:rPr>
          <w:rFonts w:hint="default"/>
        </w:rPr>
      </w:pPr>
      <w:bookmarkStart w:id="15" w:name="_Toc335038787"/>
      <w:bookmarkStart w:id="16" w:name="_Toc423609648"/>
      <w:bookmarkStart w:id="17" w:name="_Toc64014015"/>
      <w:bookmarkStart w:id="18" w:name="_Toc80366705"/>
      <w:bookmarkStart w:id="19" w:name="_Toc80367019"/>
      <w:r w:rsidRPr="004726F0">
        <w:rPr>
          <w:rFonts w:hint="default"/>
        </w:rPr>
        <w:lastRenderedPageBreak/>
        <w:t>CHAPTER ONE</w:t>
      </w:r>
      <w:bookmarkEnd w:id="15"/>
      <w:bookmarkEnd w:id="16"/>
      <w:bookmarkEnd w:id="17"/>
      <w:bookmarkEnd w:id="18"/>
      <w:bookmarkEnd w:id="19"/>
    </w:p>
    <w:p w14:paraId="5CE94C3D" w14:textId="77777777" w:rsidR="0011733D" w:rsidRPr="004726F0" w:rsidRDefault="0011733D" w:rsidP="004726F0">
      <w:pPr>
        <w:pStyle w:val="Heading2"/>
        <w:rPr>
          <w:rFonts w:hint="default"/>
        </w:rPr>
      </w:pPr>
      <w:bookmarkStart w:id="20" w:name="_Toc423609649"/>
      <w:bookmarkStart w:id="21" w:name="_Toc64014016"/>
      <w:bookmarkStart w:id="22" w:name="_Toc80366706"/>
      <w:bookmarkStart w:id="23" w:name="_Toc80367020"/>
      <w:r w:rsidRPr="004726F0">
        <w:rPr>
          <w:rFonts w:hint="default"/>
        </w:rPr>
        <w:t>1.0 INTRODUCTION</w:t>
      </w:r>
      <w:bookmarkEnd w:id="20"/>
      <w:bookmarkEnd w:id="21"/>
      <w:bookmarkEnd w:id="22"/>
      <w:bookmarkEnd w:id="23"/>
    </w:p>
    <w:p w14:paraId="7D1EBA5D" w14:textId="77777777" w:rsidR="00252737" w:rsidRPr="00B84ED8" w:rsidRDefault="0011733D" w:rsidP="004726F0">
      <w:pPr>
        <w:spacing w:line="360" w:lineRule="auto"/>
        <w:jc w:val="both"/>
        <w:rPr>
          <w:rFonts w:ascii="Times New Roman" w:hAnsi="Times New Roman"/>
          <w:color w:val="000000"/>
          <w:sz w:val="24"/>
          <w:szCs w:val="24"/>
        </w:rPr>
      </w:pPr>
      <w:r w:rsidRPr="00B84ED8">
        <w:rPr>
          <w:rFonts w:ascii="Times New Roman" w:hAnsi="Times New Roman"/>
          <w:color w:val="000000"/>
          <w:sz w:val="24"/>
          <w:szCs w:val="24"/>
        </w:rPr>
        <w:t xml:space="preserve">The </w:t>
      </w:r>
      <w:bookmarkStart w:id="24" w:name="_Toc335038788"/>
      <w:bookmarkStart w:id="25" w:name="_Toc423609650"/>
      <w:r w:rsidR="00252737" w:rsidRPr="00B84ED8">
        <w:rPr>
          <w:rFonts w:ascii="Times New Roman" w:hAnsi="Times New Roman"/>
          <w:color w:val="000000"/>
          <w:sz w:val="24"/>
          <w:szCs w:val="24"/>
        </w:rPr>
        <w:t xml:space="preserve">practical training is an </w:t>
      </w:r>
      <w:r w:rsidR="009101AA" w:rsidRPr="00B84ED8">
        <w:rPr>
          <w:rFonts w:ascii="Times New Roman" w:hAnsi="Times New Roman"/>
          <w:color w:val="000000"/>
          <w:sz w:val="24"/>
          <w:szCs w:val="24"/>
        </w:rPr>
        <w:t>important component</w:t>
      </w:r>
      <w:r w:rsidR="00252737" w:rsidRPr="00B84ED8">
        <w:rPr>
          <w:rFonts w:ascii="Times New Roman" w:hAnsi="Times New Roman"/>
          <w:color w:val="000000"/>
          <w:sz w:val="24"/>
          <w:szCs w:val="24"/>
        </w:rPr>
        <w:t xml:space="preserve"> for any students since we learn theoretical and by doing field work students get more experience on what they are learning in the institute. This is because it </w:t>
      </w:r>
      <w:r w:rsidR="009101AA" w:rsidRPr="00B84ED8">
        <w:rPr>
          <w:rFonts w:ascii="Times New Roman" w:hAnsi="Times New Roman"/>
          <w:color w:val="000000"/>
          <w:sz w:val="24"/>
          <w:szCs w:val="24"/>
        </w:rPr>
        <w:t>provides</w:t>
      </w:r>
      <w:r w:rsidR="00252737" w:rsidRPr="00B84ED8">
        <w:rPr>
          <w:rFonts w:ascii="Times New Roman" w:hAnsi="Times New Roman"/>
          <w:color w:val="000000"/>
          <w:sz w:val="24"/>
          <w:szCs w:val="24"/>
        </w:rPr>
        <w:t xml:space="preserve"> opportunity for students to integrate theory and practical. The students will obtain training valuable experience in a really life situation which are not be simulated and practiced in classes. Through this institution hosting the students will get new ideas, enjoy up to date information, obtain a </w:t>
      </w:r>
      <w:r w:rsidR="009101AA" w:rsidRPr="00B84ED8">
        <w:rPr>
          <w:rFonts w:ascii="Times New Roman" w:hAnsi="Times New Roman"/>
          <w:color w:val="000000"/>
          <w:sz w:val="24"/>
          <w:szCs w:val="24"/>
        </w:rPr>
        <w:t>good analytical skill</w:t>
      </w:r>
      <w:r w:rsidR="00252737" w:rsidRPr="00B84ED8">
        <w:rPr>
          <w:rFonts w:ascii="Times New Roman" w:hAnsi="Times New Roman"/>
          <w:color w:val="000000"/>
          <w:sz w:val="24"/>
          <w:szCs w:val="24"/>
        </w:rPr>
        <w:t xml:space="preserve"> in solving the problem, capable and adaptable to change and who are eager to work well in a </w:t>
      </w:r>
      <w:r w:rsidR="009101AA" w:rsidRPr="00B84ED8">
        <w:rPr>
          <w:rFonts w:ascii="Times New Roman" w:hAnsi="Times New Roman"/>
          <w:color w:val="000000"/>
          <w:sz w:val="24"/>
          <w:szCs w:val="24"/>
        </w:rPr>
        <w:t>team</w:t>
      </w:r>
      <w:r w:rsidR="00252737" w:rsidRPr="00B84ED8">
        <w:rPr>
          <w:rFonts w:ascii="Times New Roman" w:hAnsi="Times New Roman"/>
          <w:color w:val="000000"/>
          <w:sz w:val="24"/>
          <w:szCs w:val="24"/>
        </w:rPr>
        <w:t xml:space="preserve">. </w:t>
      </w:r>
    </w:p>
    <w:p w14:paraId="1EE08BCE" w14:textId="77777777" w:rsidR="0011733D" w:rsidRPr="00B84ED8" w:rsidRDefault="00252737" w:rsidP="004726F0">
      <w:pPr>
        <w:spacing w:line="360" w:lineRule="auto"/>
        <w:jc w:val="both"/>
        <w:rPr>
          <w:rFonts w:ascii="Times New Roman" w:hAnsi="Times New Roman"/>
          <w:color w:val="000000"/>
          <w:sz w:val="24"/>
          <w:szCs w:val="24"/>
        </w:rPr>
      </w:pPr>
      <w:r w:rsidRPr="00B84ED8">
        <w:rPr>
          <w:rFonts w:ascii="Times New Roman" w:hAnsi="Times New Roman"/>
          <w:color w:val="000000"/>
          <w:sz w:val="24"/>
          <w:szCs w:val="24"/>
        </w:rPr>
        <w:t xml:space="preserve">My practical training took place at Institute of Accountancy Arusha in a rush a region. </w:t>
      </w:r>
      <w:r w:rsidR="009101AA" w:rsidRPr="00B84ED8">
        <w:rPr>
          <w:rFonts w:ascii="Times New Roman" w:hAnsi="Times New Roman"/>
          <w:color w:val="000000"/>
          <w:sz w:val="24"/>
          <w:szCs w:val="24"/>
        </w:rPr>
        <w:t>Also,</w:t>
      </w:r>
      <w:r w:rsidRPr="00B84ED8">
        <w:rPr>
          <w:rFonts w:ascii="Times New Roman" w:hAnsi="Times New Roman"/>
          <w:color w:val="000000"/>
          <w:sz w:val="24"/>
          <w:szCs w:val="24"/>
        </w:rPr>
        <w:t xml:space="preserve"> the purpose of this practical training is to give chance to the students to practice what they have been taught in the class session theory into practical performance(practically) so as to relate the teaching between theory and practical. Through it students will be enhance with skills, work abilities, positive attitude toward their area of professional and being exposed successfully to the employment markets.</w:t>
      </w:r>
    </w:p>
    <w:p w14:paraId="276027CB" w14:textId="77777777" w:rsidR="0011733D" w:rsidRPr="00B84ED8" w:rsidRDefault="0011733D" w:rsidP="004726F0">
      <w:pPr>
        <w:pStyle w:val="Heading2"/>
        <w:spacing w:line="360" w:lineRule="auto"/>
        <w:jc w:val="both"/>
        <w:rPr>
          <w:rFonts w:ascii="Times New Roman" w:hAnsi="Times New Roman" w:cs="Times New Roman" w:hint="default"/>
          <w:color w:val="000000"/>
          <w:sz w:val="24"/>
          <w:szCs w:val="24"/>
        </w:rPr>
      </w:pPr>
      <w:bookmarkStart w:id="26" w:name="_Toc64014017"/>
      <w:bookmarkStart w:id="27" w:name="_Toc80366707"/>
      <w:bookmarkStart w:id="28" w:name="_Toc80367021"/>
      <w:r w:rsidRPr="00B84ED8">
        <w:rPr>
          <w:rFonts w:ascii="Times New Roman" w:hAnsi="Times New Roman" w:cs="Times New Roman" w:hint="default"/>
          <w:color w:val="000000"/>
          <w:sz w:val="24"/>
          <w:szCs w:val="24"/>
        </w:rPr>
        <w:t>Organizational historical backgrounds</w:t>
      </w:r>
      <w:bookmarkStart w:id="29" w:name="_Toc335038789"/>
      <w:bookmarkEnd w:id="24"/>
      <w:bookmarkEnd w:id="25"/>
      <w:bookmarkEnd w:id="26"/>
      <w:bookmarkEnd w:id="27"/>
      <w:bookmarkEnd w:id="28"/>
    </w:p>
    <w:p w14:paraId="2EE354F0" w14:textId="77777777" w:rsidR="0011733D" w:rsidRPr="00B84ED8" w:rsidRDefault="0011733D" w:rsidP="004726F0">
      <w:pPr>
        <w:spacing w:line="360" w:lineRule="auto"/>
        <w:jc w:val="both"/>
        <w:rPr>
          <w:rFonts w:ascii="Times New Roman" w:hAnsi="Times New Roman"/>
          <w:sz w:val="24"/>
          <w:szCs w:val="24"/>
        </w:rPr>
      </w:pPr>
      <w:r w:rsidRPr="00B84ED8">
        <w:rPr>
          <w:rFonts w:ascii="Times New Roman" w:hAnsi="Times New Roman"/>
          <w:sz w:val="24"/>
          <w:szCs w:val="24"/>
        </w:rPr>
        <w:t>The Institute of Accountancy Arusha (IAA) is a parasternal Educational Institution established by the Institute of Accountancy Arusha Act of 1990.  The overall control and supervision of the Institute is vested in its Governing Council.</w:t>
      </w:r>
    </w:p>
    <w:p w14:paraId="623E4BE2" w14:textId="77777777" w:rsidR="0011733D" w:rsidRPr="00B84ED8" w:rsidRDefault="0011733D" w:rsidP="004726F0">
      <w:pPr>
        <w:spacing w:line="360" w:lineRule="auto"/>
        <w:jc w:val="both"/>
        <w:rPr>
          <w:rFonts w:ascii="Times New Roman" w:hAnsi="Times New Roman"/>
          <w:sz w:val="24"/>
          <w:szCs w:val="24"/>
        </w:rPr>
      </w:pPr>
      <w:r w:rsidRPr="00B84ED8">
        <w:rPr>
          <w:rFonts w:ascii="Times New Roman" w:hAnsi="Times New Roman"/>
          <w:sz w:val="24"/>
          <w:szCs w:val="24"/>
        </w:rPr>
        <w:t>The Institute has over time developed a total number of thirt</w:t>
      </w:r>
      <w:r w:rsidR="00882937" w:rsidRPr="00B84ED8">
        <w:rPr>
          <w:rFonts w:ascii="Times New Roman" w:hAnsi="Times New Roman"/>
          <w:sz w:val="24"/>
          <w:szCs w:val="24"/>
        </w:rPr>
        <w:t>y</w:t>
      </w:r>
      <w:r w:rsidRPr="00B84ED8">
        <w:rPr>
          <w:rFonts w:ascii="Times New Roman" w:hAnsi="Times New Roman"/>
          <w:sz w:val="24"/>
          <w:szCs w:val="24"/>
        </w:rPr>
        <w:t xml:space="preserve"> seven academic programmers from Basic Technician Certificate, Ordinary Diploma, Bachelor Degree, Post graduate Diploma and Master</w:t>
      </w:r>
      <w:r w:rsidR="00882937" w:rsidRPr="00B84ED8">
        <w:rPr>
          <w:rFonts w:ascii="Times New Roman" w:hAnsi="Times New Roman"/>
          <w:sz w:val="24"/>
          <w:szCs w:val="24"/>
        </w:rPr>
        <w:t>’</w:t>
      </w:r>
      <w:r w:rsidRPr="00B84ED8">
        <w:rPr>
          <w:rFonts w:ascii="Times New Roman" w:hAnsi="Times New Roman"/>
          <w:sz w:val="24"/>
          <w:szCs w:val="24"/>
        </w:rPr>
        <w:t>s Degree.</w:t>
      </w:r>
    </w:p>
    <w:p w14:paraId="0AF20EFF" w14:textId="77777777" w:rsidR="0011733D" w:rsidRPr="00B84ED8" w:rsidRDefault="0011733D" w:rsidP="004726F0">
      <w:pPr>
        <w:spacing w:line="360" w:lineRule="auto"/>
        <w:jc w:val="both"/>
        <w:rPr>
          <w:rFonts w:ascii="Times New Roman" w:hAnsi="Times New Roman"/>
          <w:sz w:val="24"/>
          <w:szCs w:val="24"/>
        </w:rPr>
      </w:pPr>
      <w:r w:rsidRPr="00B84ED8">
        <w:rPr>
          <w:rFonts w:ascii="Times New Roman" w:hAnsi="Times New Roman"/>
          <w:sz w:val="24"/>
          <w:szCs w:val="24"/>
        </w:rPr>
        <w:t>The Institute also conducts short- term Courses and Seminars, many of them tailored to client needs.   In addition, it undertakes consultancy and research activities as part of its Mission. Through these interventions, IAA aspires to develop lasting partnerships with Industry, the Government, and non-Governmental Organizations.</w:t>
      </w:r>
      <w:r w:rsidRPr="00B84ED8">
        <w:rPr>
          <w:rFonts w:ascii="Times New Roman" w:hAnsi="Times New Roman"/>
          <w:noProof/>
          <w:sz w:val="24"/>
          <w:szCs w:val="24"/>
          <w:lang w:eastAsia="en-US"/>
        </w:rPr>
        <w:t xml:space="preserve"> (Arusha, 2020)</w:t>
      </w:r>
    </w:p>
    <w:p w14:paraId="033603B7" w14:textId="77777777" w:rsidR="00D21401" w:rsidRPr="00B84ED8" w:rsidRDefault="00D21401" w:rsidP="004726F0">
      <w:pPr>
        <w:pStyle w:val="Heading2"/>
        <w:tabs>
          <w:tab w:val="left" w:pos="540"/>
        </w:tabs>
        <w:spacing w:line="360" w:lineRule="auto"/>
        <w:jc w:val="both"/>
        <w:rPr>
          <w:rFonts w:ascii="Times New Roman" w:hAnsi="Times New Roman" w:cs="Times New Roman" w:hint="default"/>
          <w:color w:val="auto"/>
          <w:sz w:val="24"/>
          <w:szCs w:val="24"/>
        </w:rPr>
      </w:pPr>
      <w:bookmarkStart w:id="30" w:name="_Toc64014018"/>
    </w:p>
    <w:p w14:paraId="4A392400" w14:textId="77777777" w:rsidR="009C75A1" w:rsidRPr="00B84ED8" w:rsidRDefault="009C75A1" w:rsidP="004726F0">
      <w:pPr>
        <w:pStyle w:val="Heading2"/>
        <w:spacing w:line="360" w:lineRule="auto"/>
        <w:jc w:val="both"/>
        <w:rPr>
          <w:rFonts w:ascii="Times New Roman" w:hAnsi="Times New Roman" w:cs="Times New Roman" w:hint="default"/>
          <w:color w:val="auto"/>
          <w:sz w:val="24"/>
          <w:szCs w:val="24"/>
        </w:rPr>
      </w:pPr>
    </w:p>
    <w:p w14:paraId="0D26E767" w14:textId="77777777" w:rsidR="0011733D" w:rsidRPr="00B84ED8" w:rsidRDefault="0011733D" w:rsidP="004726F0">
      <w:pPr>
        <w:pStyle w:val="Heading2"/>
        <w:spacing w:line="360" w:lineRule="auto"/>
        <w:jc w:val="both"/>
        <w:rPr>
          <w:rFonts w:ascii="Times New Roman" w:hAnsi="Times New Roman" w:cs="Times New Roman" w:hint="default"/>
          <w:color w:val="auto"/>
          <w:sz w:val="24"/>
          <w:szCs w:val="24"/>
        </w:rPr>
      </w:pPr>
      <w:bookmarkStart w:id="31" w:name="_Toc80366708"/>
      <w:bookmarkStart w:id="32" w:name="_Toc80367022"/>
      <w:r w:rsidRPr="00B84ED8">
        <w:rPr>
          <w:rFonts w:ascii="Times New Roman" w:hAnsi="Times New Roman" w:cs="Times New Roman" w:hint="default"/>
          <w:color w:val="auto"/>
          <w:sz w:val="24"/>
          <w:szCs w:val="24"/>
        </w:rPr>
        <w:t>1.1Objectives of the field attachment</w:t>
      </w:r>
      <w:bookmarkEnd w:id="30"/>
      <w:bookmarkEnd w:id="31"/>
      <w:bookmarkEnd w:id="32"/>
    </w:p>
    <w:p w14:paraId="288804E7" w14:textId="77777777" w:rsidR="0011733D" w:rsidRPr="00B84ED8" w:rsidRDefault="00252737" w:rsidP="004726F0">
      <w:pPr>
        <w:pStyle w:val="ListParagraph"/>
        <w:numPr>
          <w:ilvl w:val="0"/>
          <w:numId w:val="11"/>
        </w:numPr>
        <w:tabs>
          <w:tab w:val="left" w:pos="540"/>
        </w:tabs>
        <w:spacing w:line="360" w:lineRule="auto"/>
        <w:jc w:val="both"/>
        <w:rPr>
          <w:rFonts w:ascii="Times New Roman" w:hAnsi="Times New Roman"/>
          <w:sz w:val="24"/>
          <w:szCs w:val="24"/>
        </w:rPr>
      </w:pPr>
      <w:r w:rsidRPr="00B84ED8">
        <w:rPr>
          <w:rFonts w:ascii="Times New Roman" w:hAnsi="Times New Roman"/>
          <w:sz w:val="24"/>
          <w:szCs w:val="24"/>
        </w:rPr>
        <w:t xml:space="preserve">     </w:t>
      </w:r>
      <w:r w:rsidR="0011733D" w:rsidRPr="00B84ED8">
        <w:rPr>
          <w:rFonts w:ascii="Times New Roman" w:hAnsi="Times New Roman"/>
          <w:sz w:val="24"/>
          <w:szCs w:val="24"/>
        </w:rPr>
        <w:t>To increase knowledge and skills in area consistent with career goals and philosophy.</w:t>
      </w:r>
    </w:p>
    <w:p w14:paraId="0530EB63" w14:textId="77777777" w:rsidR="00252737" w:rsidRPr="00B84ED8" w:rsidRDefault="00252737" w:rsidP="004726F0">
      <w:pPr>
        <w:pStyle w:val="ListParagraph"/>
        <w:numPr>
          <w:ilvl w:val="0"/>
          <w:numId w:val="22"/>
        </w:numPr>
        <w:tabs>
          <w:tab w:val="left" w:pos="360"/>
          <w:tab w:val="left" w:pos="540"/>
        </w:tabs>
        <w:spacing w:line="360" w:lineRule="auto"/>
        <w:jc w:val="both"/>
        <w:rPr>
          <w:rFonts w:ascii="Times New Roman" w:hAnsi="Times New Roman"/>
          <w:sz w:val="24"/>
          <w:szCs w:val="24"/>
        </w:rPr>
      </w:pPr>
      <w:r w:rsidRPr="00B84ED8">
        <w:rPr>
          <w:rFonts w:ascii="Times New Roman" w:hAnsi="Times New Roman"/>
          <w:sz w:val="24"/>
          <w:szCs w:val="24"/>
        </w:rPr>
        <w:t>To enables students to get an opportunity to practice what they are learnt in a class so as to tackle different situations during the field work.</w:t>
      </w:r>
    </w:p>
    <w:p w14:paraId="40C2E3CC" w14:textId="77777777" w:rsidR="00252737" w:rsidRPr="00B84ED8" w:rsidRDefault="00252737" w:rsidP="004726F0">
      <w:pPr>
        <w:spacing w:line="360" w:lineRule="auto"/>
        <w:jc w:val="both"/>
        <w:rPr>
          <w:rFonts w:ascii="Times New Roman" w:hAnsi="Times New Roman"/>
          <w:sz w:val="24"/>
          <w:szCs w:val="24"/>
        </w:rPr>
      </w:pPr>
    </w:p>
    <w:p w14:paraId="0FA9D0BE" w14:textId="77777777" w:rsidR="00252737" w:rsidRPr="00B84ED8" w:rsidRDefault="00252737" w:rsidP="004726F0">
      <w:pPr>
        <w:pStyle w:val="ListParagraph"/>
        <w:numPr>
          <w:ilvl w:val="0"/>
          <w:numId w:val="12"/>
        </w:numPr>
        <w:tabs>
          <w:tab w:val="left" w:pos="540"/>
        </w:tabs>
        <w:spacing w:line="360" w:lineRule="auto"/>
        <w:jc w:val="both"/>
        <w:rPr>
          <w:rFonts w:ascii="Times New Roman" w:hAnsi="Times New Roman"/>
          <w:sz w:val="24"/>
          <w:szCs w:val="24"/>
        </w:rPr>
      </w:pPr>
      <w:r w:rsidRPr="00B84ED8">
        <w:rPr>
          <w:rFonts w:ascii="Times New Roman" w:hAnsi="Times New Roman"/>
          <w:sz w:val="24"/>
          <w:szCs w:val="24"/>
        </w:rPr>
        <w:t>To enhances and sustain student to get enough experience on how to conduct a work, to be effective and efficient to their responsibility, terms of employment and ethics.</w:t>
      </w:r>
    </w:p>
    <w:p w14:paraId="00B9D561" w14:textId="77777777" w:rsidR="00252737" w:rsidRPr="00B84ED8" w:rsidRDefault="00252737" w:rsidP="004726F0">
      <w:pPr>
        <w:spacing w:line="360" w:lineRule="auto"/>
        <w:jc w:val="both"/>
        <w:rPr>
          <w:rFonts w:ascii="Times New Roman" w:hAnsi="Times New Roman"/>
          <w:sz w:val="24"/>
          <w:szCs w:val="24"/>
        </w:rPr>
      </w:pPr>
    </w:p>
    <w:p w14:paraId="743BA13C" w14:textId="77777777" w:rsidR="00252737" w:rsidRPr="00B84ED8" w:rsidRDefault="00252737" w:rsidP="004726F0">
      <w:pPr>
        <w:pStyle w:val="ListParagraph"/>
        <w:numPr>
          <w:ilvl w:val="0"/>
          <w:numId w:val="13"/>
        </w:numPr>
        <w:tabs>
          <w:tab w:val="left" w:pos="540"/>
        </w:tabs>
        <w:spacing w:line="360" w:lineRule="auto"/>
        <w:ind w:right="20"/>
        <w:jc w:val="both"/>
        <w:rPr>
          <w:rFonts w:ascii="Times New Roman" w:hAnsi="Times New Roman"/>
          <w:sz w:val="24"/>
          <w:szCs w:val="24"/>
        </w:rPr>
      </w:pPr>
      <w:r w:rsidRPr="00B84ED8">
        <w:rPr>
          <w:rFonts w:ascii="Times New Roman" w:hAnsi="Times New Roman"/>
          <w:sz w:val="24"/>
          <w:szCs w:val="24"/>
        </w:rPr>
        <w:t>Leads to the opportunity chance to infuse agencies with new and updated concepts for delivery of services, and to aid in providing for more knowledgeable professionals</w:t>
      </w:r>
    </w:p>
    <w:p w14:paraId="2EA56114" w14:textId="77777777" w:rsidR="00252737" w:rsidRPr="00B84ED8" w:rsidRDefault="00252737" w:rsidP="004726F0">
      <w:pPr>
        <w:pStyle w:val="ListParagraph"/>
        <w:tabs>
          <w:tab w:val="left" w:pos="1440"/>
        </w:tabs>
        <w:spacing w:line="360" w:lineRule="auto"/>
        <w:jc w:val="both"/>
        <w:rPr>
          <w:rFonts w:ascii="Times New Roman" w:hAnsi="Times New Roman"/>
          <w:sz w:val="24"/>
          <w:szCs w:val="24"/>
        </w:rPr>
      </w:pPr>
    </w:p>
    <w:p w14:paraId="1989F909" w14:textId="77777777" w:rsidR="00252737" w:rsidRPr="00B84ED8" w:rsidRDefault="00252737" w:rsidP="004726F0">
      <w:pPr>
        <w:pStyle w:val="ListParagraph"/>
        <w:numPr>
          <w:ilvl w:val="0"/>
          <w:numId w:val="15"/>
        </w:numPr>
        <w:tabs>
          <w:tab w:val="left" w:pos="540"/>
          <w:tab w:val="left" w:pos="900"/>
        </w:tabs>
        <w:spacing w:line="360" w:lineRule="auto"/>
        <w:jc w:val="both"/>
        <w:rPr>
          <w:rFonts w:ascii="Times New Roman" w:hAnsi="Times New Roman"/>
          <w:sz w:val="24"/>
          <w:szCs w:val="24"/>
        </w:rPr>
      </w:pPr>
      <w:r w:rsidRPr="00B84ED8">
        <w:rPr>
          <w:rFonts w:ascii="Times New Roman" w:hAnsi="Times New Roman"/>
          <w:sz w:val="24"/>
          <w:szCs w:val="24"/>
        </w:rPr>
        <w:t>To apply the skills and knowledge that they got from the college to deal or solve different technical problem in the working site and life in general.</w:t>
      </w:r>
    </w:p>
    <w:p w14:paraId="5D238DA8" w14:textId="77777777" w:rsidR="00252737" w:rsidRPr="00B84ED8" w:rsidRDefault="00252737" w:rsidP="004726F0">
      <w:pPr>
        <w:spacing w:line="360" w:lineRule="auto"/>
        <w:jc w:val="both"/>
        <w:rPr>
          <w:rFonts w:ascii="Times New Roman" w:hAnsi="Times New Roman"/>
          <w:sz w:val="24"/>
          <w:szCs w:val="24"/>
        </w:rPr>
      </w:pPr>
    </w:p>
    <w:p w14:paraId="37FE597F" w14:textId="77777777" w:rsidR="00252737" w:rsidRPr="00B84ED8" w:rsidRDefault="00252737" w:rsidP="004726F0">
      <w:pPr>
        <w:pStyle w:val="ListParagraph"/>
        <w:numPr>
          <w:ilvl w:val="0"/>
          <w:numId w:val="16"/>
        </w:numPr>
        <w:spacing w:line="360" w:lineRule="auto"/>
        <w:jc w:val="both"/>
        <w:rPr>
          <w:rFonts w:ascii="Times New Roman" w:hAnsi="Times New Roman"/>
          <w:sz w:val="24"/>
          <w:szCs w:val="24"/>
        </w:rPr>
      </w:pPr>
      <w:r w:rsidRPr="00B84ED8">
        <w:rPr>
          <w:rFonts w:ascii="Times New Roman" w:hAnsi="Times New Roman"/>
          <w:sz w:val="24"/>
          <w:szCs w:val="24"/>
        </w:rPr>
        <w:t>To develop working skills and co-ordinates the system for implementation of learning by observing, and participating directly to the site which may lead to direct integration of theoretically learning.</w:t>
      </w:r>
    </w:p>
    <w:p w14:paraId="33BC3375" w14:textId="77777777" w:rsidR="00252737" w:rsidRPr="00B84ED8" w:rsidRDefault="00252737" w:rsidP="004726F0">
      <w:pPr>
        <w:spacing w:line="360" w:lineRule="auto"/>
        <w:jc w:val="both"/>
        <w:rPr>
          <w:rFonts w:ascii="Times New Roman" w:hAnsi="Times New Roman"/>
          <w:sz w:val="24"/>
          <w:szCs w:val="24"/>
        </w:rPr>
      </w:pPr>
    </w:p>
    <w:p w14:paraId="560ECC92" w14:textId="77777777" w:rsidR="00252737" w:rsidRPr="00B84ED8" w:rsidRDefault="00252737" w:rsidP="004726F0">
      <w:pPr>
        <w:pStyle w:val="ListParagraph"/>
        <w:numPr>
          <w:ilvl w:val="0"/>
          <w:numId w:val="33"/>
        </w:numPr>
        <w:tabs>
          <w:tab w:val="left" w:pos="360"/>
        </w:tabs>
        <w:spacing w:line="360" w:lineRule="auto"/>
        <w:ind w:left="450" w:hanging="270"/>
        <w:jc w:val="both"/>
        <w:rPr>
          <w:rFonts w:ascii="Times New Roman" w:hAnsi="Times New Roman"/>
          <w:sz w:val="24"/>
          <w:szCs w:val="24"/>
        </w:rPr>
      </w:pPr>
      <w:r w:rsidRPr="00B84ED8">
        <w:rPr>
          <w:rFonts w:ascii="Times New Roman" w:hAnsi="Times New Roman"/>
          <w:sz w:val="24"/>
          <w:szCs w:val="24"/>
        </w:rPr>
        <w:t>To enhance and strengthen linkages between Institute of Accountancy Arusha and various stakeholders.</w:t>
      </w:r>
    </w:p>
    <w:p w14:paraId="10CAD84E" w14:textId="77777777" w:rsidR="00252737" w:rsidRPr="00B84ED8" w:rsidRDefault="00252737" w:rsidP="004726F0">
      <w:pPr>
        <w:spacing w:line="360" w:lineRule="auto"/>
        <w:jc w:val="both"/>
        <w:rPr>
          <w:rFonts w:ascii="Times New Roman" w:hAnsi="Times New Roman"/>
          <w:sz w:val="24"/>
          <w:szCs w:val="24"/>
        </w:rPr>
      </w:pPr>
    </w:p>
    <w:p w14:paraId="50D8E4F4" w14:textId="77777777" w:rsidR="00252737" w:rsidRPr="00B84ED8" w:rsidRDefault="00252737" w:rsidP="004726F0">
      <w:pPr>
        <w:pStyle w:val="ListParagraph"/>
        <w:numPr>
          <w:ilvl w:val="0"/>
          <w:numId w:val="18"/>
        </w:numPr>
        <w:spacing w:line="360" w:lineRule="auto"/>
        <w:ind w:left="540"/>
        <w:jc w:val="both"/>
        <w:rPr>
          <w:rFonts w:ascii="Times New Roman" w:hAnsi="Times New Roman"/>
          <w:sz w:val="24"/>
          <w:szCs w:val="24"/>
        </w:rPr>
      </w:pPr>
      <w:r w:rsidRPr="00B84ED8">
        <w:rPr>
          <w:rFonts w:ascii="Times New Roman" w:hAnsi="Times New Roman"/>
          <w:sz w:val="24"/>
          <w:szCs w:val="24"/>
        </w:rPr>
        <w:t>To provide an opportunity for students to apply the principles and techniques theoretically learnt into real-life problem solving situations.</w:t>
      </w:r>
    </w:p>
    <w:p w14:paraId="2BD43C75" w14:textId="77777777" w:rsidR="00252737" w:rsidRPr="00B84ED8" w:rsidRDefault="00252737" w:rsidP="004726F0">
      <w:pPr>
        <w:spacing w:line="360" w:lineRule="auto"/>
        <w:jc w:val="both"/>
        <w:rPr>
          <w:rFonts w:ascii="Times New Roman" w:hAnsi="Times New Roman"/>
          <w:sz w:val="24"/>
          <w:szCs w:val="24"/>
        </w:rPr>
      </w:pPr>
    </w:p>
    <w:p w14:paraId="082029DA" w14:textId="77777777" w:rsidR="00252737" w:rsidRPr="00B84ED8" w:rsidRDefault="00252737" w:rsidP="004726F0">
      <w:pPr>
        <w:pStyle w:val="ListParagraph"/>
        <w:numPr>
          <w:ilvl w:val="0"/>
          <w:numId w:val="19"/>
        </w:numPr>
        <w:tabs>
          <w:tab w:val="left" w:pos="450"/>
        </w:tabs>
        <w:spacing w:line="360" w:lineRule="auto"/>
        <w:ind w:left="540"/>
        <w:jc w:val="both"/>
        <w:rPr>
          <w:rFonts w:ascii="Times New Roman" w:hAnsi="Times New Roman"/>
          <w:sz w:val="24"/>
          <w:szCs w:val="24"/>
        </w:rPr>
      </w:pPr>
      <w:r w:rsidRPr="00B84ED8">
        <w:rPr>
          <w:rFonts w:ascii="Times New Roman" w:hAnsi="Times New Roman"/>
          <w:sz w:val="24"/>
          <w:szCs w:val="24"/>
        </w:rPr>
        <w:lastRenderedPageBreak/>
        <w:t>To develop student understanding of work ethics, employment demands, responsibilities and opportunities.</w:t>
      </w:r>
    </w:p>
    <w:p w14:paraId="54F23F66" w14:textId="77777777" w:rsidR="00252737" w:rsidRPr="00B84ED8" w:rsidRDefault="00252737" w:rsidP="004726F0">
      <w:pPr>
        <w:spacing w:line="360" w:lineRule="auto"/>
        <w:jc w:val="both"/>
        <w:rPr>
          <w:rFonts w:ascii="Times New Roman" w:hAnsi="Times New Roman"/>
          <w:sz w:val="24"/>
          <w:szCs w:val="24"/>
        </w:rPr>
      </w:pPr>
    </w:p>
    <w:p w14:paraId="6C771687" w14:textId="77777777" w:rsidR="0011733D" w:rsidRPr="00B84ED8" w:rsidRDefault="00252737" w:rsidP="004726F0">
      <w:pPr>
        <w:pStyle w:val="ListParagraph"/>
        <w:numPr>
          <w:ilvl w:val="0"/>
          <w:numId w:val="20"/>
        </w:numPr>
        <w:tabs>
          <w:tab w:val="left" w:pos="450"/>
        </w:tabs>
        <w:spacing w:line="360" w:lineRule="auto"/>
        <w:jc w:val="both"/>
        <w:rPr>
          <w:rFonts w:ascii="Times New Roman" w:hAnsi="Times New Roman"/>
          <w:sz w:val="24"/>
          <w:szCs w:val="24"/>
        </w:rPr>
      </w:pPr>
      <w:r w:rsidRPr="00B84ED8">
        <w:rPr>
          <w:rFonts w:ascii="Times New Roman" w:hAnsi="Times New Roman"/>
          <w:sz w:val="24"/>
          <w:szCs w:val="24"/>
        </w:rPr>
        <w:t>To provide an opportunity for students and academic staffs to interact with the stakeholders and potential employers and thus appreciate field situations that will also generate information for curricula review and improvement.</w:t>
      </w:r>
    </w:p>
    <w:p w14:paraId="2FA81727" w14:textId="77777777" w:rsidR="0011733D" w:rsidRPr="00B84ED8" w:rsidRDefault="0011733D" w:rsidP="004726F0">
      <w:pPr>
        <w:pStyle w:val="ListParagraph"/>
        <w:numPr>
          <w:ilvl w:val="0"/>
          <w:numId w:val="21"/>
        </w:numPr>
        <w:tabs>
          <w:tab w:val="left" w:pos="450"/>
        </w:tabs>
        <w:spacing w:line="360" w:lineRule="auto"/>
        <w:ind w:left="450"/>
        <w:jc w:val="both"/>
        <w:rPr>
          <w:rFonts w:ascii="Times New Roman" w:hAnsi="Times New Roman"/>
          <w:sz w:val="24"/>
          <w:szCs w:val="24"/>
        </w:rPr>
      </w:pPr>
      <w:r w:rsidRPr="00B84ED8">
        <w:rPr>
          <w:rFonts w:ascii="Times New Roman" w:hAnsi="Times New Roman"/>
          <w:sz w:val="24"/>
          <w:szCs w:val="24"/>
        </w:rPr>
        <w:t>To help student to determine the professional strengths and weakness.</w:t>
      </w:r>
    </w:p>
    <w:p w14:paraId="5E8D1266" w14:textId="77777777" w:rsidR="0011733D" w:rsidRPr="00B84ED8" w:rsidRDefault="0011733D" w:rsidP="004726F0">
      <w:pPr>
        <w:pStyle w:val="ListParagraph"/>
        <w:numPr>
          <w:ilvl w:val="0"/>
          <w:numId w:val="4"/>
        </w:numPr>
        <w:spacing w:line="360" w:lineRule="auto"/>
        <w:ind w:left="450" w:hanging="345"/>
        <w:jc w:val="both"/>
        <w:rPr>
          <w:rFonts w:ascii="Times New Roman" w:hAnsi="Times New Roman"/>
          <w:sz w:val="24"/>
          <w:szCs w:val="24"/>
        </w:rPr>
      </w:pPr>
      <w:r w:rsidRPr="00B84ED8">
        <w:rPr>
          <w:rFonts w:ascii="Times New Roman" w:hAnsi="Times New Roman"/>
          <w:sz w:val="24"/>
          <w:szCs w:val="24"/>
        </w:rPr>
        <w:t>To help student to acquire new concept of delivery of service and to aid in providing for more knowledgeable professionals.</w:t>
      </w:r>
    </w:p>
    <w:p w14:paraId="6507CE16" w14:textId="77777777" w:rsidR="0011733D" w:rsidRPr="00B84ED8" w:rsidRDefault="0011733D" w:rsidP="004726F0">
      <w:pPr>
        <w:pStyle w:val="ListParagraph"/>
        <w:numPr>
          <w:ilvl w:val="0"/>
          <w:numId w:val="4"/>
        </w:numPr>
        <w:tabs>
          <w:tab w:val="left" w:pos="450"/>
        </w:tabs>
        <w:spacing w:line="360" w:lineRule="auto"/>
        <w:ind w:left="-360" w:firstLine="465"/>
        <w:jc w:val="both"/>
        <w:rPr>
          <w:rFonts w:ascii="Times New Roman" w:hAnsi="Times New Roman"/>
          <w:sz w:val="24"/>
          <w:szCs w:val="24"/>
        </w:rPr>
      </w:pPr>
      <w:r w:rsidRPr="00B84ED8">
        <w:rPr>
          <w:rFonts w:ascii="Times New Roman" w:hAnsi="Times New Roman"/>
          <w:sz w:val="24"/>
          <w:szCs w:val="24"/>
        </w:rPr>
        <w:t>To understand and appreciate professional duties and responsibilities of personnel</w:t>
      </w:r>
      <w:r w:rsidR="00252737" w:rsidRPr="00B84ED8">
        <w:rPr>
          <w:rFonts w:ascii="Times New Roman" w:hAnsi="Times New Roman"/>
          <w:sz w:val="24"/>
          <w:szCs w:val="24"/>
        </w:rPr>
        <w:t>.</w:t>
      </w:r>
    </w:p>
    <w:p w14:paraId="777A0592" w14:textId="77777777" w:rsidR="0011733D" w:rsidRPr="00B84ED8" w:rsidRDefault="0011733D" w:rsidP="004726F0">
      <w:pPr>
        <w:pStyle w:val="Heading2"/>
        <w:spacing w:line="360" w:lineRule="auto"/>
        <w:jc w:val="both"/>
        <w:rPr>
          <w:rFonts w:ascii="Times New Roman" w:hAnsi="Times New Roman" w:cs="Times New Roman" w:hint="default"/>
          <w:color w:val="000000"/>
          <w:sz w:val="24"/>
          <w:szCs w:val="24"/>
        </w:rPr>
      </w:pPr>
      <w:bookmarkStart w:id="33" w:name="_Toc423609653"/>
      <w:bookmarkStart w:id="34" w:name="_Toc64014019"/>
      <w:bookmarkStart w:id="35" w:name="_Toc80366709"/>
      <w:bookmarkStart w:id="36" w:name="_Toc80367023"/>
      <w:r w:rsidRPr="00B84ED8">
        <w:rPr>
          <w:rFonts w:ascii="Times New Roman" w:hAnsi="Times New Roman" w:cs="Times New Roman" w:hint="default"/>
          <w:color w:val="000000"/>
          <w:sz w:val="24"/>
          <w:szCs w:val="24"/>
        </w:rPr>
        <w:t>1.2 Organization structure</w:t>
      </w:r>
      <w:bookmarkEnd w:id="33"/>
      <w:bookmarkEnd w:id="34"/>
      <w:bookmarkEnd w:id="35"/>
      <w:bookmarkEnd w:id="36"/>
    </w:p>
    <w:p w14:paraId="1F349B3E" w14:textId="77777777" w:rsidR="0011733D" w:rsidRPr="00B84ED8" w:rsidRDefault="0011733D" w:rsidP="004726F0">
      <w:pPr>
        <w:spacing w:before="240" w:after="240" w:line="360" w:lineRule="auto"/>
        <w:jc w:val="both"/>
        <w:rPr>
          <w:rFonts w:ascii="Times New Roman" w:hAnsi="Times New Roman"/>
          <w:sz w:val="24"/>
          <w:szCs w:val="24"/>
        </w:rPr>
      </w:pPr>
      <w:r w:rsidRPr="00B84ED8">
        <w:rPr>
          <w:rFonts w:ascii="Times New Roman" w:hAnsi="Times New Roman"/>
          <w:sz w:val="24"/>
          <w:szCs w:val="24"/>
        </w:rPr>
        <w:t xml:space="preserve">The Organization Structure is the means by which </w:t>
      </w:r>
      <w:bookmarkStart w:id="37" w:name="_Hlk63870878"/>
      <w:r w:rsidRPr="00B84ED8">
        <w:rPr>
          <w:rFonts w:ascii="Times New Roman" w:hAnsi="Times New Roman"/>
          <w:b/>
          <w:sz w:val="24"/>
          <w:szCs w:val="24"/>
        </w:rPr>
        <w:t>Institute of Accountancy Arusha (IAA)</w:t>
      </w:r>
      <w:r w:rsidRPr="00B84ED8">
        <w:rPr>
          <w:rFonts w:ascii="Times New Roman" w:hAnsi="Times New Roman"/>
          <w:sz w:val="24"/>
          <w:szCs w:val="24"/>
        </w:rPr>
        <w:t xml:space="preserve"> </w:t>
      </w:r>
      <w:bookmarkEnd w:id="37"/>
      <w:r w:rsidRPr="00B84ED8">
        <w:rPr>
          <w:rFonts w:ascii="Times New Roman" w:hAnsi="Times New Roman"/>
          <w:sz w:val="24"/>
          <w:szCs w:val="24"/>
        </w:rPr>
        <w:t>discharges its mandated functions and mission. Institute of Accountancy Arusha (IAA) is made up of different departments where by each department have its own activities to perform and they are not interacting to each other in their functions</w:t>
      </w:r>
      <w:r w:rsidR="00252737" w:rsidRPr="00B84ED8">
        <w:rPr>
          <w:rFonts w:ascii="Times New Roman" w:hAnsi="Times New Roman"/>
          <w:sz w:val="24"/>
          <w:szCs w:val="24"/>
        </w:rPr>
        <w:t xml:space="preserve"> but in all it </w:t>
      </w:r>
      <w:r w:rsidR="00131BF0" w:rsidRPr="00B84ED8">
        <w:rPr>
          <w:rFonts w:ascii="Times New Roman" w:hAnsi="Times New Roman"/>
          <w:sz w:val="24"/>
          <w:szCs w:val="24"/>
        </w:rPr>
        <w:t>performs</w:t>
      </w:r>
      <w:r w:rsidR="00252737" w:rsidRPr="00B84ED8">
        <w:rPr>
          <w:rFonts w:ascii="Times New Roman" w:hAnsi="Times New Roman"/>
          <w:sz w:val="24"/>
          <w:szCs w:val="24"/>
        </w:rPr>
        <w:t xml:space="preserve"> it so as to fulfill their goals withing the organization.</w:t>
      </w:r>
      <w:r w:rsidRPr="00B84ED8">
        <w:rPr>
          <w:rFonts w:ascii="Times New Roman" w:hAnsi="Times New Roman"/>
          <w:sz w:val="24"/>
          <w:szCs w:val="24"/>
        </w:rPr>
        <w:t xml:space="preserve"> The first layer of this organization chart is Government Council who is responsible for performanc</w:t>
      </w:r>
      <w:r w:rsidR="00252737" w:rsidRPr="00B84ED8">
        <w:rPr>
          <w:rFonts w:ascii="Times New Roman" w:hAnsi="Times New Roman"/>
          <w:sz w:val="24"/>
          <w:szCs w:val="24"/>
        </w:rPr>
        <w:t xml:space="preserve">e </w:t>
      </w:r>
      <w:r w:rsidRPr="00B84ED8">
        <w:rPr>
          <w:rFonts w:ascii="Times New Roman" w:hAnsi="Times New Roman"/>
          <w:sz w:val="24"/>
          <w:szCs w:val="24"/>
        </w:rPr>
        <w:t>of Institute of Accountancy Arusha (IAA) functions as a whole. After board it follows by four major layers which are Audit Committee, Finance and Administration Committee, Rector and Academic Affairs Committee. Followed by other Department as shown in the figure below.</w:t>
      </w:r>
    </w:p>
    <w:p w14:paraId="40344DE6" w14:textId="77777777" w:rsidR="0011733D" w:rsidRPr="00B84ED8" w:rsidRDefault="0011733D" w:rsidP="004726F0">
      <w:pPr>
        <w:spacing w:before="240" w:after="240" w:line="360" w:lineRule="auto"/>
        <w:jc w:val="both"/>
        <w:rPr>
          <w:rFonts w:ascii="Times New Roman" w:hAnsi="Times New Roman"/>
          <w:sz w:val="24"/>
          <w:szCs w:val="24"/>
        </w:rPr>
      </w:pPr>
    </w:p>
    <w:p w14:paraId="319D491F" w14:textId="77777777" w:rsidR="0011733D" w:rsidRPr="00B84ED8" w:rsidRDefault="0011733D" w:rsidP="004726F0">
      <w:pPr>
        <w:spacing w:before="240" w:after="240" w:line="360" w:lineRule="auto"/>
        <w:jc w:val="both"/>
        <w:rPr>
          <w:rFonts w:ascii="Times New Roman" w:hAnsi="Times New Roman"/>
          <w:sz w:val="24"/>
          <w:szCs w:val="24"/>
        </w:rPr>
      </w:pPr>
    </w:p>
    <w:p w14:paraId="7A0AF88F" w14:textId="77777777" w:rsidR="0011733D" w:rsidRPr="00B84ED8" w:rsidRDefault="0011733D" w:rsidP="004726F0">
      <w:pPr>
        <w:spacing w:before="240" w:after="240" w:line="360" w:lineRule="auto"/>
        <w:jc w:val="both"/>
        <w:rPr>
          <w:rFonts w:ascii="Times New Roman" w:hAnsi="Times New Roman"/>
          <w:sz w:val="24"/>
          <w:szCs w:val="24"/>
        </w:rPr>
      </w:pPr>
    </w:p>
    <w:p w14:paraId="11EE7F09" w14:textId="77777777" w:rsidR="0011733D" w:rsidRPr="00B84ED8" w:rsidRDefault="0011733D" w:rsidP="004726F0">
      <w:pPr>
        <w:spacing w:before="240" w:after="240" w:line="360" w:lineRule="auto"/>
        <w:jc w:val="both"/>
        <w:rPr>
          <w:rFonts w:ascii="Times New Roman" w:hAnsi="Times New Roman"/>
          <w:sz w:val="24"/>
          <w:szCs w:val="24"/>
        </w:rPr>
      </w:pPr>
    </w:p>
    <w:p w14:paraId="058C4421" w14:textId="77777777" w:rsidR="00252737" w:rsidRPr="00B84ED8" w:rsidRDefault="00252737" w:rsidP="004726F0">
      <w:pPr>
        <w:spacing w:line="360" w:lineRule="auto"/>
        <w:jc w:val="both"/>
        <w:rPr>
          <w:rFonts w:ascii="Times New Roman" w:hAnsi="Times New Roman"/>
          <w:sz w:val="24"/>
          <w:szCs w:val="24"/>
          <w:u w:val="single"/>
        </w:rPr>
      </w:pPr>
    </w:p>
    <w:p w14:paraId="711E60E1" w14:textId="77777777" w:rsidR="00252737" w:rsidRPr="00B84ED8" w:rsidRDefault="00252737" w:rsidP="004726F0">
      <w:pPr>
        <w:spacing w:line="360" w:lineRule="auto"/>
        <w:jc w:val="both"/>
        <w:rPr>
          <w:rFonts w:ascii="Times New Roman" w:hAnsi="Times New Roman"/>
          <w:sz w:val="24"/>
          <w:szCs w:val="24"/>
          <w:u w:val="single"/>
        </w:rPr>
      </w:pPr>
    </w:p>
    <w:p w14:paraId="35778F1A" w14:textId="77777777" w:rsidR="0011733D" w:rsidRPr="00B84ED8" w:rsidRDefault="0011733D" w:rsidP="004726F0">
      <w:pPr>
        <w:pStyle w:val="Heading2"/>
        <w:rPr>
          <w:rFonts w:hint="default"/>
        </w:rPr>
      </w:pPr>
      <w:bookmarkStart w:id="38" w:name="_Toc80366710"/>
      <w:bookmarkStart w:id="39" w:name="_Toc80367024"/>
      <w:r w:rsidRPr="00B84ED8">
        <w:lastRenderedPageBreak/>
        <w:t>ORGANISATIONAL STUCTURE OF IAA</w:t>
      </w:r>
      <w:bookmarkEnd w:id="38"/>
      <w:bookmarkEnd w:id="39"/>
    </w:p>
    <w:p w14:paraId="46B9998F" w14:textId="0A248F4C" w:rsidR="0011733D" w:rsidRPr="00B84ED8" w:rsidRDefault="00E5212B" w:rsidP="004726F0">
      <w:pPr>
        <w:spacing w:line="360" w:lineRule="auto"/>
        <w:jc w:val="both"/>
        <w:rPr>
          <w:rFonts w:ascii="Times New Roman" w:hAnsi="Times New Roman"/>
          <w:sz w:val="24"/>
          <w:szCs w:val="24"/>
        </w:rPr>
      </w:pPr>
      <w:r w:rsidRPr="00B84ED8">
        <w:rPr>
          <w:rFonts w:ascii="Times New Roman" w:hAnsi="Times New Roman"/>
          <w:noProof/>
          <w:sz w:val="24"/>
          <w:szCs w:val="24"/>
          <w:lang w:eastAsia="en-US"/>
        </w:rPr>
        <mc:AlternateContent>
          <mc:Choice Requires="wps">
            <w:drawing>
              <wp:anchor distT="0" distB="0" distL="114300" distR="114300" simplePos="0" relativeHeight="251615232" behindDoc="0" locked="0" layoutInCell="1" allowOverlap="1" wp14:anchorId="4CBFC98A" wp14:editId="189AEA8B">
                <wp:simplePos x="0" y="0"/>
                <wp:positionH relativeFrom="margin">
                  <wp:posOffset>2314575</wp:posOffset>
                </wp:positionH>
                <wp:positionV relativeFrom="paragraph">
                  <wp:posOffset>13970</wp:posOffset>
                </wp:positionV>
                <wp:extent cx="1362075" cy="266700"/>
                <wp:effectExtent l="0" t="0" r="9525" b="0"/>
                <wp:wrapNone/>
                <wp:docPr id="9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2075" cy="266700"/>
                        </a:xfrm>
                        <a:prstGeom prst="rect">
                          <a:avLst/>
                        </a:prstGeom>
                        <a:solidFill>
                          <a:srgbClr val="5B9BD5"/>
                        </a:solidFill>
                        <a:ln w="12700" cap="flat" cmpd="sng" algn="ctr">
                          <a:solidFill>
                            <a:srgbClr val="5B9BD5">
                              <a:shade val="50000"/>
                            </a:srgbClr>
                          </a:solidFill>
                          <a:prstDash val="solid"/>
                          <a:miter lim="800000"/>
                        </a:ln>
                        <a:effectLst/>
                      </wps:spPr>
                      <wps:txbx>
                        <w:txbxContent>
                          <w:p w14:paraId="5717E3D4" w14:textId="77777777" w:rsidR="0011733D" w:rsidRDefault="0011733D" w:rsidP="0011733D">
                            <w:pPr>
                              <w:jc w:val="center"/>
                            </w:pPr>
                            <w:r>
                              <w:t>Governing Council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FC98A" id="Rectangle 1" o:spid="_x0000_s1026" style="position:absolute;left:0;text-align:left;margin-left:182.25pt;margin-top:1.1pt;width:107.25pt;height:21pt;z-index:25161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" fillcolor="#5b9bd5" strokecolor="#41719c" strokeweight="1pt">
                <v:path arrowok="t"/>
                <v:textbox>
                  <w:txbxContent>
                    <w:p w14:paraId="5717E3D4" w14:textId="77777777" w:rsidR="0011733D" w:rsidRDefault="0011733D" w:rsidP="0011733D">
                      <w:pPr>
                        <w:jc w:val="center"/>
                      </w:pPr>
                      <w:r>
                        <w:t>Governing Council</w:t>
                      </w:r>
                    </w:p>
                  </w:txbxContent>
                </v:textbox>
                <w10:wrap anchorx="margin"/>
              </v:rect>
            </w:pict>
          </mc:Fallback>
        </mc:AlternateContent>
      </w:r>
    </w:p>
    <w:p w14:paraId="5944D6DE" w14:textId="07D983C0" w:rsidR="0011733D" w:rsidRPr="00B84ED8" w:rsidRDefault="00E5212B" w:rsidP="004726F0">
      <w:pPr>
        <w:spacing w:line="360" w:lineRule="auto"/>
        <w:jc w:val="both"/>
        <w:rPr>
          <w:rFonts w:ascii="Times New Roman" w:hAnsi="Times New Roman"/>
          <w:sz w:val="24"/>
          <w:szCs w:val="24"/>
        </w:rPr>
      </w:pPr>
      <w:r w:rsidRPr="00B84ED8">
        <w:rPr>
          <w:rFonts w:ascii="Times New Roman" w:hAnsi="Times New Roman"/>
          <w:noProof/>
          <w:sz w:val="24"/>
          <w:szCs w:val="24"/>
          <w:lang w:eastAsia="en-US"/>
        </w:rPr>
        <mc:AlternateContent>
          <mc:Choice Requires="wps">
            <w:drawing>
              <wp:anchor distT="0" distB="0" distL="114299" distR="114299" simplePos="0" relativeHeight="251624448" behindDoc="0" locked="0" layoutInCell="1" allowOverlap="1" wp14:anchorId="74A39BE1" wp14:editId="0564D204">
                <wp:simplePos x="0" y="0"/>
                <wp:positionH relativeFrom="column">
                  <wp:posOffset>5324474</wp:posOffset>
                </wp:positionH>
                <wp:positionV relativeFrom="paragraph">
                  <wp:posOffset>142240</wp:posOffset>
                </wp:positionV>
                <wp:extent cx="0" cy="180975"/>
                <wp:effectExtent l="76200" t="0" r="38100" b="28575"/>
                <wp:wrapNone/>
                <wp:docPr id="92"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809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type w14:anchorId="468759CE" id="_x0000_t32" coordsize="21600,21600" o:spt="32" o:oned="t" path="m,l21600,21600e" filled="f">
                <v:path arrowok="t" fillok="f" o:connecttype="none"/>
                <o:lock v:ext="edit" shapetype="t"/>
              </v:shapetype>
              <v:shape id="Straight Arrow Connector 11" o:spid="_x0000_s1026" type="#_x0000_t32" style="position:absolute;margin-left:419.25pt;margin-top:11.2pt;width:0;height:14.25pt;flip:x;z-index:2516244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" strokecolor="windowText" strokeweight=".5pt">
                <v:stroke endarrow="block" joinstyle="miter"/>
                <o:lock v:ext="edit" shapetype="f"/>
              </v:shape>
            </w:pict>
          </mc:Fallback>
        </mc:AlternateContent>
      </w:r>
      <w:r w:rsidRPr="00B84ED8">
        <w:rPr>
          <w:rFonts w:ascii="Times New Roman" w:hAnsi="Times New Roman"/>
          <w:noProof/>
          <w:sz w:val="24"/>
          <w:szCs w:val="24"/>
          <w:lang w:eastAsia="en-US"/>
        </w:rPr>
        <mc:AlternateContent>
          <mc:Choice Requires="wps">
            <w:drawing>
              <wp:anchor distT="0" distB="0" distL="114300" distR="114300" simplePos="0" relativeHeight="251621376" behindDoc="0" locked="0" layoutInCell="1" allowOverlap="1" wp14:anchorId="43A00465" wp14:editId="4CB1972D">
                <wp:simplePos x="0" y="0"/>
                <wp:positionH relativeFrom="margin">
                  <wp:posOffset>419100</wp:posOffset>
                </wp:positionH>
                <wp:positionV relativeFrom="paragraph">
                  <wp:posOffset>132715</wp:posOffset>
                </wp:positionV>
                <wp:extent cx="4924425" cy="19050"/>
                <wp:effectExtent l="0" t="0" r="9525" b="0"/>
                <wp:wrapNone/>
                <wp:docPr id="74"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924425" cy="190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A10F32" id="Straight Connector 8" o:spid="_x0000_s1026" style="position:absolute;flip:y;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pt,10.45pt" to="420.7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" strokecolor="windowText" strokeweight=".5pt">
                <v:stroke joinstyle="miter"/>
                <o:lock v:ext="edit" shapetype="f"/>
                <w10:wrap anchorx="margin"/>
              </v:line>
            </w:pict>
          </mc:Fallback>
        </mc:AlternateContent>
      </w:r>
      <w:r w:rsidRPr="00B84ED8">
        <w:rPr>
          <w:rFonts w:ascii="Times New Roman" w:hAnsi="Times New Roman"/>
          <w:noProof/>
          <w:sz w:val="24"/>
          <w:szCs w:val="24"/>
          <w:lang w:eastAsia="en-US"/>
        </w:rPr>
        <mc:AlternateContent>
          <mc:Choice Requires="wps">
            <w:drawing>
              <wp:anchor distT="0" distB="0" distL="114299" distR="114299" simplePos="0" relativeHeight="251623424" behindDoc="0" locked="0" layoutInCell="1" allowOverlap="1" wp14:anchorId="6CD561B1" wp14:editId="58F136E9">
                <wp:simplePos x="0" y="0"/>
                <wp:positionH relativeFrom="column">
                  <wp:posOffset>1752599</wp:posOffset>
                </wp:positionH>
                <wp:positionV relativeFrom="paragraph">
                  <wp:posOffset>161290</wp:posOffset>
                </wp:positionV>
                <wp:extent cx="0" cy="182880"/>
                <wp:effectExtent l="76200" t="0" r="38100" b="45720"/>
                <wp:wrapNone/>
                <wp:docPr id="55"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288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25C8196" id="Straight Arrow Connector 10" o:spid="_x0000_s1026" type="#_x0000_t32" style="position:absolute;margin-left:138pt;margin-top:12.7pt;width:0;height:14.4pt;z-index:2516234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" strokecolor="windowText" strokeweight=".5pt">
                <v:stroke endarrow="block" joinstyle="miter"/>
                <o:lock v:ext="edit" shapetype="f"/>
              </v:shape>
            </w:pict>
          </mc:Fallback>
        </mc:AlternateContent>
      </w:r>
      <w:r w:rsidRPr="00B84ED8">
        <w:rPr>
          <w:rFonts w:ascii="Times New Roman" w:hAnsi="Times New Roman"/>
          <w:noProof/>
          <w:sz w:val="24"/>
          <w:szCs w:val="24"/>
          <w:lang w:eastAsia="en-US"/>
        </w:rPr>
        <mc:AlternateContent>
          <mc:Choice Requires="wps">
            <w:drawing>
              <wp:anchor distT="0" distB="0" distL="114299" distR="114299" simplePos="0" relativeHeight="251622400" behindDoc="0" locked="0" layoutInCell="1" allowOverlap="1" wp14:anchorId="5111BCAF" wp14:editId="710D9A3F">
                <wp:simplePos x="0" y="0"/>
                <wp:positionH relativeFrom="column">
                  <wp:posOffset>438149</wp:posOffset>
                </wp:positionH>
                <wp:positionV relativeFrom="paragraph">
                  <wp:posOffset>151765</wp:posOffset>
                </wp:positionV>
                <wp:extent cx="0" cy="180975"/>
                <wp:effectExtent l="76200" t="0" r="38100" b="28575"/>
                <wp:wrapNone/>
                <wp:docPr id="52"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09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F6C8B47" id="Straight Arrow Connector 9" o:spid="_x0000_s1026" type="#_x0000_t32" style="position:absolute;margin-left:34.5pt;margin-top:11.95pt;width:0;height:14.25pt;z-index:2516224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" strokecolor="windowText" strokeweight=".5pt">
                <v:stroke endarrow="block" joinstyle="miter"/>
                <o:lock v:ext="edit" shapetype="f"/>
              </v:shape>
            </w:pict>
          </mc:Fallback>
        </mc:AlternateContent>
      </w:r>
      <w:r w:rsidRPr="00B84ED8">
        <w:rPr>
          <w:rFonts w:ascii="Times New Roman" w:hAnsi="Times New Roman"/>
          <w:noProof/>
          <w:sz w:val="24"/>
          <w:szCs w:val="24"/>
          <w:lang w:eastAsia="en-US"/>
        </w:rPr>
        <mc:AlternateContent>
          <mc:Choice Requires="wps">
            <w:drawing>
              <wp:anchor distT="0" distB="0" distL="114299" distR="114299" simplePos="0" relativeHeight="251620352" behindDoc="0" locked="0" layoutInCell="1" allowOverlap="1" wp14:anchorId="3080694E" wp14:editId="6EBF26AD">
                <wp:simplePos x="0" y="0"/>
                <wp:positionH relativeFrom="margin">
                  <wp:align>center</wp:align>
                </wp:positionH>
                <wp:positionV relativeFrom="paragraph">
                  <wp:posOffset>8890</wp:posOffset>
                </wp:positionV>
                <wp:extent cx="0" cy="314325"/>
                <wp:effectExtent l="0" t="0" r="19050" b="0"/>
                <wp:wrapNone/>
                <wp:docPr id="3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143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2279AC" id="Straight Connector 7" o:spid="_x0000_s1026" style="position:absolute;flip:y;z-index:251620352;visibility:visible;mso-wrap-style:square;mso-width-percent:0;mso-height-percent:0;mso-wrap-distance-left:3.17497mm;mso-wrap-distance-top:0;mso-wrap-distance-right:3.17497mm;mso-wrap-distance-bottom:0;mso-position-horizontal:center;mso-position-horizontal-relative:margin;mso-position-vertical:absolute;mso-position-vertical-relative:text;mso-width-percent:0;mso-height-percent:0;mso-width-relative:margin;mso-height-relative:margin" from="0,.7pt" to="0,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" strokecolor="windowText" strokeweight=".5pt">
                <v:stroke joinstyle="miter"/>
                <o:lock v:ext="edit" shapetype="f"/>
                <w10:wrap anchorx="margin"/>
              </v:line>
            </w:pict>
          </mc:Fallback>
        </mc:AlternateContent>
      </w:r>
    </w:p>
    <w:p w14:paraId="40F3ED46" w14:textId="11DC0BE4" w:rsidR="0011733D" w:rsidRPr="00B84ED8" w:rsidRDefault="00E5212B" w:rsidP="004726F0">
      <w:pPr>
        <w:spacing w:line="360" w:lineRule="auto"/>
        <w:jc w:val="both"/>
        <w:rPr>
          <w:rFonts w:ascii="Times New Roman" w:hAnsi="Times New Roman"/>
          <w:sz w:val="24"/>
          <w:szCs w:val="24"/>
        </w:rPr>
      </w:pPr>
      <w:r w:rsidRPr="00B84ED8">
        <w:rPr>
          <w:rFonts w:ascii="Times New Roman" w:hAnsi="Times New Roman"/>
          <w:noProof/>
          <w:sz w:val="24"/>
          <w:szCs w:val="24"/>
          <w:lang w:eastAsia="en-US"/>
        </w:rPr>
        <mc:AlternateContent>
          <mc:Choice Requires="wps">
            <w:drawing>
              <wp:anchor distT="0" distB="0" distL="114300" distR="114300" simplePos="0" relativeHeight="251618304" behindDoc="0" locked="0" layoutInCell="1" allowOverlap="1" wp14:anchorId="4954A61C" wp14:editId="64AB11F0">
                <wp:simplePos x="0" y="0"/>
                <wp:positionH relativeFrom="margin">
                  <wp:align>right</wp:align>
                </wp:positionH>
                <wp:positionV relativeFrom="paragraph">
                  <wp:posOffset>13970</wp:posOffset>
                </wp:positionV>
                <wp:extent cx="1771650" cy="474345"/>
                <wp:effectExtent l="0" t="0" r="0" b="1905"/>
                <wp:wrapNone/>
                <wp:docPr id="3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1650" cy="474345"/>
                        </a:xfrm>
                        <a:prstGeom prst="rect">
                          <a:avLst/>
                        </a:prstGeom>
                        <a:solidFill>
                          <a:srgbClr val="5B9BD5"/>
                        </a:solidFill>
                        <a:ln w="12700" cap="flat" cmpd="sng" algn="ctr">
                          <a:solidFill>
                            <a:srgbClr val="5B9BD5">
                              <a:shade val="50000"/>
                            </a:srgbClr>
                          </a:solidFill>
                          <a:prstDash val="solid"/>
                          <a:miter lim="800000"/>
                        </a:ln>
                        <a:effectLst/>
                      </wps:spPr>
                      <wps:txbx>
                        <w:txbxContent>
                          <w:p w14:paraId="7C0C9A45" w14:textId="77777777" w:rsidR="0011733D" w:rsidRDefault="0011733D" w:rsidP="0011733D">
                            <w:pPr>
                              <w:ind w:left="-180" w:right="60"/>
                              <w:jc w:val="center"/>
                            </w:pPr>
                            <w:r>
                              <w:t>Academics Affairs Committee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4A61C" id="Rectangle 4" o:spid="_x0000_s1027" style="position:absolute;left:0;text-align:left;margin-left:88.3pt;margin-top:1.1pt;width:139.5pt;height:37.35pt;z-index:251618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" fillcolor="#5b9bd5" strokecolor="#41719c" strokeweight="1pt">
                <v:path arrowok="t"/>
                <v:textbox>
                  <w:txbxContent>
                    <w:p w14:paraId="7C0C9A45" w14:textId="77777777" w:rsidR="0011733D" w:rsidRDefault="0011733D" w:rsidP="0011733D">
                      <w:pPr>
                        <w:ind w:left="-180" w:right="60"/>
                        <w:jc w:val="center"/>
                      </w:pPr>
                      <w:r>
                        <w:t>Academics Affairs Committee</w:t>
                      </w:r>
                    </w:p>
                  </w:txbxContent>
                </v:textbox>
                <w10:wrap anchorx="margin"/>
              </v:rect>
            </w:pict>
          </mc:Fallback>
        </mc:AlternateContent>
      </w:r>
      <w:r w:rsidRPr="00B84ED8">
        <w:rPr>
          <w:rFonts w:ascii="Times New Roman" w:hAnsi="Times New Roman"/>
          <w:noProof/>
          <w:sz w:val="24"/>
          <w:szCs w:val="24"/>
          <w:lang w:eastAsia="en-US"/>
        </w:rPr>
        <mc:AlternateContent>
          <mc:Choice Requires="wps">
            <w:drawing>
              <wp:anchor distT="0" distB="0" distL="114300" distR="114300" simplePos="0" relativeHeight="251617280" behindDoc="0" locked="0" layoutInCell="1" allowOverlap="1" wp14:anchorId="4F7552AB" wp14:editId="7A928ADB">
                <wp:simplePos x="0" y="0"/>
                <wp:positionH relativeFrom="column">
                  <wp:posOffset>942975</wp:posOffset>
                </wp:positionH>
                <wp:positionV relativeFrom="paragraph">
                  <wp:posOffset>52070</wp:posOffset>
                </wp:positionV>
                <wp:extent cx="1638300" cy="457200"/>
                <wp:effectExtent l="0" t="0" r="0" b="0"/>
                <wp:wrapNone/>
                <wp:docPr id="1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0" cy="457200"/>
                        </a:xfrm>
                        <a:prstGeom prst="rect">
                          <a:avLst/>
                        </a:prstGeom>
                        <a:solidFill>
                          <a:srgbClr val="5B9BD5"/>
                        </a:solidFill>
                        <a:ln w="12700" cap="flat" cmpd="sng" algn="ctr">
                          <a:solidFill>
                            <a:srgbClr val="5B9BD5">
                              <a:shade val="50000"/>
                            </a:srgbClr>
                          </a:solidFill>
                          <a:prstDash val="solid"/>
                          <a:miter lim="800000"/>
                        </a:ln>
                        <a:effectLst/>
                      </wps:spPr>
                      <wps:txbx>
                        <w:txbxContent>
                          <w:p w14:paraId="0171E0A5" w14:textId="77777777" w:rsidR="0011733D" w:rsidRDefault="0011733D" w:rsidP="0011733D">
                            <w:pPr>
                              <w:jc w:val="center"/>
                            </w:pPr>
                            <w:r>
                              <w:t>Finance &amp; Administration Committee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552AB" id="Rectangle 3" o:spid="_x0000_s1028" style="position:absolute;left:0;text-align:left;margin-left:74.25pt;margin-top:4.1pt;width:129pt;height:36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" fillcolor="#5b9bd5" strokecolor="#41719c" strokeweight="1pt">
                <v:path arrowok="t"/>
                <v:textbox>
                  <w:txbxContent>
                    <w:p w14:paraId="0171E0A5" w14:textId="77777777" w:rsidR="0011733D" w:rsidRDefault="0011733D" w:rsidP="0011733D">
                      <w:pPr>
                        <w:jc w:val="center"/>
                      </w:pPr>
                      <w:r>
                        <w:t>Finance &amp; Administration Committee</w:t>
                      </w:r>
                    </w:p>
                  </w:txbxContent>
                </v:textbox>
              </v:rect>
            </w:pict>
          </mc:Fallback>
        </mc:AlternateContent>
      </w:r>
      <w:r w:rsidRPr="00B84ED8">
        <w:rPr>
          <w:rFonts w:ascii="Times New Roman" w:hAnsi="Times New Roman"/>
          <w:noProof/>
          <w:sz w:val="24"/>
          <w:szCs w:val="24"/>
          <w:lang w:eastAsia="en-US"/>
        </w:rPr>
        <mc:AlternateContent>
          <mc:Choice Requires="wps">
            <w:drawing>
              <wp:anchor distT="0" distB="0" distL="114300" distR="114300" simplePos="0" relativeHeight="251616256" behindDoc="0" locked="0" layoutInCell="1" allowOverlap="1" wp14:anchorId="62F1436F" wp14:editId="7EBC41CA">
                <wp:simplePos x="0" y="0"/>
                <wp:positionH relativeFrom="margin">
                  <wp:align>left</wp:align>
                </wp:positionH>
                <wp:positionV relativeFrom="paragraph">
                  <wp:posOffset>52070</wp:posOffset>
                </wp:positionV>
                <wp:extent cx="876300" cy="466725"/>
                <wp:effectExtent l="0" t="0" r="0" b="9525"/>
                <wp:wrapNone/>
                <wp:docPr id="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6300" cy="466725"/>
                        </a:xfrm>
                        <a:prstGeom prst="rect">
                          <a:avLst/>
                        </a:prstGeom>
                        <a:solidFill>
                          <a:srgbClr val="5B9BD5"/>
                        </a:solidFill>
                        <a:ln w="12700" cap="flat" cmpd="sng" algn="ctr">
                          <a:solidFill>
                            <a:srgbClr val="5B9BD5">
                              <a:shade val="50000"/>
                            </a:srgbClr>
                          </a:solidFill>
                          <a:prstDash val="solid"/>
                          <a:miter lim="800000"/>
                        </a:ln>
                        <a:effectLst/>
                      </wps:spPr>
                      <wps:txbx>
                        <w:txbxContent>
                          <w:p w14:paraId="5A41F854" w14:textId="77777777" w:rsidR="0011733D" w:rsidRDefault="0011733D" w:rsidP="0011733D">
                            <w:pPr>
                              <w:jc w:val="center"/>
                            </w:pPr>
                            <w:r>
                              <w:t>Audit Committee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1436F" id="Rectangle 2" o:spid="_x0000_s1029" style="position:absolute;left:0;text-align:left;margin-left:0;margin-top:4.1pt;width:69pt;height:36.75pt;z-index:251616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" fillcolor="#5b9bd5" strokecolor="#41719c" strokeweight="1pt">
                <v:path arrowok="t"/>
                <v:textbox>
                  <w:txbxContent>
                    <w:p w14:paraId="5A41F854" w14:textId="77777777" w:rsidR="0011733D" w:rsidRDefault="0011733D" w:rsidP="0011733D">
                      <w:pPr>
                        <w:jc w:val="center"/>
                      </w:pPr>
                      <w:r>
                        <w:t>Audit Committee</w:t>
                      </w:r>
                    </w:p>
                  </w:txbxContent>
                </v:textbox>
                <w10:wrap anchorx="margin"/>
              </v:rect>
            </w:pict>
          </mc:Fallback>
        </mc:AlternateContent>
      </w:r>
      <w:r w:rsidRPr="00B84ED8">
        <w:rPr>
          <w:rFonts w:ascii="Times New Roman" w:hAnsi="Times New Roman"/>
          <w:noProof/>
          <w:sz w:val="24"/>
          <w:szCs w:val="24"/>
          <w:lang w:eastAsia="en-US"/>
        </w:rPr>
        <mc:AlternateContent>
          <mc:Choice Requires="wps">
            <w:drawing>
              <wp:anchor distT="0" distB="0" distL="114300" distR="114300" simplePos="0" relativeHeight="251619328" behindDoc="0" locked="0" layoutInCell="1" allowOverlap="1" wp14:anchorId="5CB4E6F1" wp14:editId="652A3720">
                <wp:simplePos x="0" y="0"/>
                <wp:positionH relativeFrom="margin">
                  <wp:posOffset>2638425</wp:posOffset>
                </wp:positionH>
                <wp:positionV relativeFrom="paragraph">
                  <wp:posOffset>33020</wp:posOffset>
                </wp:positionV>
                <wp:extent cx="914400" cy="314325"/>
                <wp:effectExtent l="0" t="0" r="0" b="9525"/>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314325"/>
                        </a:xfrm>
                        <a:prstGeom prst="rect">
                          <a:avLst/>
                        </a:prstGeom>
                        <a:solidFill>
                          <a:srgbClr val="5B9BD5"/>
                        </a:solidFill>
                        <a:ln w="12700" cap="flat" cmpd="sng" algn="ctr">
                          <a:solidFill>
                            <a:srgbClr val="5B9BD5">
                              <a:shade val="50000"/>
                            </a:srgbClr>
                          </a:solidFill>
                          <a:prstDash val="solid"/>
                          <a:miter lim="800000"/>
                        </a:ln>
                        <a:effectLst/>
                      </wps:spPr>
                      <wps:txbx>
                        <w:txbxContent>
                          <w:p w14:paraId="555E7B4C" w14:textId="77777777" w:rsidR="0011733D" w:rsidRDefault="0011733D" w:rsidP="0011733D">
                            <w:pPr>
                              <w:jc w:val="center"/>
                            </w:pPr>
                            <w:r>
                              <w:t>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CB4E6F1" id="Rectangle 5" o:spid="_x0000_s1030" style="position:absolute;left:0;text-align:left;margin-left:207.75pt;margin-top:2.6pt;width:1in;height:24.75pt;z-index:25161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" fillcolor="#5b9bd5" strokecolor="#41719c" strokeweight="1pt">
                <v:path arrowok="t"/>
                <v:textbox>
                  <w:txbxContent>
                    <w:p w14:paraId="555E7B4C" w14:textId="77777777" w:rsidR="0011733D" w:rsidRDefault="0011733D" w:rsidP="0011733D">
                      <w:pPr>
                        <w:jc w:val="center"/>
                      </w:pPr>
                      <w:r>
                        <w:t>Rector</w:t>
                      </w:r>
                    </w:p>
                  </w:txbxContent>
                </v:textbox>
                <w10:wrap anchorx="margin"/>
              </v:rect>
            </w:pict>
          </mc:Fallback>
        </mc:AlternateContent>
      </w:r>
    </w:p>
    <w:p w14:paraId="68E25C1C" w14:textId="07FDBEE7" w:rsidR="0011733D" w:rsidRPr="00B84ED8" w:rsidRDefault="00E5212B" w:rsidP="004726F0">
      <w:pPr>
        <w:spacing w:line="360" w:lineRule="auto"/>
        <w:jc w:val="both"/>
        <w:rPr>
          <w:rFonts w:ascii="Times New Roman" w:hAnsi="Times New Roman"/>
          <w:sz w:val="24"/>
          <w:szCs w:val="24"/>
        </w:rPr>
      </w:pPr>
      <w:r w:rsidRPr="00B84ED8">
        <w:rPr>
          <w:rFonts w:ascii="Times New Roman" w:hAnsi="Times New Roman"/>
          <w:noProof/>
          <w:sz w:val="24"/>
          <w:szCs w:val="24"/>
          <w:lang w:eastAsia="en-US"/>
        </w:rPr>
        <mc:AlternateContent>
          <mc:Choice Requires="wps">
            <w:drawing>
              <wp:anchor distT="0" distB="0" distL="114300" distR="114300" simplePos="0" relativeHeight="251625472" behindDoc="0" locked="0" layoutInCell="1" allowOverlap="1" wp14:anchorId="230CA1CA" wp14:editId="023A0C7D">
                <wp:simplePos x="0" y="0"/>
                <wp:positionH relativeFrom="column">
                  <wp:posOffset>2971800</wp:posOffset>
                </wp:positionH>
                <wp:positionV relativeFrom="paragraph">
                  <wp:posOffset>75565</wp:posOffset>
                </wp:positionV>
                <wp:extent cx="9525" cy="1114425"/>
                <wp:effectExtent l="0" t="0" r="9525" b="952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11144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A7FFF8" id="Straight Connector 12"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5.95pt" to="234.75pt,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" strokecolor="windowText" strokeweight=".5pt">
                <v:stroke joinstyle="miter"/>
                <o:lock v:ext="edit" shapetype="f"/>
              </v:line>
            </w:pict>
          </mc:Fallback>
        </mc:AlternateContent>
      </w:r>
    </w:p>
    <w:p w14:paraId="4EF49B87" w14:textId="08ED95F1" w:rsidR="0011733D" w:rsidRPr="00B84ED8" w:rsidRDefault="00E5212B" w:rsidP="004726F0">
      <w:pPr>
        <w:spacing w:line="360" w:lineRule="auto"/>
        <w:jc w:val="both"/>
        <w:rPr>
          <w:rFonts w:ascii="Times New Roman" w:hAnsi="Times New Roman"/>
          <w:sz w:val="24"/>
          <w:szCs w:val="24"/>
        </w:rPr>
      </w:pPr>
      <w:r w:rsidRPr="00B84ED8">
        <w:rPr>
          <w:rFonts w:ascii="Times New Roman" w:hAnsi="Times New Roman"/>
          <w:noProof/>
          <w:sz w:val="24"/>
          <w:szCs w:val="24"/>
          <w:lang w:eastAsia="en-US"/>
        </w:rPr>
        <mc:AlternateContent>
          <mc:Choice Requires="wps">
            <w:drawing>
              <wp:anchor distT="0" distB="0" distL="114300" distR="114300" simplePos="0" relativeHeight="251633664" behindDoc="0" locked="0" layoutInCell="1" allowOverlap="1" wp14:anchorId="36A78DFD" wp14:editId="096BD596">
                <wp:simplePos x="0" y="0"/>
                <wp:positionH relativeFrom="column">
                  <wp:posOffset>2571750</wp:posOffset>
                </wp:positionH>
                <wp:positionV relativeFrom="paragraph">
                  <wp:posOffset>146685</wp:posOffset>
                </wp:positionV>
                <wp:extent cx="400050" cy="9525"/>
                <wp:effectExtent l="0" t="0" r="0" b="952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0050" cy="9525"/>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2267698" id="Straight Connector 20"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5pt,11.55pt" to="234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" strokecolor="windowText" strokeweight=".5pt">
                <v:stroke joinstyle="miter"/>
                <o:lock v:ext="edit" shapetype="f"/>
              </v:line>
            </w:pict>
          </mc:Fallback>
        </mc:AlternateContent>
      </w:r>
      <w:r w:rsidRPr="00B84ED8">
        <w:rPr>
          <w:rFonts w:ascii="Times New Roman" w:hAnsi="Times New Roman"/>
          <w:noProof/>
          <w:sz w:val="24"/>
          <w:szCs w:val="24"/>
          <w:lang w:eastAsia="en-US"/>
        </w:rPr>
        <mc:AlternateContent>
          <mc:Choice Requires="wps">
            <w:drawing>
              <wp:anchor distT="0" distB="0" distL="114300" distR="114300" simplePos="0" relativeHeight="251630592" behindDoc="0" locked="0" layoutInCell="1" allowOverlap="1" wp14:anchorId="54FEE0F3" wp14:editId="064D383C">
                <wp:simplePos x="0" y="0"/>
                <wp:positionH relativeFrom="column">
                  <wp:posOffset>733425</wp:posOffset>
                </wp:positionH>
                <wp:positionV relativeFrom="paragraph">
                  <wp:posOffset>13335</wp:posOffset>
                </wp:positionV>
                <wp:extent cx="1828800" cy="276225"/>
                <wp:effectExtent l="0" t="0" r="0" b="952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276225"/>
                        </a:xfrm>
                        <a:prstGeom prst="rect">
                          <a:avLst/>
                        </a:prstGeom>
                        <a:solidFill>
                          <a:srgbClr val="5B9BD5"/>
                        </a:solidFill>
                        <a:ln w="12700" cap="flat" cmpd="sng" algn="ctr">
                          <a:solidFill>
                            <a:srgbClr val="5B9BD5">
                              <a:shade val="50000"/>
                            </a:srgbClr>
                          </a:solidFill>
                          <a:prstDash val="solid"/>
                          <a:miter lim="800000"/>
                        </a:ln>
                        <a:effectLst/>
                      </wps:spPr>
                      <wps:txbx>
                        <w:txbxContent>
                          <w:p w14:paraId="1B8CEBB5" w14:textId="77777777" w:rsidR="0011733D" w:rsidRDefault="0011733D" w:rsidP="0011733D">
                            <w:pPr>
                              <w:jc w:val="center"/>
                            </w:pPr>
                            <w:r>
                              <w:t>Public Relations (PRO)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EE0F3" id="Rectangle 17" o:spid="_x0000_s1031" style="position:absolute;left:0;text-align:left;margin-left:57.75pt;margin-top:1.05pt;width:2in;height:21.7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" fillcolor="#5b9bd5" strokecolor="#41719c" strokeweight="1pt">
                <v:path arrowok="t"/>
                <v:textbox>
                  <w:txbxContent>
                    <w:p w14:paraId="1B8CEBB5" w14:textId="77777777" w:rsidR="0011733D" w:rsidRDefault="0011733D" w:rsidP="0011733D">
                      <w:pPr>
                        <w:jc w:val="center"/>
                      </w:pPr>
                      <w:r>
                        <w:t>Public Relations (PRO)</w:t>
                      </w:r>
                    </w:p>
                  </w:txbxContent>
                </v:textbox>
              </v:rect>
            </w:pict>
          </mc:Fallback>
        </mc:AlternateContent>
      </w:r>
      <w:r w:rsidRPr="00B84ED8">
        <w:rPr>
          <w:rFonts w:ascii="Times New Roman" w:hAnsi="Times New Roman"/>
          <w:noProof/>
          <w:sz w:val="24"/>
          <w:szCs w:val="24"/>
          <w:lang w:eastAsia="en-US"/>
        </w:rPr>
        <mc:AlternateContent>
          <mc:Choice Requires="wps">
            <w:drawing>
              <wp:anchor distT="0" distB="0" distL="114300" distR="114300" simplePos="0" relativeHeight="251631616" behindDoc="0" locked="0" layoutInCell="1" allowOverlap="1" wp14:anchorId="5108B367" wp14:editId="68A3C7FD">
                <wp:simplePos x="0" y="0"/>
                <wp:positionH relativeFrom="column">
                  <wp:posOffset>2981325</wp:posOffset>
                </wp:positionH>
                <wp:positionV relativeFrom="paragraph">
                  <wp:posOffset>146685</wp:posOffset>
                </wp:positionV>
                <wp:extent cx="723900" cy="9525"/>
                <wp:effectExtent l="0" t="0" r="0" b="952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239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8B73AEE" id="Straight Connector 18" o:spid="_x0000_s1026" style="position:absolute;flip:x;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75pt,11.55pt" to="291.7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" strokecolor="windowText" strokeweight=".5pt">
                <v:stroke joinstyle="miter"/>
                <o:lock v:ext="edit" shapetype="f"/>
              </v:line>
            </w:pict>
          </mc:Fallback>
        </mc:AlternateContent>
      </w:r>
      <w:r w:rsidRPr="00B84ED8">
        <w:rPr>
          <w:rFonts w:ascii="Times New Roman" w:hAnsi="Times New Roman"/>
          <w:noProof/>
          <w:sz w:val="24"/>
          <w:szCs w:val="24"/>
          <w:lang w:eastAsia="en-US"/>
        </w:rPr>
        <mc:AlternateContent>
          <mc:Choice Requires="wps">
            <w:drawing>
              <wp:anchor distT="0" distB="0" distL="114300" distR="114300" simplePos="0" relativeHeight="251626496" behindDoc="0" locked="0" layoutInCell="1" allowOverlap="1" wp14:anchorId="55D74A30" wp14:editId="4E5AF282">
                <wp:simplePos x="0" y="0"/>
                <wp:positionH relativeFrom="margin">
                  <wp:posOffset>3705225</wp:posOffset>
                </wp:positionH>
                <wp:positionV relativeFrom="paragraph">
                  <wp:posOffset>13335</wp:posOffset>
                </wp:positionV>
                <wp:extent cx="1866900" cy="285750"/>
                <wp:effectExtent l="0" t="0" r="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6900" cy="285750"/>
                        </a:xfrm>
                        <a:prstGeom prst="rect">
                          <a:avLst/>
                        </a:prstGeom>
                        <a:solidFill>
                          <a:srgbClr val="5B9BD5"/>
                        </a:solidFill>
                        <a:ln w="12700" cap="flat" cmpd="sng" algn="ctr">
                          <a:solidFill>
                            <a:srgbClr val="5B9BD5">
                              <a:shade val="50000"/>
                            </a:srgbClr>
                          </a:solidFill>
                          <a:prstDash val="solid"/>
                          <a:miter lim="800000"/>
                        </a:ln>
                        <a:effectLst/>
                      </wps:spPr>
                      <wps:txbx>
                        <w:txbxContent>
                          <w:p w14:paraId="63A0C07B" w14:textId="77777777" w:rsidR="0011733D" w:rsidRDefault="0011733D" w:rsidP="0011733D">
                            <w:pPr>
                              <w:jc w:val="center"/>
                            </w:pPr>
                            <w:r>
                              <w:t>Legal Service Secretary (LO)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74A30" id="Rectangle 13" o:spid="_x0000_s1032" style="position:absolute;left:0;text-align:left;margin-left:291.75pt;margin-top:1.05pt;width:147pt;height:22.5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" fillcolor="#5b9bd5" strokecolor="#41719c" strokeweight="1pt">
                <v:path arrowok="t"/>
                <v:textbox>
                  <w:txbxContent>
                    <w:p w14:paraId="63A0C07B" w14:textId="77777777" w:rsidR="0011733D" w:rsidRDefault="0011733D" w:rsidP="0011733D">
                      <w:pPr>
                        <w:jc w:val="center"/>
                      </w:pPr>
                      <w:r>
                        <w:t>Legal Service Secretary (LO)</w:t>
                      </w:r>
                    </w:p>
                  </w:txbxContent>
                </v:textbox>
                <w10:wrap anchorx="margin"/>
              </v:rect>
            </w:pict>
          </mc:Fallback>
        </mc:AlternateContent>
      </w:r>
    </w:p>
    <w:p w14:paraId="18FF5F77" w14:textId="0FA0502C" w:rsidR="0011733D" w:rsidRPr="00B84ED8" w:rsidRDefault="00E5212B" w:rsidP="004726F0">
      <w:pPr>
        <w:spacing w:line="360" w:lineRule="auto"/>
        <w:jc w:val="both"/>
        <w:rPr>
          <w:rFonts w:ascii="Times New Roman" w:hAnsi="Times New Roman"/>
          <w:sz w:val="24"/>
          <w:szCs w:val="24"/>
        </w:rPr>
      </w:pPr>
      <w:r w:rsidRPr="00B84ED8">
        <w:rPr>
          <w:rFonts w:ascii="Times New Roman" w:hAnsi="Times New Roman"/>
          <w:noProof/>
          <w:sz w:val="24"/>
          <w:szCs w:val="24"/>
          <w:lang w:eastAsia="en-US"/>
        </w:rPr>
        <mc:AlternateContent>
          <mc:Choice Requires="wps">
            <w:drawing>
              <wp:anchor distT="4294967295" distB="4294967295" distL="114300" distR="114300" simplePos="0" relativeHeight="251700224" behindDoc="0" locked="0" layoutInCell="1" allowOverlap="1" wp14:anchorId="3F45F020" wp14:editId="7DB7CF80">
                <wp:simplePos x="0" y="0"/>
                <wp:positionH relativeFrom="column">
                  <wp:posOffset>28575</wp:posOffset>
                </wp:positionH>
                <wp:positionV relativeFrom="paragraph">
                  <wp:posOffset>5056504</wp:posOffset>
                </wp:positionV>
                <wp:extent cx="91440" cy="0"/>
                <wp:effectExtent l="0" t="0" r="0" b="0"/>
                <wp:wrapNone/>
                <wp:docPr id="91" name="Straight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144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87A197" id="Straight Connector 91" o:spid="_x0000_s1026" style="position:absolute;flip:y;z-index:251700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25pt,398.15pt" to="9.45pt,3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" strokecolor="windowText" strokeweight=".5pt">
                <v:stroke joinstyle="miter"/>
                <o:lock v:ext="edit" shapetype="f"/>
              </v:line>
            </w:pict>
          </mc:Fallback>
        </mc:AlternateContent>
      </w:r>
      <w:r w:rsidRPr="00B84ED8">
        <w:rPr>
          <w:rFonts w:ascii="Times New Roman" w:hAnsi="Times New Roman"/>
          <w:noProof/>
          <w:sz w:val="24"/>
          <w:szCs w:val="24"/>
          <w:lang w:eastAsia="en-US"/>
        </w:rPr>
        <mc:AlternateContent>
          <mc:Choice Requires="wps">
            <w:drawing>
              <wp:anchor distT="0" distB="0" distL="114300" distR="114300" simplePos="0" relativeHeight="251685888" behindDoc="0" locked="0" layoutInCell="1" allowOverlap="1" wp14:anchorId="7919C98C" wp14:editId="0DA3FFEE">
                <wp:simplePos x="0" y="0"/>
                <wp:positionH relativeFrom="margin">
                  <wp:posOffset>123825</wp:posOffset>
                </wp:positionH>
                <wp:positionV relativeFrom="paragraph">
                  <wp:posOffset>4723130</wp:posOffset>
                </wp:positionV>
                <wp:extent cx="781050" cy="561975"/>
                <wp:effectExtent l="0" t="0" r="0" b="9525"/>
                <wp:wrapNone/>
                <wp:docPr id="7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561975"/>
                        </a:xfrm>
                        <a:prstGeom prst="rect">
                          <a:avLst/>
                        </a:prstGeom>
                        <a:solidFill>
                          <a:srgbClr val="5B9BD5"/>
                        </a:solidFill>
                        <a:ln w="12700" cap="flat" cmpd="sng" algn="ctr">
                          <a:solidFill>
                            <a:srgbClr val="5B9BD5">
                              <a:shade val="50000"/>
                            </a:srgbClr>
                          </a:solidFill>
                          <a:prstDash val="solid"/>
                          <a:miter lim="800000"/>
                        </a:ln>
                        <a:effectLst/>
                      </wps:spPr>
                      <wps:txbx>
                        <w:txbxContent>
                          <w:p w14:paraId="44216BF3" w14:textId="77777777" w:rsidR="0011733D" w:rsidRDefault="0011733D" w:rsidP="0011733D">
                            <w:pPr>
                              <w:jc w:val="center"/>
                            </w:pPr>
                            <w:r>
                              <w:t>Examination Dept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9C98C" id="Rectangle 77" o:spid="_x0000_s1033" style="position:absolute;left:0;text-align:left;margin-left:9.75pt;margin-top:371.9pt;width:61.5pt;height:44.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" fillcolor="#5b9bd5" strokecolor="#41719c" strokeweight="1pt">
                <v:path arrowok="t"/>
                <v:textbox>
                  <w:txbxContent>
                    <w:p w14:paraId="44216BF3" w14:textId="77777777" w:rsidR="0011733D" w:rsidRDefault="0011733D" w:rsidP="0011733D">
                      <w:pPr>
                        <w:jc w:val="center"/>
                      </w:pPr>
                      <w:r>
                        <w:t>Examination Dept</w:t>
                      </w:r>
                    </w:p>
                  </w:txbxContent>
                </v:textbox>
                <w10:wrap anchorx="margin"/>
              </v:rect>
            </w:pict>
          </mc:Fallback>
        </mc:AlternateContent>
      </w:r>
      <w:r w:rsidRPr="00B84ED8">
        <w:rPr>
          <w:rFonts w:ascii="Times New Roman" w:hAnsi="Times New Roman"/>
          <w:noProof/>
          <w:sz w:val="24"/>
          <w:szCs w:val="24"/>
          <w:lang w:eastAsia="en-US"/>
        </w:rPr>
        <mc:AlternateContent>
          <mc:Choice Requires="wps">
            <w:drawing>
              <wp:anchor distT="4294967295" distB="4294967295" distL="114300" distR="114300" simplePos="0" relativeHeight="251699200" behindDoc="0" locked="0" layoutInCell="1" allowOverlap="1" wp14:anchorId="6D55FC76" wp14:editId="44E3C00F">
                <wp:simplePos x="0" y="0"/>
                <wp:positionH relativeFrom="column">
                  <wp:posOffset>28575</wp:posOffset>
                </wp:positionH>
                <wp:positionV relativeFrom="paragraph">
                  <wp:posOffset>3542029</wp:posOffset>
                </wp:positionV>
                <wp:extent cx="76200" cy="0"/>
                <wp:effectExtent l="0" t="0" r="0" b="0"/>
                <wp:wrapNone/>
                <wp:docPr id="90" name="Straight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76FEC681" id="Straight Connector 90" o:spid="_x0000_s1026" style="position:absolute;z-index:251699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2.25pt,278.9pt" to="8.25pt,2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" strokecolor="windowText" strokeweight=".5pt">
                <v:stroke joinstyle="miter"/>
                <o:lock v:ext="edit" shapetype="f"/>
              </v:line>
            </w:pict>
          </mc:Fallback>
        </mc:AlternateContent>
      </w:r>
      <w:r w:rsidRPr="00B84ED8">
        <w:rPr>
          <w:rFonts w:ascii="Times New Roman" w:hAnsi="Times New Roman"/>
          <w:noProof/>
          <w:sz w:val="24"/>
          <w:szCs w:val="24"/>
          <w:lang w:eastAsia="en-US"/>
        </w:rPr>
        <mc:AlternateContent>
          <mc:Choice Requires="wps">
            <w:drawing>
              <wp:anchor distT="0" distB="0" distL="114300" distR="114300" simplePos="0" relativeHeight="251686912" behindDoc="0" locked="0" layoutInCell="1" allowOverlap="1" wp14:anchorId="16C33DC5" wp14:editId="4537662A">
                <wp:simplePos x="0" y="0"/>
                <wp:positionH relativeFrom="margin">
                  <wp:posOffset>104775</wp:posOffset>
                </wp:positionH>
                <wp:positionV relativeFrom="paragraph">
                  <wp:posOffset>3284855</wp:posOffset>
                </wp:positionV>
                <wp:extent cx="800100" cy="571500"/>
                <wp:effectExtent l="0" t="0" r="0" b="0"/>
                <wp:wrapNone/>
                <wp:docPr id="7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571500"/>
                        </a:xfrm>
                        <a:prstGeom prst="rect">
                          <a:avLst/>
                        </a:prstGeom>
                        <a:solidFill>
                          <a:srgbClr val="5B9BD5"/>
                        </a:solidFill>
                        <a:ln w="12700" cap="flat" cmpd="sng" algn="ctr">
                          <a:solidFill>
                            <a:srgbClr val="5B9BD5">
                              <a:shade val="50000"/>
                            </a:srgbClr>
                          </a:solidFill>
                          <a:prstDash val="solid"/>
                          <a:miter lim="800000"/>
                        </a:ln>
                        <a:effectLst/>
                      </wps:spPr>
                      <wps:txbx>
                        <w:txbxContent>
                          <w:p w14:paraId="4DAC6C27" w14:textId="77777777" w:rsidR="0011733D" w:rsidRDefault="0011733D" w:rsidP="0011733D">
                            <w:pPr>
                              <w:jc w:val="center"/>
                            </w:pPr>
                            <w:r>
                              <w:t>Admission Dept.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33DC5" id="Rectangle 78" o:spid="_x0000_s1034" style="position:absolute;left:0;text-align:left;margin-left:8.25pt;margin-top:258.65pt;width:63pt;height:4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" fillcolor="#5b9bd5" strokecolor="#41719c" strokeweight="1pt">
                <v:path arrowok="t"/>
                <v:textbox>
                  <w:txbxContent>
                    <w:p w14:paraId="4DAC6C27" w14:textId="77777777" w:rsidR="0011733D" w:rsidRDefault="0011733D" w:rsidP="0011733D">
                      <w:pPr>
                        <w:jc w:val="center"/>
                      </w:pPr>
                      <w:r>
                        <w:t>Admission Dept.</w:t>
                      </w:r>
                    </w:p>
                  </w:txbxContent>
                </v:textbox>
                <w10:wrap anchorx="margin"/>
              </v:rect>
            </w:pict>
          </mc:Fallback>
        </mc:AlternateContent>
      </w:r>
      <w:r w:rsidRPr="00B84ED8">
        <w:rPr>
          <w:rFonts w:ascii="Times New Roman" w:hAnsi="Times New Roman"/>
          <w:noProof/>
          <w:sz w:val="24"/>
          <w:szCs w:val="24"/>
          <w:lang w:eastAsia="en-US"/>
        </w:rPr>
        <mc:AlternateContent>
          <mc:Choice Requires="wps">
            <w:drawing>
              <wp:anchor distT="0" distB="0" distL="114299" distR="114299" simplePos="0" relativeHeight="251698176" behindDoc="0" locked="0" layoutInCell="1" allowOverlap="1" wp14:anchorId="5B256EA1" wp14:editId="391D7208">
                <wp:simplePos x="0" y="0"/>
                <wp:positionH relativeFrom="column">
                  <wp:posOffset>19049</wp:posOffset>
                </wp:positionH>
                <wp:positionV relativeFrom="paragraph">
                  <wp:posOffset>2837180</wp:posOffset>
                </wp:positionV>
                <wp:extent cx="0" cy="2228850"/>
                <wp:effectExtent l="0" t="0" r="19050" b="0"/>
                <wp:wrapNone/>
                <wp:docPr id="89" name="Straight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2288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20BB9CBF" id="Straight Connector 89" o:spid="_x0000_s1026" style="position:absolute;z-index:2516981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1.5pt,223.4pt" to="1.5pt,3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" strokecolor="windowText" strokeweight=".5pt">
                <v:stroke joinstyle="miter"/>
                <o:lock v:ext="edit" shapetype="f"/>
              </v:line>
            </w:pict>
          </mc:Fallback>
        </mc:AlternateContent>
      </w:r>
      <w:r w:rsidRPr="00B84ED8">
        <w:rPr>
          <w:rFonts w:ascii="Times New Roman" w:hAnsi="Times New Roman"/>
          <w:noProof/>
          <w:sz w:val="24"/>
          <w:szCs w:val="24"/>
          <w:lang w:eastAsia="en-US"/>
        </w:rPr>
        <mc:AlternateContent>
          <mc:Choice Requires="wps">
            <w:drawing>
              <wp:anchor distT="4294967295" distB="4294967295" distL="114300" distR="114300" simplePos="0" relativeHeight="251697152" behindDoc="0" locked="0" layoutInCell="1" allowOverlap="1" wp14:anchorId="4611FBF1" wp14:editId="0B4D834C">
                <wp:simplePos x="0" y="0"/>
                <wp:positionH relativeFrom="column">
                  <wp:posOffset>962025</wp:posOffset>
                </wp:positionH>
                <wp:positionV relativeFrom="paragraph">
                  <wp:posOffset>5732779</wp:posOffset>
                </wp:positionV>
                <wp:extent cx="85725" cy="0"/>
                <wp:effectExtent l="0" t="0" r="0" b="0"/>
                <wp:wrapNone/>
                <wp:docPr id="88"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572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E843B86" id="Straight Connector 88" o:spid="_x0000_s1026" style="position:absolute;z-index:251697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75pt,451.4pt" to="82.5pt,4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" strokecolor="windowText" strokeweight=".5pt">
                <v:stroke joinstyle="miter"/>
                <o:lock v:ext="edit" shapetype="f"/>
              </v:line>
            </w:pict>
          </mc:Fallback>
        </mc:AlternateContent>
      </w:r>
      <w:r w:rsidRPr="00B84ED8">
        <w:rPr>
          <w:rFonts w:ascii="Times New Roman" w:hAnsi="Times New Roman"/>
          <w:noProof/>
          <w:sz w:val="24"/>
          <w:szCs w:val="24"/>
          <w:lang w:eastAsia="en-US"/>
        </w:rPr>
        <mc:AlternateContent>
          <mc:Choice Requires="wps">
            <w:drawing>
              <wp:anchor distT="4294967295" distB="4294967295" distL="114300" distR="114300" simplePos="0" relativeHeight="251696128" behindDoc="0" locked="0" layoutInCell="1" allowOverlap="1" wp14:anchorId="3AFB2425" wp14:editId="0F9C6D60">
                <wp:simplePos x="0" y="0"/>
                <wp:positionH relativeFrom="column">
                  <wp:posOffset>962025</wp:posOffset>
                </wp:positionH>
                <wp:positionV relativeFrom="paragraph">
                  <wp:posOffset>4932679</wp:posOffset>
                </wp:positionV>
                <wp:extent cx="76200" cy="0"/>
                <wp:effectExtent l="0" t="0" r="0" b="0"/>
                <wp:wrapNone/>
                <wp:docPr id="87"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30E79D1" id="Straight Connector 87" o:spid="_x0000_s1026" style="position:absolute;z-index:251696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75pt,388.4pt" to="81.75pt,3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" strokecolor="windowText" strokeweight=".5pt">
                <v:stroke joinstyle="miter"/>
                <o:lock v:ext="edit" shapetype="f"/>
              </v:line>
            </w:pict>
          </mc:Fallback>
        </mc:AlternateContent>
      </w:r>
      <w:r w:rsidRPr="00B84ED8">
        <w:rPr>
          <w:rFonts w:ascii="Times New Roman" w:hAnsi="Times New Roman"/>
          <w:noProof/>
          <w:sz w:val="24"/>
          <w:szCs w:val="24"/>
          <w:lang w:eastAsia="en-US"/>
        </w:rPr>
        <mc:AlternateContent>
          <mc:Choice Requires="wps">
            <w:drawing>
              <wp:anchor distT="0" distB="0" distL="114300" distR="114300" simplePos="0" relativeHeight="251666432" behindDoc="0" locked="0" layoutInCell="1" allowOverlap="1" wp14:anchorId="4FA65FE1" wp14:editId="76D7DC25">
                <wp:simplePos x="0" y="0"/>
                <wp:positionH relativeFrom="margin">
                  <wp:posOffset>1019175</wp:posOffset>
                </wp:positionH>
                <wp:positionV relativeFrom="paragraph">
                  <wp:posOffset>4075430</wp:posOffset>
                </wp:positionV>
                <wp:extent cx="866775" cy="495300"/>
                <wp:effectExtent l="0" t="0" r="9525" b="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6775" cy="495300"/>
                        </a:xfrm>
                        <a:prstGeom prst="rect">
                          <a:avLst/>
                        </a:prstGeom>
                        <a:solidFill>
                          <a:srgbClr val="5B9BD5"/>
                        </a:solidFill>
                        <a:ln w="12700" cap="flat" cmpd="sng" algn="ctr">
                          <a:solidFill>
                            <a:srgbClr val="5B9BD5">
                              <a:shade val="50000"/>
                            </a:srgbClr>
                          </a:solidFill>
                          <a:prstDash val="solid"/>
                          <a:miter lim="800000"/>
                        </a:ln>
                        <a:effectLst/>
                      </wps:spPr>
                      <wps:txbx>
                        <w:txbxContent>
                          <w:p w14:paraId="149CC62D" w14:textId="77777777" w:rsidR="0011733D" w:rsidRDefault="0011733D" w:rsidP="0011733D">
                            <w:pPr>
                              <w:jc w:val="center"/>
                            </w:pPr>
                            <w:r>
                              <w:t>Business Mg Dept.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65FE1" id="Rectangle 57" o:spid="_x0000_s1035" style="position:absolute;left:0;text-align:left;margin-left:80.25pt;margin-top:320.9pt;width:68.25pt;height:3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" fillcolor="#5b9bd5" strokecolor="#41719c" strokeweight="1pt">
                <v:path arrowok="t"/>
                <v:textbox>
                  <w:txbxContent>
                    <w:p w14:paraId="149CC62D" w14:textId="77777777" w:rsidR="0011733D" w:rsidRDefault="0011733D" w:rsidP="0011733D">
                      <w:pPr>
                        <w:jc w:val="center"/>
                      </w:pPr>
                      <w:r>
                        <w:t>Business Mg Dept.</w:t>
                      </w:r>
                    </w:p>
                  </w:txbxContent>
                </v:textbox>
                <w10:wrap anchorx="margin"/>
              </v:rect>
            </w:pict>
          </mc:Fallback>
        </mc:AlternateContent>
      </w:r>
      <w:r w:rsidRPr="00B84ED8">
        <w:rPr>
          <w:rFonts w:ascii="Times New Roman" w:hAnsi="Times New Roman"/>
          <w:noProof/>
          <w:sz w:val="24"/>
          <w:szCs w:val="24"/>
          <w:lang w:eastAsia="en-US"/>
        </w:rPr>
        <mc:AlternateContent>
          <mc:Choice Requires="wps">
            <w:drawing>
              <wp:anchor distT="0" distB="0" distL="114300" distR="114300" simplePos="0" relativeHeight="251684864" behindDoc="0" locked="0" layoutInCell="1" allowOverlap="1" wp14:anchorId="3CB91CAC" wp14:editId="41F9CD01">
                <wp:simplePos x="0" y="0"/>
                <wp:positionH relativeFrom="margin">
                  <wp:posOffset>1028700</wp:posOffset>
                </wp:positionH>
                <wp:positionV relativeFrom="paragraph">
                  <wp:posOffset>4685030</wp:posOffset>
                </wp:positionV>
                <wp:extent cx="876300" cy="476250"/>
                <wp:effectExtent l="0" t="0" r="0" b="0"/>
                <wp:wrapNone/>
                <wp:docPr id="76"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6300" cy="476250"/>
                        </a:xfrm>
                        <a:prstGeom prst="rect">
                          <a:avLst/>
                        </a:prstGeom>
                        <a:solidFill>
                          <a:srgbClr val="5B9BD5"/>
                        </a:solidFill>
                        <a:ln w="12700" cap="flat" cmpd="sng" algn="ctr">
                          <a:solidFill>
                            <a:srgbClr val="5B9BD5">
                              <a:shade val="50000"/>
                            </a:srgbClr>
                          </a:solidFill>
                          <a:prstDash val="solid"/>
                          <a:miter lim="800000"/>
                        </a:ln>
                        <a:effectLst/>
                      </wps:spPr>
                      <wps:txbx>
                        <w:txbxContent>
                          <w:p w14:paraId="7C44E7F1" w14:textId="77777777" w:rsidR="0011733D" w:rsidRDefault="0011733D" w:rsidP="0011733D">
                            <w:pPr>
                              <w:jc w:val="center"/>
                            </w:pPr>
                            <w:r>
                              <w:t>Informatics Dept.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91CAC" id="Rectangle 76" o:spid="_x0000_s1036" style="position:absolute;left:0;text-align:left;margin-left:81pt;margin-top:368.9pt;width:69pt;height:3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" fillcolor="#5b9bd5" strokecolor="#41719c" strokeweight="1pt">
                <v:path arrowok="t"/>
                <v:textbox>
                  <w:txbxContent>
                    <w:p w14:paraId="7C44E7F1" w14:textId="77777777" w:rsidR="0011733D" w:rsidRDefault="0011733D" w:rsidP="0011733D">
                      <w:pPr>
                        <w:jc w:val="center"/>
                      </w:pPr>
                      <w:r>
                        <w:t>Informatics Dept.</w:t>
                      </w:r>
                    </w:p>
                  </w:txbxContent>
                </v:textbox>
                <w10:wrap anchorx="margin"/>
              </v:rect>
            </w:pict>
          </mc:Fallback>
        </mc:AlternateContent>
      </w:r>
      <w:r w:rsidRPr="00B84ED8">
        <w:rPr>
          <w:rFonts w:ascii="Times New Roman" w:hAnsi="Times New Roman"/>
          <w:noProof/>
          <w:sz w:val="24"/>
          <w:szCs w:val="24"/>
          <w:lang w:eastAsia="en-US"/>
        </w:rPr>
        <mc:AlternateContent>
          <mc:Choice Requires="wps">
            <w:drawing>
              <wp:anchor distT="4294967295" distB="4294967295" distL="114300" distR="114300" simplePos="0" relativeHeight="251695104" behindDoc="0" locked="0" layoutInCell="1" allowOverlap="1" wp14:anchorId="248DB579" wp14:editId="2E36BD2B">
                <wp:simplePos x="0" y="0"/>
                <wp:positionH relativeFrom="column">
                  <wp:posOffset>952500</wp:posOffset>
                </wp:positionH>
                <wp:positionV relativeFrom="paragraph">
                  <wp:posOffset>4446904</wp:posOffset>
                </wp:positionV>
                <wp:extent cx="66675" cy="0"/>
                <wp:effectExtent l="0" t="0" r="0" b="0"/>
                <wp:wrapNone/>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AB51E64" id="Straight Connector 86" o:spid="_x0000_s1026" style="position:absolute;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350.15pt" to="80.25pt,3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" strokecolor="windowText" strokeweight=".5pt">
                <v:stroke joinstyle="miter"/>
                <o:lock v:ext="edit" shapetype="f"/>
              </v:line>
            </w:pict>
          </mc:Fallback>
        </mc:AlternateContent>
      </w:r>
      <w:r w:rsidRPr="00B84ED8">
        <w:rPr>
          <w:rFonts w:ascii="Times New Roman" w:hAnsi="Times New Roman"/>
          <w:noProof/>
          <w:sz w:val="24"/>
          <w:szCs w:val="24"/>
          <w:lang w:eastAsia="en-US"/>
        </w:rPr>
        <mc:AlternateContent>
          <mc:Choice Requires="wps">
            <w:drawing>
              <wp:anchor distT="4294967295" distB="4294967295" distL="114300" distR="114300" simplePos="0" relativeHeight="251694080" behindDoc="0" locked="0" layoutInCell="1" allowOverlap="1" wp14:anchorId="6B77A544" wp14:editId="248FF6E8">
                <wp:simplePos x="0" y="0"/>
                <wp:positionH relativeFrom="column">
                  <wp:posOffset>962025</wp:posOffset>
                </wp:positionH>
                <wp:positionV relativeFrom="paragraph">
                  <wp:posOffset>3294379</wp:posOffset>
                </wp:positionV>
                <wp:extent cx="57150" cy="0"/>
                <wp:effectExtent l="0" t="0" r="0" b="0"/>
                <wp:wrapNone/>
                <wp:docPr id="85"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C3E943E" id="Straight Connector 85" o:spid="_x0000_s1026" style="position:absolute;z-index:2516940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75pt,259.4pt" to="80.25pt,2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" strokecolor="windowText" strokeweight=".5pt">
                <v:stroke joinstyle="miter"/>
                <o:lock v:ext="edit" shapetype="f"/>
              </v:line>
            </w:pict>
          </mc:Fallback>
        </mc:AlternateContent>
      </w:r>
      <w:r w:rsidRPr="00B84ED8">
        <w:rPr>
          <w:rFonts w:ascii="Times New Roman" w:hAnsi="Times New Roman"/>
          <w:noProof/>
          <w:sz w:val="24"/>
          <w:szCs w:val="24"/>
          <w:lang w:eastAsia="en-US"/>
        </w:rPr>
        <mc:AlternateContent>
          <mc:Choice Requires="wps">
            <w:drawing>
              <wp:anchor distT="0" distB="0" distL="114300" distR="114300" simplePos="0" relativeHeight="251687936" behindDoc="0" locked="0" layoutInCell="1" allowOverlap="1" wp14:anchorId="680C1863" wp14:editId="547451D1">
                <wp:simplePos x="0" y="0"/>
                <wp:positionH relativeFrom="margin">
                  <wp:posOffset>1019175</wp:posOffset>
                </wp:positionH>
                <wp:positionV relativeFrom="paragraph">
                  <wp:posOffset>2913380</wp:posOffset>
                </wp:positionV>
                <wp:extent cx="847725" cy="914400"/>
                <wp:effectExtent l="0" t="0" r="9525" b="0"/>
                <wp:wrapNone/>
                <wp:docPr id="7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7725" cy="914400"/>
                        </a:xfrm>
                        <a:prstGeom prst="rect">
                          <a:avLst/>
                        </a:prstGeom>
                        <a:solidFill>
                          <a:srgbClr val="5B9BD5"/>
                        </a:solidFill>
                        <a:ln w="12700" cap="flat" cmpd="sng" algn="ctr">
                          <a:solidFill>
                            <a:srgbClr val="5B9BD5">
                              <a:shade val="50000"/>
                            </a:srgbClr>
                          </a:solidFill>
                          <a:prstDash val="solid"/>
                          <a:miter lim="800000"/>
                        </a:ln>
                        <a:effectLst/>
                      </wps:spPr>
                      <wps:txbx>
                        <w:txbxContent>
                          <w:p w14:paraId="0D4784A5" w14:textId="77777777" w:rsidR="0011733D" w:rsidRDefault="0011733D" w:rsidP="0011733D">
                            <w:pPr>
                              <w:jc w:val="center"/>
                            </w:pPr>
                            <w:r>
                              <w:t>Accounting &amp; Finance Dept.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80C1863" id="Rectangle 79" o:spid="_x0000_s1037" style="position:absolute;left:0;text-align:left;margin-left:80.25pt;margin-top:229.4pt;width:66.75pt;height:1in;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" fillcolor="#5b9bd5" strokecolor="#41719c" strokeweight="1pt">
                <v:path arrowok="t"/>
                <v:textbox>
                  <w:txbxContent>
                    <w:p w14:paraId="0D4784A5" w14:textId="77777777" w:rsidR="0011733D" w:rsidRDefault="0011733D" w:rsidP="0011733D">
                      <w:pPr>
                        <w:jc w:val="center"/>
                      </w:pPr>
                      <w:r>
                        <w:t>Accounting &amp; Finance Dept.</w:t>
                      </w:r>
                    </w:p>
                  </w:txbxContent>
                </v:textbox>
                <w10:wrap anchorx="margin"/>
              </v:rect>
            </w:pict>
          </mc:Fallback>
        </mc:AlternateContent>
      </w:r>
      <w:r w:rsidRPr="00B84ED8">
        <w:rPr>
          <w:rFonts w:ascii="Times New Roman" w:hAnsi="Times New Roman"/>
          <w:noProof/>
          <w:sz w:val="24"/>
          <w:szCs w:val="24"/>
          <w:lang w:eastAsia="en-US"/>
        </w:rPr>
        <mc:AlternateContent>
          <mc:Choice Requires="wps">
            <w:drawing>
              <wp:anchor distT="0" distB="0" distL="114299" distR="114299" simplePos="0" relativeHeight="251693056" behindDoc="0" locked="0" layoutInCell="1" allowOverlap="1" wp14:anchorId="33108361" wp14:editId="05DA1AD8">
                <wp:simplePos x="0" y="0"/>
                <wp:positionH relativeFrom="column">
                  <wp:posOffset>952499</wp:posOffset>
                </wp:positionH>
                <wp:positionV relativeFrom="paragraph">
                  <wp:posOffset>2827655</wp:posOffset>
                </wp:positionV>
                <wp:extent cx="0" cy="2895600"/>
                <wp:effectExtent l="0" t="0" r="19050" b="0"/>
                <wp:wrapNone/>
                <wp:docPr id="84"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956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450C4D83" id="Straight Connector 84" o:spid="_x0000_s1026" style="position:absolute;z-index:251693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75pt,222.65pt" to="75pt,4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" strokecolor="windowText" strokeweight=".5pt">
                <v:stroke joinstyle="miter"/>
                <o:lock v:ext="edit" shapetype="f"/>
              </v:line>
            </w:pict>
          </mc:Fallback>
        </mc:AlternateContent>
      </w:r>
      <w:r w:rsidRPr="00B84ED8">
        <w:rPr>
          <w:rFonts w:ascii="Times New Roman" w:hAnsi="Times New Roman"/>
          <w:noProof/>
          <w:sz w:val="24"/>
          <w:szCs w:val="24"/>
          <w:lang w:eastAsia="en-US"/>
        </w:rPr>
        <mc:AlternateContent>
          <mc:Choice Requires="wps">
            <w:drawing>
              <wp:anchor distT="4294967295" distB="4294967295" distL="114300" distR="114300" simplePos="0" relativeHeight="251692032" behindDoc="0" locked="0" layoutInCell="1" allowOverlap="1" wp14:anchorId="1B8CEBEB" wp14:editId="2D70EE27">
                <wp:simplePos x="0" y="0"/>
                <wp:positionH relativeFrom="column">
                  <wp:posOffset>1962150</wp:posOffset>
                </wp:positionH>
                <wp:positionV relativeFrom="paragraph">
                  <wp:posOffset>3075304</wp:posOffset>
                </wp:positionV>
                <wp:extent cx="76200" cy="0"/>
                <wp:effectExtent l="0" t="0" r="0" b="0"/>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6C2650A" id="Straight Connector 83" o:spid="_x0000_s1026" style="position:absolute;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4.5pt,242.15pt" to="160.5pt,2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" strokecolor="windowText" strokeweight=".5pt">
                <v:stroke joinstyle="miter"/>
                <o:lock v:ext="edit" shapetype="f"/>
              </v:line>
            </w:pict>
          </mc:Fallback>
        </mc:AlternateContent>
      </w:r>
      <w:r w:rsidRPr="00B84ED8">
        <w:rPr>
          <w:rFonts w:ascii="Times New Roman" w:hAnsi="Times New Roman"/>
          <w:noProof/>
          <w:sz w:val="24"/>
          <w:szCs w:val="24"/>
          <w:lang w:eastAsia="en-US"/>
        </w:rPr>
        <mc:AlternateContent>
          <mc:Choice Requires="wps">
            <w:drawing>
              <wp:anchor distT="0" distB="0" distL="114300" distR="114300" simplePos="0" relativeHeight="251688960" behindDoc="0" locked="0" layoutInCell="1" allowOverlap="1" wp14:anchorId="08435B62" wp14:editId="304E6676">
                <wp:simplePos x="0" y="0"/>
                <wp:positionH relativeFrom="margin">
                  <wp:posOffset>2038350</wp:posOffset>
                </wp:positionH>
                <wp:positionV relativeFrom="paragraph">
                  <wp:posOffset>2875280</wp:posOffset>
                </wp:positionV>
                <wp:extent cx="914400" cy="628650"/>
                <wp:effectExtent l="0" t="0" r="0" b="0"/>
                <wp:wrapNone/>
                <wp:docPr id="8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628650"/>
                        </a:xfrm>
                        <a:prstGeom prst="rect">
                          <a:avLst/>
                        </a:prstGeom>
                        <a:solidFill>
                          <a:srgbClr val="5B9BD5"/>
                        </a:solidFill>
                        <a:ln w="12700" cap="flat" cmpd="sng" algn="ctr">
                          <a:solidFill>
                            <a:srgbClr val="5B9BD5">
                              <a:shade val="50000"/>
                            </a:srgbClr>
                          </a:solidFill>
                          <a:prstDash val="solid"/>
                          <a:miter lim="800000"/>
                        </a:ln>
                        <a:effectLst/>
                      </wps:spPr>
                      <wps:txbx>
                        <w:txbxContent>
                          <w:p w14:paraId="39FCE8E0" w14:textId="77777777" w:rsidR="0011733D" w:rsidRDefault="0011733D" w:rsidP="0011733D">
                            <w:pPr>
                              <w:jc w:val="center"/>
                            </w:pPr>
                            <w:r>
                              <w:t>Postgraduate Studies Dept.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8435B62" id="Rectangle 80" o:spid="_x0000_s1038" style="position:absolute;left:0;text-align:left;margin-left:160.5pt;margin-top:226.4pt;width:1in;height:49.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" fillcolor="#5b9bd5" strokecolor="#41719c" strokeweight="1pt">
                <v:path arrowok="t"/>
                <v:textbox>
                  <w:txbxContent>
                    <w:p w14:paraId="39FCE8E0" w14:textId="77777777" w:rsidR="0011733D" w:rsidRDefault="0011733D" w:rsidP="0011733D">
                      <w:pPr>
                        <w:jc w:val="center"/>
                      </w:pPr>
                      <w:r>
                        <w:t>Postgraduate Studies Dept.</w:t>
                      </w:r>
                    </w:p>
                  </w:txbxContent>
                </v:textbox>
                <w10:wrap anchorx="margin"/>
              </v:rect>
            </w:pict>
          </mc:Fallback>
        </mc:AlternateContent>
      </w:r>
      <w:r w:rsidRPr="00B84ED8">
        <w:rPr>
          <w:rFonts w:ascii="Times New Roman" w:hAnsi="Times New Roman"/>
          <w:noProof/>
          <w:sz w:val="24"/>
          <w:szCs w:val="24"/>
          <w:lang w:eastAsia="en-US"/>
        </w:rPr>
        <mc:AlternateContent>
          <mc:Choice Requires="wps">
            <w:drawing>
              <wp:anchor distT="4294967295" distB="4294967295" distL="114300" distR="114300" simplePos="0" relativeHeight="251691008" behindDoc="0" locked="0" layoutInCell="1" allowOverlap="1" wp14:anchorId="1B157D3F" wp14:editId="15CB71D6">
                <wp:simplePos x="0" y="0"/>
                <wp:positionH relativeFrom="column">
                  <wp:posOffset>1962150</wp:posOffset>
                </wp:positionH>
                <wp:positionV relativeFrom="paragraph">
                  <wp:posOffset>3980179</wp:posOffset>
                </wp:positionV>
                <wp:extent cx="85725" cy="0"/>
                <wp:effectExtent l="0" t="0" r="0" b="0"/>
                <wp:wrapNone/>
                <wp:docPr id="82" name="Straight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572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7063166B" id="Straight Connector 82" o:spid="_x0000_s1026" style="position:absolute;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54.5pt,313.4pt" to="161.25pt,3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" strokecolor="windowText" strokeweight=".5pt">
                <v:stroke joinstyle="miter"/>
                <o:lock v:ext="edit" shapetype="f"/>
              </v:line>
            </w:pict>
          </mc:Fallback>
        </mc:AlternateContent>
      </w:r>
      <w:r w:rsidRPr="00B84ED8">
        <w:rPr>
          <w:rFonts w:ascii="Times New Roman" w:hAnsi="Times New Roman"/>
          <w:noProof/>
          <w:sz w:val="24"/>
          <w:szCs w:val="24"/>
          <w:lang w:eastAsia="en-US"/>
        </w:rPr>
        <mc:AlternateContent>
          <mc:Choice Requires="wps">
            <w:drawing>
              <wp:anchor distT="4294967295" distB="4294967295" distL="114300" distR="114300" simplePos="0" relativeHeight="251682816" behindDoc="0" locked="0" layoutInCell="1" allowOverlap="1" wp14:anchorId="227287AC" wp14:editId="7E13CABD">
                <wp:simplePos x="0" y="0"/>
                <wp:positionH relativeFrom="column">
                  <wp:posOffset>1962150</wp:posOffset>
                </wp:positionH>
                <wp:positionV relativeFrom="paragraph">
                  <wp:posOffset>4951729</wp:posOffset>
                </wp:positionV>
                <wp:extent cx="95250" cy="0"/>
                <wp:effectExtent l="0" t="0" r="0" b="0"/>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0451FF2" id="Straight Connector 73" o:spid="_x0000_s1026" style="position:absolute;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4.5pt,389.9pt" to="162pt,38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" strokecolor="windowText" strokeweight=".5pt">
                <v:stroke joinstyle="miter"/>
                <o:lock v:ext="edit" shapetype="f"/>
              </v:line>
            </w:pict>
          </mc:Fallback>
        </mc:AlternateContent>
      </w:r>
      <w:r w:rsidRPr="00B84ED8">
        <w:rPr>
          <w:rFonts w:ascii="Times New Roman" w:hAnsi="Times New Roman"/>
          <w:noProof/>
          <w:sz w:val="24"/>
          <w:szCs w:val="24"/>
          <w:lang w:eastAsia="en-US"/>
        </w:rPr>
        <mc:AlternateContent>
          <mc:Choice Requires="wps">
            <w:drawing>
              <wp:anchor distT="4294967295" distB="4294967295" distL="114300" distR="114300" simplePos="0" relativeHeight="251681792" behindDoc="0" locked="0" layoutInCell="1" allowOverlap="1" wp14:anchorId="1ECB844A" wp14:editId="287AD435">
                <wp:simplePos x="0" y="0"/>
                <wp:positionH relativeFrom="column">
                  <wp:posOffset>1952625</wp:posOffset>
                </wp:positionH>
                <wp:positionV relativeFrom="paragraph">
                  <wp:posOffset>6075679</wp:posOffset>
                </wp:positionV>
                <wp:extent cx="133350" cy="0"/>
                <wp:effectExtent l="0" t="0" r="0" b="0"/>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335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8325123" id="Straight Connector 72" o:spid="_x0000_s1026" style="position:absolute;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3.75pt,478.4pt" to="164.25pt,4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" strokecolor="windowText" strokeweight=".5pt">
                <v:stroke joinstyle="miter"/>
                <o:lock v:ext="edit" shapetype="f"/>
              </v:line>
            </w:pict>
          </mc:Fallback>
        </mc:AlternateContent>
      </w:r>
      <w:r w:rsidRPr="00B84ED8">
        <w:rPr>
          <w:rFonts w:ascii="Times New Roman" w:hAnsi="Times New Roman"/>
          <w:noProof/>
          <w:sz w:val="24"/>
          <w:szCs w:val="24"/>
          <w:lang w:eastAsia="en-US"/>
        </w:rPr>
        <mc:AlternateContent>
          <mc:Choice Requires="wps">
            <w:drawing>
              <wp:anchor distT="0" distB="0" distL="114299" distR="114299" simplePos="0" relativeHeight="251680768" behindDoc="0" locked="0" layoutInCell="1" allowOverlap="1" wp14:anchorId="009EC435" wp14:editId="3FF251A3">
                <wp:simplePos x="0" y="0"/>
                <wp:positionH relativeFrom="column">
                  <wp:posOffset>1952624</wp:posOffset>
                </wp:positionH>
                <wp:positionV relativeFrom="paragraph">
                  <wp:posOffset>2817495</wp:posOffset>
                </wp:positionV>
                <wp:extent cx="0" cy="3267075"/>
                <wp:effectExtent l="0" t="0" r="19050" b="9525"/>
                <wp:wrapNone/>
                <wp:docPr id="71"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670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4EB730CC" id="Straight Connector 71" o:spid="_x0000_s1026" style="position:absolute;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153.75pt,221.85pt" to="153.75pt,47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" strokecolor="windowText" strokeweight=".5pt">
                <v:stroke joinstyle="miter"/>
                <o:lock v:ext="edit" shapetype="f"/>
              </v:line>
            </w:pict>
          </mc:Fallback>
        </mc:AlternateContent>
      </w:r>
      <w:r w:rsidRPr="00B84ED8">
        <w:rPr>
          <w:rFonts w:ascii="Times New Roman" w:hAnsi="Times New Roman"/>
          <w:noProof/>
          <w:sz w:val="24"/>
          <w:szCs w:val="24"/>
          <w:lang w:eastAsia="en-US"/>
        </w:rPr>
        <mc:AlternateContent>
          <mc:Choice Requires="wps">
            <w:drawing>
              <wp:anchor distT="4294967295" distB="4294967295" distL="114300" distR="114300" simplePos="0" relativeHeight="251679744" behindDoc="0" locked="0" layoutInCell="1" allowOverlap="1" wp14:anchorId="65D9D701" wp14:editId="5757567B">
                <wp:simplePos x="0" y="0"/>
                <wp:positionH relativeFrom="column">
                  <wp:posOffset>3048000</wp:posOffset>
                </wp:positionH>
                <wp:positionV relativeFrom="paragraph">
                  <wp:posOffset>5599429</wp:posOffset>
                </wp:positionV>
                <wp:extent cx="95250" cy="0"/>
                <wp:effectExtent l="0" t="0" r="0" b="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525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04CD389C" id="Straight Connector 70" o:spid="_x0000_s1026" style="position:absolute;flip:y;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240pt,440.9pt" to="247.5pt,4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" strokecolor="windowText" strokeweight=".5pt">
                <v:stroke joinstyle="miter"/>
                <o:lock v:ext="edit" shapetype="f"/>
              </v:line>
            </w:pict>
          </mc:Fallback>
        </mc:AlternateContent>
      </w:r>
      <w:r w:rsidRPr="00B84ED8">
        <w:rPr>
          <w:rFonts w:ascii="Times New Roman" w:hAnsi="Times New Roman"/>
          <w:noProof/>
          <w:sz w:val="24"/>
          <w:szCs w:val="24"/>
          <w:lang w:eastAsia="en-US"/>
        </w:rPr>
        <mc:AlternateContent>
          <mc:Choice Requires="wps">
            <w:drawing>
              <wp:anchor distT="0" distB="0" distL="114300" distR="114300" simplePos="0" relativeHeight="251671552" behindDoc="0" locked="0" layoutInCell="1" allowOverlap="1" wp14:anchorId="711A3294" wp14:editId="62A33623">
                <wp:simplePos x="0" y="0"/>
                <wp:positionH relativeFrom="column">
                  <wp:posOffset>3028950</wp:posOffset>
                </wp:positionH>
                <wp:positionV relativeFrom="paragraph">
                  <wp:posOffset>2780030</wp:posOffset>
                </wp:positionV>
                <wp:extent cx="9525" cy="2828925"/>
                <wp:effectExtent l="0" t="0" r="9525" b="9525"/>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28289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BA36CE" id="Straight Connector 6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218.9pt" to="239.25pt,4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" strokecolor="windowText" strokeweight=".5pt">
                <v:stroke joinstyle="miter"/>
                <o:lock v:ext="edit" shapetype="f"/>
              </v:line>
            </w:pict>
          </mc:Fallback>
        </mc:AlternateContent>
      </w:r>
      <w:r w:rsidRPr="00B84ED8">
        <w:rPr>
          <w:rFonts w:ascii="Times New Roman" w:hAnsi="Times New Roman"/>
          <w:noProof/>
          <w:sz w:val="24"/>
          <w:szCs w:val="24"/>
          <w:lang w:eastAsia="en-US"/>
        </w:rPr>
        <mc:AlternateContent>
          <mc:Choice Requires="wps">
            <w:drawing>
              <wp:anchor distT="0" distB="0" distL="114300" distR="114300" simplePos="0" relativeHeight="251675648" behindDoc="0" locked="0" layoutInCell="1" allowOverlap="1" wp14:anchorId="15134EAE" wp14:editId="3A7A1941">
                <wp:simplePos x="0" y="0"/>
                <wp:positionH relativeFrom="margin">
                  <wp:posOffset>3133725</wp:posOffset>
                </wp:positionH>
                <wp:positionV relativeFrom="paragraph">
                  <wp:posOffset>5094605</wp:posOffset>
                </wp:positionV>
                <wp:extent cx="685800" cy="704850"/>
                <wp:effectExtent l="0" t="0" r="0" b="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 cy="704850"/>
                        </a:xfrm>
                        <a:prstGeom prst="rect">
                          <a:avLst/>
                        </a:prstGeom>
                        <a:solidFill>
                          <a:srgbClr val="5B9BD5"/>
                        </a:solidFill>
                        <a:ln w="12700" cap="flat" cmpd="sng" algn="ctr">
                          <a:solidFill>
                            <a:srgbClr val="5B9BD5">
                              <a:shade val="50000"/>
                            </a:srgbClr>
                          </a:solidFill>
                          <a:prstDash val="solid"/>
                          <a:miter lim="800000"/>
                        </a:ln>
                        <a:effectLst/>
                      </wps:spPr>
                      <wps:txbx>
                        <w:txbxContent>
                          <w:p w14:paraId="3221BF85" w14:textId="77777777" w:rsidR="0011733D" w:rsidRDefault="0011733D" w:rsidP="0011733D">
                            <w:pPr>
                              <w:jc w:val="center"/>
                            </w:pPr>
                            <w:r>
                              <w:t>Library Research Dept.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34EAE" id="Rectangle 66" o:spid="_x0000_s1039" style="position:absolute;left:0;text-align:left;margin-left:246.75pt;margin-top:401.15pt;width:54pt;height:55.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" fillcolor="#5b9bd5" strokecolor="#41719c" strokeweight="1pt">
                <v:path arrowok="t"/>
                <v:textbox>
                  <w:txbxContent>
                    <w:p w14:paraId="3221BF85" w14:textId="77777777" w:rsidR="0011733D" w:rsidRDefault="0011733D" w:rsidP="0011733D">
                      <w:pPr>
                        <w:jc w:val="center"/>
                      </w:pPr>
                      <w:r>
                        <w:t>Library Research Dept.</w:t>
                      </w:r>
                    </w:p>
                  </w:txbxContent>
                </v:textbox>
                <w10:wrap anchorx="margin"/>
              </v:rect>
            </w:pict>
          </mc:Fallback>
        </mc:AlternateContent>
      </w:r>
      <w:r w:rsidRPr="00B84ED8">
        <w:rPr>
          <w:rFonts w:ascii="Times New Roman" w:hAnsi="Times New Roman"/>
          <w:noProof/>
          <w:sz w:val="24"/>
          <w:szCs w:val="24"/>
          <w:lang w:eastAsia="en-US"/>
        </w:rPr>
        <mc:AlternateContent>
          <mc:Choice Requires="wps">
            <w:drawing>
              <wp:anchor distT="4294967295" distB="4294967295" distL="114300" distR="114300" simplePos="0" relativeHeight="251678720" behindDoc="0" locked="0" layoutInCell="1" allowOverlap="1" wp14:anchorId="20BE26E1" wp14:editId="1508D778">
                <wp:simplePos x="0" y="0"/>
                <wp:positionH relativeFrom="column">
                  <wp:posOffset>3048000</wp:posOffset>
                </wp:positionH>
                <wp:positionV relativeFrom="paragraph">
                  <wp:posOffset>4542154</wp:posOffset>
                </wp:positionV>
                <wp:extent cx="66675" cy="0"/>
                <wp:effectExtent l="0" t="0" r="0" b="0"/>
                <wp:wrapNone/>
                <wp:docPr id="69"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2F5CB60" id="Straight Connector 69" o:spid="_x0000_s1026" style="position:absolute;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0pt,357.65pt" to="245.25pt,3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" strokecolor="windowText" strokeweight=".5pt">
                <v:stroke joinstyle="miter"/>
                <o:lock v:ext="edit" shapetype="f"/>
              </v:line>
            </w:pict>
          </mc:Fallback>
        </mc:AlternateContent>
      </w:r>
      <w:r w:rsidRPr="00B84ED8">
        <w:rPr>
          <w:rFonts w:ascii="Times New Roman" w:hAnsi="Times New Roman"/>
          <w:noProof/>
          <w:sz w:val="24"/>
          <w:szCs w:val="24"/>
          <w:lang w:eastAsia="en-US"/>
        </w:rPr>
        <mc:AlternateContent>
          <mc:Choice Requires="wps">
            <w:drawing>
              <wp:anchor distT="0" distB="0" distL="114300" distR="114300" simplePos="0" relativeHeight="251676672" behindDoc="0" locked="0" layoutInCell="1" allowOverlap="1" wp14:anchorId="39E64C06" wp14:editId="3CE5AB41">
                <wp:simplePos x="0" y="0"/>
                <wp:positionH relativeFrom="margin">
                  <wp:posOffset>3114675</wp:posOffset>
                </wp:positionH>
                <wp:positionV relativeFrom="paragraph">
                  <wp:posOffset>4113530</wp:posOffset>
                </wp:positionV>
                <wp:extent cx="704850" cy="847725"/>
                <wp:effectExtent l="0" t="0" r="0" b="9525"/>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850" cy="847725"/>
                        </a:xfrm>
                        <a:prstGeom prst="rect">
                          <a:avLst/>
                        </a:prstGeom>
                        <a:solidFill>
                          <a:srgbClr val="5B9BD5"/>
                        </a:solidFill>
                        <a:ln w="12700" cap="flat" cmpd="sng" algn="ctr">
                          <a:solidFill>
                            <a:srgbClr val="5B9BD5">
                              <a:shade val="50000"/>
                            </a:srgbClr>
                          </a:solidFill>
                          <a:prstDash val="solid"/>
                          <a:miter lim="800000"/>
                        </a:ln>
                        <a:effectLst/>
                      </wps:spPr>
                      <wps:txbx>
                        <w:txbxContent>
                          <w:p w14:paraId="1ACBB39A" w14:textId="77777777" w:rsidR="0011733D" w:rsidRDefault="0011733D" w:rsidP="0011733D">
                            <w:pPr>
                              <w:jc w:val="center"/>
                            </w:pPr>
                            <w:r>
                              <w:t>Technical Services Dept.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64C06" id="Rectangle 67" o:spid="_x0000_s1040" style="position:absolute;left:0;text-align:left;margin-left:245.25pt;margin-top:323.9pt;width:55.5pt;height:66.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" fillcolor="#5b9bd5" strokecolor="#41719c" strokeweight="1pt">
                <v:path arrowok="t"/>
                <v:textbox>
                  <w:txbxContent>
                    <w:p w14:paraId="1ACBB39A" w14:textId="77777777" w:rsidR="0011733D" w:rsidRDefault="0011733D" w:rsidP="0011733D">
                      <w:pPr>
                        <w:jc w:val="center"/>
                      </w:pPr>
                      <w:r>
                        <w:t>Technical Services Dept.</w:t>
                      </w:r>
                    </w:p>
                  </w:txbxContent>
                </v:textbox>
                <w10:wrap anchorx="margin"/>
              </v:rect>
            </w:pict>
          </mc:Fallback>
        </mc:AlternateContent>
      </w:r>
      <w:r w:rsidRPr="00B84ED8">
        <w:rPr>
          <w:rFonts w:ascii="Times New Roman" w:hAnsi="Times New Roman"/>
          <w:noProof/>
          <w:sz w:val="24"/>
          <w:szCs w:val="24"/>
          <w:lang w:eastAsia="en-US"/>
        </w:rPr>
        <mc:AlternateContent>
          <mc:Choice Requires="wps">
            <w:drawing>
              <wp:anchor distT="4294967295" distB="4294967295" distL="114300" distR="114300" simplePos="0" relativeHeight="251677696" behindDoc="0" locked="0" layoutInCell="1" allowOverlap="1" wp14:anchorId="52FF4431" wp14:editId="4BB12EC8">
                <wp:simplePos x="0" y="0"/>
                <wp:positionH relativeFrom="column">
                  <wp:posOffset>3038475</wp:posOffset>
                </wp:positionH>
                <wp:positionV relativeFrom="paragraph">
                  <wp:posOffset>3665854</wp:posOffset>
                </wp:positionV>
                <wp:extent cx="85725" cy="0"/>
                <wp:effectExtent l="0" t="0" r="0" b="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572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99E73F8" id="Straight Connector 68" o:spid="_x0000_s1026" style="position:absolute;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9.25pt,288.65pt" to="246pt,2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" strokecolor="windowText" strokeweight=".5pt">
                <v:stroke joinstyle="miter"/>
                <o:lock v:ext="edit" shapetype="f"/>
              </v:line>
            </w:pict>
          </mc:Fallback>
        </mc:AlternateContent>
      </w:r>
      <w:r w:rsidRPr="00B84ED8">
        <w:rPr>
          <w:rFonts w:ascii="Times New Roman" w:hAnsi="Times New Roman"/>
          <w:noProof/>
          <w:sz w:val="24"/>
          <w:szCs w:val="24"/>
          <w:lang w:eastAsia="en-US"/>
        </w:rPr>
        <mc:AlternateContent>
          <mc:Choice Requires="wps">
            <w:drawing>
              <wp:anchor distT="0" distB="0" distL="114300" distR="114300" simplePos="0" relativeHeight="251674624" behindDoc="0" locked="0" layoutInCell="1" allowOverlap="1" wp14:anchorId="25E7E69E" wp14:editId="69605119">
                <wp:simplePos x="0" y="0"/>
                <wp:positionH relativeFrom="margin">
                  <wp:posOffset>3114675</wp:posOffset>
                </wp:positionH>
                <wp:positionV relativeFrom="paragraph">
                  <wp:posOffset>3018155</wp:posOffset>
                </wp:positionV>
                <wp:extent cx="695325" cy="809625"/>
                <wp:effectExtent l="0" t="0" r="9525" b="9525"/>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25" cy="809625"/>
                        </a:xfrm>
                        <a:prstGeom prst="rect">
                          <a:avLst/>
                        </a:prstGeom>
                        <a:solidFill>
                          <a:srgbClr val="5B9BD5"/>
                        </a:solidFill>
                        <a:ln w="12700" cap="flat" cmpd="sng" algn="ctr">
                          <a:solidFill>
                            <a:srgbClr val="5B9BD5">
                              <a:shade val="50000"/>
                            </a:srgbClr>
                          </a:solidFill>
                          <a:prstDash val="solid"/>
                          <a:miter lim="800000"/>
                        </a:ln>
                        <a:effectLst/>
                      </wps:spPr>
                      <wps:txbx>
                        <w:txbxContent>
                          <w:p w14:paraId="446BAC7D" w14:textId="77777777" w:rsidR="0011733D" w:rsidRDefault="0011733D" w:rsidP="0011733D">
                            <w:pPr>
                              <w:jc w:val="center"/>
                            </w:pPr>
                            <w:r>
                              <w:t>Reader Support Services Dept.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7E69E" id="Rectangle 65" o:spid="_x0000_s1041" style="position:absolute;left:0;text-align:left;margin-left:245.25pt;margin-top:237.65pt;width:54.75pt;height:63.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" fillcolor="#5b9bd5" strokecolor="#41719c" strokeweight="1pt">
                <v:path arrowok="t"/>
                <v:textbox>
                  <w:txbxContent>
                    <w:p w14:paraId="446BAC7D" w14:textId="77777777" w:rsidR="0011733D" w:rsidRDefault="0011733D" w:rsidP="0011733D">
                      <w:pPr>
                        <w:jc w:val="center"/>
                      </w:pPr>
                      <w:r>
                        <w:t>Reader Support Services Dept.</w:t>
                      </w:r>
                    </w:p>
                  </w:txbxContent>
                </v:textbox>
                <w10:wrap anchorx="margin"/>
              </v:rect>
            </w:pict>
          </mc:Fallback>
        </mc:AlternateContent>
      </w:r>
      <w:r w:rsidRPr="00B84ED8">
        <w:rPr>
          <w:rFonts w:ascii="Times New Roman" w:hAnsi="Times New Roman"/>
          <w:noProof/>
          <w:sz w:val="24"/>
          <w:szCs w:val="24"/>
          <w:lang w:eastAsia="en-US"/>
        </w:rPr>
        <mc:AlternateContent>
          <mc:Choice Requires="wps">
            <w:drawing>
              <wp:anchor distT="4294967295" distB="4294967295" distL="114300" distR="114300" simplePos="0" relativeHeight="251670528" behindDoc="0" locked="0" layoutInCell="1" allowOverlap="1" wp14:anchorId="4C86F491" wp14:editId="0D611715">
                <wp:simplePos x="0" y="0"/>
                <wp:positionH relativeFrom="column">
                  <wp:posOffset>3876675</wp:posOffset>
                </wp:positionH>
                <wp:positionV relativeFrom="paragraph">
                  <wp:posOffset>3646804</wp:posOffset>
                </wp:positionV>
                <wp:extent cx="95250" cy="0"/>
                <wp:effectExtent l="0" t="0" r="0" b="0"/>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99F59EA" id="Straight Connector 61"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5.25pt,287.15pt" to="312.75pt,2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" strokecolor="windowText" strokeweight=".5pt">
                <v:stroke joinstyle="miter"/>
                <o:lock v:ext="edit" shapetype="f"/>
              </v:line>
            </w:pict>
          </mc:Fallback>
        </mc:AlternateContent>
      </w:r>
      <w:r w:rsidRPr="00B84ED8">
        <w:rPr>
          <w:rFonts w:ascii="Times New Roman" w:hAnsi="Times New Roman"/>
          <w:noProof/>
          <w:sz w:val="24"/>
          <w:szCs w:val="24"/>
          <w:lang w:eastAsia="en-US"/>
        </w:rPr>
        <mc:AlternateContent>
          <mc:Choice Requires="wps">
            <w:drawing>
              <wp:anchor distT="4294967295" distB="4294967295" distL="114300" distR="114300" simplePos="0" relativeHeight="251669504" behindDoc="0" locked="0" layoutInCell="1" allowOverlap="1" wp14:anchorId="70614F37" wp14:editId="06225843">
                <wp:simplePos x="0" y="0"/>
                <wp:positionH relativeFrom="column">
                  <wp:posOffset>3876675</wp:posOffset>
                </wp:positionH>
                <wp:positionV relativeFrom="paragraph">
                  <wp:posOffset>5427979</wp:posOffset>
                </wp:positionV>
                <wp:extent cx="114300" cy="0"/>
                <wp:effectExtent l="0" t="0" r="0" b="0"/>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30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E0D1507" id="Straight Connector 60"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5.25pt,427.4pt" to="314.25pt,4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" strokecolor="windowText" strokeweight=".5pt">
                <v:stroke joinstyle="miter"/>
                <o:lock v:ext="edit" shapetype="f"/>
              </v:line>
            </w:pict>
          </mc:Fallback>
        </mc:AlternateContent>
      </w:r>
      <w:r w:rsidRPr="00B84ED8">
        <w:rPr>
          <w:rFonts w:ascii="Times New Roman" w:hAnsi="Times New Roman"/>
          <w:noProof/>
          <w:sz w:val="24"/>
          <w:szCs w:val="24"/>
          <w:lang w:eastAsia="en-US"/>
        </w:rPr>
        <mc:AlternateContent>
          <mc:Choice Requires="wps">
            <w:drawing>
              <wp:anchor distT="0" distB="0" distL="114300" distR="114300" simplePos="0" relativeHeight="251667456" behindDoc="0" locked="0" layoutInCell="1" allowOverlap="1" wp14:anchorId="6028EA70" wp14:editId="2BDB43B4">
                <wp:simplePos x="0" y="0"/>
                <wp:positionH relativeFrom="column">
                  <wp:posOffset>3990975</wp:posOffset>
                </wp:positionH>
                <wp:positionV relativeFrom="paragraph">
                  <wp:posOffset>5027930</wp:posOffset>
                </wp:positionV>
                <wp:extent cx="685800" cy="790575"/>
                <wp:effectExtent l="0" t="0" r="0" b="9525"/>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 cy="790575"/>
                        </a:xfrm>
                        <a:prstGeom prst="rect">
                          <a:avLst/>
                        </a:prstGeom>
                        <a:solidFill>
                          <a:srgbClr val="5B9BD5"/>
                        </a:solidFill>
                        <a:ln w="12700" cap="flat" cmpd="sng" algn="ctr">
                          <a:solidFill>
                            <a:srgbClr val="5B9BD5">
                              <a:shade val="50000"/>
                            </a:srgbClr>
                          </a:solidFill>
                          <a:prstDash val="solid"/>
                          <a:miter lim="800000"/>
                        </a:ln>
                        <a:effectLst/>
                      </wps:spPr>
                      <wps:txbx>
                        <w:txbxContent>
                          <w:p w14:paraId="2EC96638" w14:textId="77777777" w:rsidR="0011733D" w:rsidRDefault="0011733D" w:rsidP="0011733D">
                            <w:pPr>
                              <w:jc w:val="center"/>
                            </w:pPr>
                            <w:r>
                              <w:t>Accounts Dept.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8EA70" id="Rectangle 58" o:spid="_x0000_s1042" style="position:absolute;left:0;text-align:left;margin-left:314.25pt;margin-top:395.9pt;width:54pt;height:6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" fillcolor="#5b9bd5" strokecolor="#41719c" strokeweight="1pt">
                <v:path arrowok="t"/>
                <v:textbox>
                  <w:txbxContent>
                    <w:p w14:paraId="2EC96638" w14:textId="77777777" w:rsidR="0011733D" w:rsidRDefault="0011733D" w:rsidP="0011733D">
                      <w:pPr>
                        <w:jc w:val="center"/>
                      </w:pPr>
                      <w:r>
                        <w:t>Accounts Dept.</w:t>
                      </w:r>
                    </w:p>
                  </w:txbxContent>
                </v:textbox>
              </v:rect>
            </w:pict>
          </mc:Fallback>
        </mc:AlternateContent>
      </w:r>
      <w:r w:rsidRPr="00B84ED8">
        <w:rPr>
          <w:rFonts w:ascii="Times New Roman" w:hAnsi="Times New Roman"/>
          <w:noProof/>
          <w:sz w:val="24"/>
          <w:szCs w:val="24"/>
          <w:lang w:eastAsia="en-US"/>
        </w:rPr>
        <mc:AlternateContent>
          <mc:Choice Requires="wps">
            <w:drawing>
              <wp:anchor distT="0" distB="0" distL="114299" distR="114299" simplePos="0" relativeHeight="251668480" behindDoc="0" locked="0" layoutInCell="1" allowOverlap="1" wp14:anchorId="1CB6B576" wp14:editId="177025AB">
                <wp:simplePos x="0" y="0"/>
                <wp:positionH relativeFrom="column">
                  <wp:posOffset>3867149</wp:posOffset>
                </wp:positionH>
                <wp:positionV relativeFrom="paragraph">
                  <wp:posOffset>2970530</wp:posOffset>
                </wp:positionV>
                <wp:extent cx="0" cy="2457450"/>
                <wp:effectExtent l="0" t="0" r="19050" b="0"/>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574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623F9AE1" id="Straight Connector 59" o:spid="_x0000_s1026" style="position:absolute;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304.5pt,233.9pt" to="304.5pt,4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" strokecolor="windowText" strokeweight=".5pt">
                <v:stroke joinstyle="miter"/>
                <o:lock v:ext="edit" shapetype="f"/>
              </v:line>
            </w:pict>
          </mc:Fallback>
        </mc:AlternateContent>
      </w:r>
      <w:r w:rsidRPr="00B84ED8">
        <w:rPr>
          <w:rFonts w:ascii="Times New Roman" w:hAnsi="Times New Roman"/>
          <w:noProof/>
          <w:sz w:val="24"/>
          <w:szCs w:val="24"/>
          <w:lang w:eastAsia="en-US"/>
        </w:rPr>
        <mc:AlternateContent>
          <mc:Choice Requires="wps">
            <w:drawing>
              <wp:anchor distT="0" distB="0" distL="114300" distR="114300" simplePos="0" relativeHeight="251658240" behindDoc="0" locked="0" layoutInCell="1" allowOverlap="1" wp14:anchorId="285C437D" wp14:editId="0F169359">
                <wp:simplePos x="0" y="0"/>
                <wp:positionH relativeFrom="column">
                  <wp:posOffset>3962400</wp:posOffset>
                </wp:positionH>
                <wp:positionV relativeFrom="paragraph">
                  <wp:posOffset>3418205</wp:posOffset>
                </wp:positionV>
                <wp:extent cx="676275" cy="1104900"/>
                <wp:effectExtent l="0" t="0" r="9525"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275" cy="1104900"/>
                        </a:xfrm>
                        <a:prstGeom prst="rect">
                          <a:avLst/>
                        </a:prstGeom>
                        <a:solidFill>
                          <a:srgbClr val="5B9BD5"/>
                        </a:solidFill>
                        <a:ln w="12700" cap="flat" cmpd="sng" algn="ctr">
                          <a:solidFill>
                            <a:srgbClr val="5B9BD5">
                              <a:shade val="50000"/>
                            </a:srgbClr>
                          </a:solidFill>
                          <a:prstDash val="solid"/>
                          <a:miter lim="800000"/>
                        </a:ln>
                        <a:effectLst/>
                      </wps:spPr>
                      <wps:txbx>
                        <w:txbxContent>
                          <w:p w14:paraId="1CB1184E" w14:textId="77777777" w:rsidR="0011733D" w:rsidRDefault="0011733D" w:rsidP="0011733D">
                            <w:pPr>
                              <w:jc w:val="center"/>
                            </w:pPr>
                            <w:r>
                              <w:t>Planning &amp; Budgeting Dept.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C437D" id="Rectangle 47" o:spid="_x0000_s1043" style="position:absolute;left:0;text-align:left;margin-left:312pt;margin-top:269.15pt;width:53.25pt;height:8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" fillcolor="#5b9bd5" strokecolor="#41719c" strokeweight="1pt">
                <v:path arrowok="t"/>
                <v:textbox>
                  <w:txbxContent>
                    <w:p w14:paraId="1CB1184E" w14:textId="77777777" w:rsidR="0011733D" w:rsidRDefault="0011733D" w:rsidP="0011733D">
                      <w:pPr>
                        <w:jc w:val="center"/>
                      </w:pPr>
                      <w:r>
                        <w:t>Planning &amp; Budgeting Dept.</w:t>
                      </w:r>
                    </w:p>
                  </w:txbxContent>
                </v:textbox>
              </v:rect>
            </w:pict>
          </mc:Fallback>
        </mc:AlternateContent>
      </w:r>
      <w:r w:rsidRPr="00B84ED8">
        <w:rPr>
          <w:rFonts w:ascii="Times New Roman" w:hAnsi="Times New Roman"/>
          <w:noProof/>
          <w:sz w:val="24"/>
          <w:szCs w:val="24"/>
          <w:lang w:eastAsia="en-US"/>
        </w:rPr>
        <mc:AlternateContent>
          <mc:Choice Requires="wps">
            <w:drawing>
              <wp:anchor distT="4294967295" distB="4294967295" distL="114300" distR="114300" simplePos="0" relativeHeight="251665408" behindDoc="0" locked="0" layoutInCell="1" allowOverlap="1" wp14:anchorId="7695E128" wp14:editId="4D2ADA47">
                <wp:simplePos x="0" y="0"/>
                <wp:positionH relativeFrom="column">
                  <wp:posOffset>4705350</wp:posOffset>
                </wp:positionH>
                <wp:positionV relativeFrom="paragraph">
                  <wp:posOffset>3618229</wp:posOffset>
                </wp:positionV>
                <wp:extent cx="104775" cy="0"/>
                <wp:effectExtent l="0" t="0" r="0" b="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477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42D6D611" id="Straight Connector 56"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370.5pt,284.9pt" to="378.75pt,2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" strokecolor="windowText" strokeweight=".5pt">
                <v:stroke joinstyle="miter"/>
                <o:lock v:ext="edit" shapetype="f"/>
              </v:line>
            </w:pict>
          </mc:Fallback>
        </mc:AlternateContent>
      </w:r>
      <w:r w:rsidRPr="00B84ED8">
        <w:rPr>
          <w:rFonts w:ascii="Times New Roman" w:hAnsi="Times New Roman"/>
          <w:noProof/>
          <w:sz w:val="24"/>
          <w:szCs w:val="24"/>
          <w:lang w:eastAsia="en-US"/>
        </w:rPr>
        <mc:AlternateContent>
          <mc:Choice Requires="wps">
            <w:drawing>
              <wp:anchor distT="0" distB="0" distL="114300" distR="114300" simplePos="0" relativeHeight="251653120" behindDoc="0" locked="0" layoutInCell="1" allowOverlap="1" wp14:anchorId="6EEBB80F" wp14:editId="73AFF05A">
                <wp:simplePos x="0" y="0"/>
                <wp:positionH relativeFrom="column">
                  <wp:posOffset>4800600</wp:posOffset>
                </wp:positionH>
                <wp:positionV relativeFrom="paragraph">
                  <wp:posOffset>3427730</wp:posOffset>
                </wp:positionV>
                <wp:extent cx="762000" cy="495300"/>
                <wp:effectExtent l="0" t="0" r="0" b="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0" cy="495300"/>
                        </a:xfrm>
                        <a:prstGeom prst="rect">
                          <a:avLst/>
                        </a:prstGeom>
                        <a:solidFill>
                          <a:srgbClr val="5B9BD5"/>
                        </a:solidFill>
                        <a:ln w="12700" cap="flat" cmpd="sng" algn="ctr">
                          <a:solidFill>
                            <a:srgbClr val="5B9BD5">
                              <a:shade val="50000"/>
                            </a:srgbClr>
                          </a:solidFill>
                          <a:prstDash val="solid"/>
                          <a:miter lim="800000"/>
                        </a:ln>
                        <a:effectLst/>
                      </wps:spPr>
                      <wps:txbx>
                        <w:txbxContent>
                          <w:p w14:paraId="40A8BEC9" w14:textId="77777777" w:rsidR="0011733D" w:rsidRDefault="0011733D" w:rsidP="0011733D">
                            <w:pPr>
                              <w:jc w:val="center"/>
                            </w:pPr>
                            <w:r>
                              <w:t>HR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BB80F" id="Rectangle 42" o:spid="_x0000_s1044" style="position:absolute;left:0;text-align:left;margin-left:378pt;margin-top:269.9pt;width:60pt;height:3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" fillcolor="#5b9bd5" strokecolor="#41719c" strokeweight="1pt">
                <v:path arrowok="t"/>
                <v:textbox>
                  <w:txbxContent>
                    <w:p w14:paraId="40A8BEC9" w14:textId="77777777" w:rsidR="0011733D" w:rsidRDefault="0011733D" w:rsidP="0011733D">
                      <w:pPr>
                        <w:jc w:val="center"/>
                      </w:pPr>
                      <w:r>
                        <w:t>HR Section</w:t>
                      </w:r>
                    </w:p>
                  </w:txbxContent>
                </v:textbox>
              </v:rect>
            </w:pict>
          </mc:Fallback>
        </mc:AlternateContent>
      </w:r>
      <w:r w:rsidRPr="00B84ED8">
        <w:rPr>
          <w:rFonts w:ascii="Times New Roman" w:hAnsi="Times New Roman"/>
          <w:noProof/>
          <w:sz w:val="24"/>
          <w:szCs w:val="24"/>
          <w:lang w:eastAsia="en-US"/>
        </w:rPr>
        <mc:AlternateContent>
          <mc:Choice Requires="wps">
            <w:drawing>
              <wp:anchor distT="0" distB="0" distL="114300" distR="114300" simplePos="0" relativeHeight="251659264" behindDoc="0" locked="0" layoutInCell="1" allowOverlap="1" wp14:anchorId="64011374" wp14:editId="79FD18E1">
                <wp:simplePos x="0" y="0"/>
                <wp:positionH relativeFrom="column">
                  <wp:posOffset>4800600</wp:posOffset>
                </wp:positionH>
                <wp:positionV relativeFrom="paragraph">
                  <wp:posOffset>5180330</wp:posOffset>
                </wp:positionV>
                <wp:extent cx="914400" cy="49530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495300"/>
                        </a:xfrm>
                        <a:prstGeom prst="rect">
                          <a:avLst/>
                        </a:prstGeom>
                        <a:solidFill>
                          <a:srgbClr val="5B9BD5"/>
                        </a:solidFill>
                        <a:ln w="12700" cap="flat" cmpd="sng" algn="ctr">
                          <a:solidFill>
                            <a:srgbClr val="5B9BD5">
                              <a:shade val="50000"/>
                            </a:srgbClr>
                          </a:solidFill>
                          <a:prstDash val="solid"/>
                          <a:miter lim="800000"/>
                        </a:ln>
                        <a:effectLst/>
                      </wps:spPr>
                      <wps:txbx>
                        <w:txbxContent>
                          <w:p w14:paraId="744EDBBF" w14:textId="77777777" w:rsidR="0011733D" w:rsidRDefault="0011733D" w:rsidP="0011733D">
                            <w:pPr>
                              <w:jc w:val="center"/>
                            </w:pPr>
                            <w:r>
                              <w:t>Estate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4011374" id="Rectangle 48" o:spid="_x0000_s1045" style="position:absolute;left:0;text-align:left;margin-left:378pt;margin-top:407.9pt;width:1in;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" fillcolor="#5b9bd5" strokecolor="#41719c" strokeweight="1pt">
                <v:path arrowok="t"/>
                <v:textbox>
                  <w:txbxContent>
                    <w:p w14:paraId="744EDBBF" w14:textId="77777777" w:rsidR="0011733D" w:rsidRDefault="0011733D" w:rsidP="0011733D">
                      <w:pPr>
                        <w:jc w:val="center"/>
                      </w:pPr>
                      <w:r>
                        <w:t>Estate Section</w:t>
                      </w:r>
                    </w:p>
                  </w:txbxContent>
                </v:textbox>
              </v:rect>
            </w:pict>
          </mc:Fallback>
        </mc:AlternateContent>
      </w:r>
      <w:r w:rsidRPr="00B84ED8">
        <w:rPr>
          <w:rFonts w:ascii="Times New Roman" w:hAnsi="Times New Roman"/>
          <w:noProof/>
          <w:sz w:val="24"/>
          <w:szCs w:val="24"/>
          <w:lang w:eastAsia="en-US"/>
        </w:rPr>
        <mc:AlternateContent>
          <mc:Choice Requires="wps">
            <w:drawing>
              <wp:anchor distT="4294967295" distB="4294967295" distL="114300" distR="114300" simplePos="0" relativeHeight="251664384" behindDoc="0" locked="0" layoutInCell="1" allowOverlap="1" wp14:anchorId="18543AA9" wp14:editId="5B45C648">
                <wp:simplePos x="0" y="0"/>
                <wp:positionH relativeFrom="column">
                  <wp:posOffset>4695825</wp:posOffset>
                </wp:positionH>
                <wp:positionV relativeFrom="paragraph">
                  <wp:posOffset>5380354</wp:posOffset>
                </wp:positionV>
                <wp:extent cx="104775" cy="0"/>
                <wp:effectExtent l="0" t="0" r="0" b="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477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75FC711" id="Straight Connector 54"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9.75pt,423.65pt" to="378pt,4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" strokecolor="windowText" strokeweight=".5pt">
                <v:stroke joinstyle="miter"/>
                <o:lock v:ext="edit" shapetype="f"/>
              </v:line>
            </w:pict>
          </mc:Fallback>
        </mc:AlternateContent>
      </w:r>
      <w:r w:rsidRPr="00B84ED8">
        <w:rPr>
          <w:rFonts w:ascii="Times New Roman" w:hAnsi="Times New Roman"/>
          <w:noProof/>
          <w:sz w:val="24"/>
          <w:szCs w:val="24"/>
          <w:lang w:eastAsia="en-US"/>
        </w:rPr>
        <mc:AlternateContent>
          <mc:Choice Requires="wps">
            <w:drawing>
              <wp:anchor distT="0" distB="0" distL="114299" distR="114299" simplePos="0" relativeHeight="251663360" behindDoc="0" locked="0" layoutInCell="1" allowOverlap="1" wp14:anchorId="725B1FFC" wp14:editId="27FF9959">
                <wp:simplePos x="0" y="0"/>
                <wp:positionH relativeFrom="column">
                  <wp:posOffset>4695824</wp:posOffset>
                </wp:positionH>
                <wp:positionV relativeFrom="paragraph">
                  <wp:posOffset>2970530</wp:posOffset>
                </wp:positionV>
                <wp:extent cx="0" cy="2409825"/>
                <wp:effectExtent l="0" t="0" r="19050" b="9525"/>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09825"/>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A39A718" id="Straight Connector 53" o:spid="_x0000_s1026" style="position:absolute;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69.75pt,233.9pt" to="369.75pt,4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" strokecolor="windowText" strokeweight=".5pt">
                <v:stroke joinstyle="miter"/>
                <o:lock v:ext="edit" shapetype="f"/>
              </v:line>
            </w:pict>
          </mc:Fallback>
        </mc:AlternateContent>
      </w:r>
      <w:r w:rsidRPr="00B84ED8">
        <w:rPr>
          <w:rFonts w:ascii="Times New Roman" w:hAnsi="Times New Roman"/>
          <w:noProof/>
          <w:sz w:val="24"/>
          <w:szCs w:val="24"/>
          <w:lang w:eastAsia="en-US"/>
        </w:rPr>
        <mc:AlternateContent>
          <mc:Choice Requires="wps">
            <w:drawing>
              <wp:anchor distT="0" distB="0" distL="114300" distR="114300" simplePos="0" relativeHeight="251657216" behindDoc="0" locked="0" layoutInCell="1" allowOverlap="1" wp14:anchorId="2CE70866" wp14:editId="0BC71A5E">
                <wp:simplePos x="0" y="0"/>
                <wp:positionH relativeFrom="margin">
                  <wp:align>right</wp:align>
                </wp:positionH>
                <wp:positionV relativeFrom="paragraph">
                  <wp:posOffset>4123055</wp:posOffset>
                </wp:positionV>
                <wp:extent cx="723900" cy="885825"/>
                <wp:effectExtent l="0" t="0" r="0" b="9525"/>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885825"/>
                        </a:xfrm>
                        <a:prstGeom prst="rect">
                          <a:avLst/>
                        </a:prstGeom>
                        <a:solidFill>
                          <a:srgbClr val="5B9BD5"/>
                        </a:solidFill>
                        <a:ln w="12700" cap="flat" cmpd="sng" algn="ctr">
                          <a:solidFill>
                            <a:srgbClr val="5B9BD5">
                              <a:shade val="50000"/>
                            </a:srgbClr>
                          </a:solidFill>
                          <a:prstDash val="solid"/>
                          <a:miter lim="800000"/>
                        </a:ln>
                        <a:effectLst/>
                      </wps:spPr>
                      <wps:txbx>
                        <w:txbxContent>
                          <w:p w14:paraId="15F3A2EA" w14:textId="77777777" w:rsidR="0011733D" w:rsidRDefault="0011733D" w:rsidP="0011733D">
                            <w:pPr>
                              <w:jc w:val="center"/>
                            </w:pPr>
                            <w:r>
                              <w:t>Students Loan Desk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70866" id="Rectangle 46" o:spid="_x0000_s1046" style="position:absolute;left:0;text-align:left;margin-left:5.8pt;margin-top:324.65pt;width:57pt;height:69.7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" fillcolor="#5b9bd5" strokecolor="#41719c" strokeweight="1pt">
                <v:path arrowok="t"/>
                <v:textbox>
                  <w:txbxContent>
                    <w:p w14:paraId="15F3A2EA" w14:textId="77777777" w:rsidR="0011733D" w:rsidRDefault="0011733D" w:rsidP="0011733D">
                      <w:pPr>
                        <w:jc w:val="center"/>
                      </w:pPr>
                      <w:r>
                        <w:t>Students Loan Desk</w:t>
                      </w:r>
                    </w:p>
                  </w:txbxContent>
                </v:textbox>
                <w10:wrap anchorx="margin"/>
              </v:rect>
            </w:pict>
          </mc:Fallback>
        </mc:AlternateContent>
      </w:r>
      <w:r w:rsidRPr="00B84ED8">
        <w:rPr>
          <w:rFonts w:ascii="Times New Roman" w:hAnsi="Times New Roman"/>
          <w:noProof/>
          <w:sz w:val="24"/>
          <w:szCs w:val="24"/>
          <w:lang w:eastAsia="en-US"/>
        </w:rPr>
        <mc:AlternateContent>
          <mc:Choice Requires="wps">
            <w:drawing>
              <wp:anchor distT="0" distB="0" distL="114300" distR="114300" simplePos="0" relativeHeight="251662336" behindDoc="0" locked="0" layoutInCell="1" allowOverlap="1" wp14:anchorId="363A02A7" wp14:editId="63101F18">
                <wp:simplePos x="0" y="0"/>
                <wp:positionH relativeFrom="column">
                  <wp:posOffset>5648325</wp:posOffset>
                </wp:positionH>
                <wp:positionV relativeFrom="paragraph">
                  <wp:posOffset>3151505</wp:posOffset>
                </wp:positionV>
                <wp:extent cx="9525" cy="971550"/>
                <wp:effectExtent l="0" t="0" r="9525" b="0"/>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9715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71E194" id="Straight Connector 51"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75pt,248.15pt" to="445.5pt,3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" strokecolor="windowText" strokeweight=".5pt">
                <v:stroke joinstyle="miter"/>
                <o:lock v:ext="edit" shapetype="f"/>
              </v:line>
            </w:pict>
          </mc:Fallback>
        </mc:AlternateContent>
      </w:r>
      <w:r w:rsidRPr="00B84ED8">
        <w:rPr>
          <w:rFonts w:ascii="Times New Roman" w:hAnsi="Times New Roman"/>
          <w:noProof/>
          <w:sz w:val="24"/>
          <w:szCs w:val="24"/>
          <w:lang w:eastAsia="en-US"/>
        </w:rPr>
        <mc:AlternateContent>
          <mc:Choice Requires="wps">
            <w:drawing>
              <wp:anchor distT="0" distB="0" distL="114300" distR="114300" simplePos="0" relativeHeight="251656192" behindDoc="0" locked="0" layoutInCell="1" allowOverlap="1" wp14:anchorId="6A849316" wp14:editId="3063593C">
                <wp:simplePos x="0" y="0"/>
                <wp:positionH relativeFrom="margin">
                  <wp:align>right</wp:align>
                </wp:positionH>
                <wp:positionV relativeFrom="paragraph">
                  <wp:posOffset>1932305</wp:posOffset>
                </wp:positionV>
                <wp:extent cx="523875" cy="1219200"/>
                <wp:effectExtent l="0" t="0" r="9525" b="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3875" cy="1219200"/>
                        </a:xfrm>
                        <a:prstGeom prst="rect">
                          <a:avLst/>
                        </a:prstGeom>
                        <a:solidFill>
                          <a:srgbClr val="5B9BD5"/>
                        </a:solidFill>
                        <a:ln w="12700" cap="flat" cmpd="sng" algn="ctr">
                          <a:solidFill>
                            <a:srgbClr val="5B9BD5">
                              <a:shade val="50000"/>
                            </a:srgbClr>
                          </a:solidFill>
                          <a:prstDash val="solid"/>
                          <a:miter lim="800000"/>
                        </a:ln>
                        <a:effectLst/>
                      </wps:spPr>
                      <wps:txbx>
                        <w:txbxContent>
                          <w:p w14:paraId="0E024F5D" w14:textId="77777777" w:rsidR="0011733D" w:rsidRDefault="0011733D" w:rsidP="0011733D">
                            <w:pPr>
                              <w:tabs>
                                <w:tab w:val="left" w:pos="270"/>
                              </w:tabs>
                              <w:jc w:val="center"/>
                            </w:pPr>
                            <w:r>
                              <w:t>Student Welfare (DEAN)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49316" id="Rectangle 45" o:spid="_x0000_s1047" style="position:absolute;left:0;text-align:left;margin-left:-9.95pt;margin-top:152.15pt;width:41.25pt;height:96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" fillcolor="#5b9bd5" strokecolor="#41719c" strokeweight="1pt">
                <v:path arrowok="t"/>
                <v:textbox>
                  <w:txbxContent>
                    <w:p w14:paraId="0E024F5D" w14:textId="77777777" w:rsidR="0011733D" w:rsidRDefault="0011733D" w:rsidP="0011733D">
                      <w:pPr>
                        <w:tabs>
                          <w:tab w:val="left" w:pos="270"/>
                        </w:tabs>
                        <w:jc w:val="center"/>
                      </w:pPr>
                      <w:r>
                        <w:t>Student Welfare (DEAN)</w:t>
                      </w:r>
                    </w:p>
                  </w:txbxContent>
                </v:textbox>
                <w10:wrap anchorx="margin"/>
              </v:rect>
            </w:pict>
          </mc:Fallback>
        </mc:AlternateContent>
      </w:r>
      <w:r w:rsidRPr="00B84ED8">
        <w:rPr>
          <w:rFonts w:ascii="Times New Roman" w:hAnsi="Times New Roman"/>
          <w:noProof/>
          <w:sz w:val="24"/>
          <w:szCs w:val="24"/>
          <w:lang w:eastAsia="en-US"/>
        </w:rPr>
        <mc:AlternateContent>
          <mc:Choice Requires="wps">
            <w:drawing>
              <wp:anchor distT="0" distB="0" distL="114299" distR="114299" simplePos="0" relativeHeight="251649024" behindDoc="0" locked="0" layoutInCell="1" allowOverlap="1" wp14:anchorId="7B0BABB3" wp14:editId="0EF79B06">
                <wp:simplePos x="0" y="0"/>
                <wp:positionH relativeFrom="margin">
                  <wp:posOffset>5838824</wp:posOffset>
                </wp:positionH>
                <wp:positionV relativeFrom="paragraph">
                  <wp:posOffset>1684655</wp:posOffset>
                </wp:positionV>
                <wp:extent cx="0" cy="238125"/>
                <wp:effectExtent l="0" t="0" r="19050" b="952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81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583EC2BA" id="Straight Connector 38" o:spid="_x0000_s1026" style="position:absolute;z-index:251649024;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margin;mso-height-relative:page" from="459.75pt,132.65pt" to="459.75pt,1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" strokecolor="windowText" strokeweight=".5pt">
                <v:stroke joinstyle="miter"/>
                <o:lock v:ext="edit" shapetype="f"/>
                <w10:wrap anchorx="margin"/>
              </v:line>
            </w:pict>
          </mc:Fallback>
        </mc:AlternateContent>
      </w:r>
      <w:r w:rsidRPr="00B84ED8">
        <w:rPr>
          <w:rFonts w:ascii="Times New Roman" w:hAnsi="Times New Roman"/>
          <w:noProof/>
          <w:sz w:val="24"/>
          <w:szCs w:val="24"/>
          <w:lang w:eastAsia="en-US"/>
        </w:rPr>
        <mc:AlternateContent>
          <mc:Choice Requires="wps">
            <w:drawing>
              <wp:anchor distT="4294967295" distB="4294967295" distL="114300" distR="114300" simplePos="0" relativeHeight="251648000" behindDoc="0" locked="0" layoutInCell="1" allowOverlap="1" wp14:anchorId="09C6E3C6" wp14:editId="6E6707EA">
                <wp:simplePos x="0" y="0"/>
                <wp:positionH relativeFrom="margin">
                  <wp:posOffset>4038600</wp:posOffset>
                </wp:positionH>
                <wp:positionV relativeFrom="paragraph">
                  <wp:posOffset>1675129</wp:posOffset>
                </wp:positionV>
                <wp:extent cx="1809750" cy="0"/>
                <wp:effectExtent l="0" t="0" r="0" b="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0975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9A9382" id="Straight Connector 35" o:spid="_x0000_s1026" style="position:absolute;flip:x;z-index:25164800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318pt,131.9pt" to="460.5pt,1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" strokecolor="windowText" strokeweight=".5pt">
                <v:stroke joinstyle="miter"/>
                <o:lock v:ext="edit" shapetype="f"/>
                <w10:wrap anchorx="margin"/>
              </v:line>
            </w:pict>
          </mc:Fallback>
        </mc:AlternateContent>
      </w:r>
      <w:r w:rsidRPr="00B84ED8">
        <w:rPr>
          <w:rFonts w:ascii="Times New Roman" w:hAnsi="Times New Roman"/>
          <w:noProof/>
          <w:sz w:val="24"/>
          <w:szCs w:val="24"/>
          <w:lang w:eastAsia="en-US"/>
        </w:rPr>
        <mc:AlternateContent>
          <mc:Choice Requires="wps">
            <w:drawing>
              <wp:anchor distT="0" distB="0" distL="114300" distR="114300" simplePos="0" relativeHeight="251661312" behindDoc="0" locked="0" layoutInCell="1" allowOverlap="1" wp14:anchorId="2E1CCC37" wp14:editId="2FFEA91E">
                <wp:simplePos x="0" y="0"/>
                <wp:positionH relativeFrom="column">
                  <wp:posOffset>4838700</wp:posOffset>
                </wp:positionH>
                <wp:positionV relativeFrom="paragraph">
                  <wp:posOffset>1694180</wp:posOffset>
                </wp:positionV>
                <wp:extent cx="9525" cy="238125"/>
                <wp:effectExtent l="0" t="0" r="9525" b="9525"/>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2381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072496" id="Straight Connector 5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pt,133.4pt" to="381.75pt,1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" strokecolor="windowText" strokeweight=".5pt">
                <v:stroke joinstyle="miter"/>
                <o:lock v:ext="edit" shapetype="f"/>
              </v:line>
            </w:pict>
          </mc:Fallback>
        </mc:AlternateContent>
      </w:r>
      <w:r w:rsidRPr="00B84ED8">
        <w:rPr>
          <w:rFonts w:ascii="Times New Roman" w:hAnsi="Times New Roman"/>
          <w:noProof/>
          <w:sz w:val="24"/>
          <w:szCs w:val="24"/>
          <w:lang w:eastAsia="en-US"/>
        </w:rPr>
        <mc:AlternateContent>
          <mc:Choice Requires="wps">
            <w:drawing>
              <wp:anchor distT="0" distB="0" distL="114299" distR="114299" simplePos="0" relativeHeight="251660288" behindDoc="0" locked="0" layoutInCell="1" allowOverlap="1" wp14:anchorId="21D3370B" wp14:editId="5B7DDE88">
                <wp:simplePos x="0" y="0"/>
                <wp:positionH relativeFrom="column">
                  <wp:posOffset>4038599</wp:posOffset>
                </wp:positionH>
                <wp:positionV relativeFrom="paragraph">
                  <wp:posOffset>1675130</wp:posOffset>
                </wp:positionV>
                <wp:extent cx="0" cy="266700"/>
                <wp:effectExtent l="0" t="0" r="19050" b="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7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4E099322" id="Straight Connector 49" o:spid="_x0000_s1026" style="position:absolute;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318pt,131.9pt" to="318pt,1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" strokecolor="windowText" strokeweight=".5pt">
                <v:stroke joinstyle="miter"/>
                <o:lock v:ext="edit" shapetype="f"/>
              </v:line>
            </w:pict>
          </mc:Fallback>
        </mc:AlternateContent>
      </w:r>
      <w:r w:rsidRPr="00B84ED8">
        <w:rPr>
          <w:rFonts w:ascii="Times New Roman" w:hAnsi="Times New Roman"/>
          <w:noProof/>
          <w:sz w:val="24"/>
          <w:szCs w:val="24"/>
          <w:lang w:eastAsia="en-US"/>
        </w:rPr>
        <mc:AlternateContent>
          <mc:Choice Requires="wps">
            <w:drawing>
              <wp:anchor distT="0" distB="0" distL="114299" distR="114299" simplePos="0" relativeHeight="251646976" behindDoc="0" locked="0" layoutInCell="1" allowOverlap="1" wp14:anchorId="3EF36B66" wp14:editId="61F61444">
                <wp:simplePos x="0" y="0"/>
                <wp:positionH relativeFrom="column">
                  <wp:posOffset>3486149</wp:posOffset>
                </wp:positionH>
                <wp:positionV relativeFrom="paragraph">
                  <wp:posOffset>1675130</wp:posOffset>
                </wp:positionV>
                <wp:extent cx="0" cy="276225"/>
                <wp:effectExtent l="0" t="0" r="19050" b="9525"/>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F611C6C" id="Straight Connector 34" o:spid="_x0000_s1026" style="position:absolute;z-index:2516469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4.5pt,131.9pt" to="274.5pt,1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" strokecolor="windowText" strokeweight=".5pt">
                <v:stroke joinstyle="miter"/>
                <o:lock v:ext="edit" shapetype="f"/>
              </v:line>
            </w:pict>
          </mc:Fallback>
        </mc:AlternateContent>
      </w:r>
      <w:r w:rsidRPr="00B84ED8">
        <w:rPr>
          <w:rFonts w:ascii="Times New Roman" w:hAnsi="Times New Roman"/>
          <w:noProof/>
          <w:sz w:val="24"/>
          <w:szCs w:val="24"/>
          <w:lang w:eastAsia="en-US"/>
        </w:rPr>
        <mc:AlternateContent>
          <mc:Choice Requires="wps">
            <w:drawing>
              <wp:anchor distT="0" distB="0" distL="114300" distR="114300" simplePos="0" relativeHeight="251651072" behindDoc="0" locked="0" layoutInCell="1" allowOverlap="1" wp14:anchorId="1B6C100F" wp14:editId="4DBA5647">
                <wp:simplePos x="0" y="0"/>
                <wp:positionH relativeFrom="margin">
                  <wp:posOffset>4629150</wp:posOffset>
                </wp:positionH>
                <wp:positionV relativeFrom="paragraph">
                  <wp:posOffset>1941195</wp:posOffset>
                </wp:positionV>
                <wp:extent cx="676275" cy="1019175"/>
                <wp:effectExtent l="0" t="0" r="9525" b="952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275" cy="1019175"/>
                        </a:xfrm>
                        <a:prstGeom prst="rect">
                          <a:avLst/>
                        </a:prstGeom>
                        <a:solidFill>
                          <a:srgbClr val="5B9BD5"/>
                        </a:solidFill>
                        <a:ln w="12700" cap="flat" cmpd="sng" algn="ctr">
                          <a:solidFill>
                            <a:srgbClr val="5B9BD5">
                              <a:shade val="50000"/>
                            </a:srgbClr>
                          </a:solidFill>
                          <a:prstDash val="solid"/>
                          <a:miter lim="800000"/>
                        </a:ln>
                        <a:effectLst/>
                      </wps:spPr>
                      <wps:txbx>
                        <w:txbxContent>
                          <w:p w14:paraId="1091520E" w14:textId="77777777" w:rsidR="0011733D" w:rsidRDefault="0011733D" w:rsidP="0011733D">
                            <w:pPr>
                              <w:jc w:val="center"/>
                            </w:pPr>
                            <w:r>
                              <w:t>HR &amp; Admin Department (HRAM)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C100F" id="Rectangle 40" o:spid="_x0000_s1048" style="position:absolute;left:0;text-align:left;margin-left:364.5pt;margin-top:152.85pt;width:53.25pt;height:80.2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" fillcolor="#5b9bd5" strokecolor="#41719c" strokeweight="1pt">
                <v:path arrowok="t"/>
                <v:textbox>
                  <w:txbxContent>
                    <w:p w14:paraId="1091520E" w14:textId="77777777" w:rsidR="0011733D" w:rsidRDefault="0011733D" w:rsidP="0011733D">
                      <w:pPr>
                        <w:jc w:val="center"/>
                      </w:pPr>
                      <w:r>
                        <w:t>HR &amp; Admin Department (HRAM)</w:t>
                      </w:r>
                    </w:p>
                  </w:txbxContent>
                </v:textbox>
                <w10:wrap anchorx="margin"/>
              </v:rect>
            </w:pict>
          </mc:Fallback>
        </mc:AlternateContent>
      </w:r>
      <w:r w:rsidRPr="00B84ED8">
        <w:rPr>
          <w:rFonts w:ascii="Times New Roman" w:hAnsi="Times New Roman"/>
          <w:noProof/>
          <w:sz w:val="24"/>
          <w:szCs w:val="24"/>
          <w:lang w:eastAsia="en-US"/>
        </w:rPr>
        <mc:AlternateContent>
          <mc:Choice Requires="wps">
            <w:drawing>
              <wp:anchor distT="0" distB="0" distL="114300" distR="114300" simplePos="0" relativeHeight="251654144" behindDoc="0" locked="0" layoutInCell="1" allowOverlap="1" wp14:anchorId="1BB0C76C" wp14:editId="47232B32">
                <wp:simplePos x="0" y="0"/>
                <wp:positionH relativeFrom="column">
                  <wp:posOffset>3857625</wp:posOffset>
                </wp:positionH>
                <wp:positionV relativeFrom="paragraph">
                  <wp:posOffset>1941830</wp:posOffset>
                </wp:positionV>
                <wp:extent cx="723900" cy="1028700"/>
                <wp:effectExtent l="0" t="0" r="0" b="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1028700"/>
                        </a:xfrm>
                        <a:prstGeom prst="rect">
                          <a:avLst/>
                        </a:prstGeom>
                        <a:solidFill>
                          <a:srgbClr val="5B9BD5"/>
                        </a:solidFill>
                        <a:ln w="12700" cap="flat" cmpd="sng" algn="ctr">
                          <a:solidFill>
                            <a:srgbClr val="5B9BD5">
                              <a:shade val="50000"/>
                            </a:srgbClr>
                          </a:solidFill>
                          <a:prstDash val="solid"/>
                          <a:miter lim="800000"/>
                        </a:ln>
                        <a:effectLst/>
                      </wps:spPr>
                      <wps:txbx>
                        <w:txbxContent>
                          <w:p w14:paraId="1A401191" w14:textId="77777777" w:rsidR="0011733D" w:rsidRDefault="0011733D" w:rsidP="0011733D">
                            <w:pPr>
                              <w:jc w:val="center"/>
                            </w:pPr>
                            <w:r>
                              <w:t>Finance and Planning (PFM)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0C76C" id="Rectangle 43" o:spid="_x0000_s1049" style="position:absolute;left:0;text-align:left;margin-left:303.75pt;margin-top:152.9pt;width:57pt;height:8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" fillcolor="#5b9bd5" strokecolor="#41719c" strokeweight="1pt">
                <v:path arrowok="t"/>
                <v:textbox>
                  <w:txbxContent>
                    <w:p w14:paraId="1A401191" w14:textId="77777777" w:rsidR="0011733D" w:rsidRDefault="0011733D" w:rsidP="0011733D">
                      <w:pPr>
                        <w:jc w:val="center"/>
                      </w:pPr>
                      <w:r>
                        <w:t>Finance and Planning (PFM)</w:t>
                      </w:r>
                    </w:p>
                  </w:txbxContent>
                </v:textbox>
              </v:rect>
            </w:pict>
          </mc:Fallback>
        </mc:AlternateContent>
      </w:r>
      <w:r w:rsidRPr="00B84ED8">
        <w:rPr>
          <w:rFonts w:ascii="Times New Roman" w:hAnsi="Times New Roman"/>
          <w:noProof/>
          <w:sz w:val="24"/>
          <w:szCs w:val="24"/>
          <w:lang w:eastAsia="en-US"/>
        </w:rPr>
        <mc:AlternateContent>
          <mc:Choice Requires="wps">
            <w:drawing>
              <wp:anchor distT="0" distB="0" distL="114300" distR="114300" simplePos="0" relativeHeight="251655168" behindDoc="0" locked="0" layoutInCell="1" allowOverlap="1" wp14:anchorId="67DF4802" wp14:editId="583F8B3F">
                <wp:simplePos x="0" y="0"/>
                <wp:positionH relativeFrom="column">
                  <wp:posOffset>3028950</wp:posOffset>
                </wp:positionH>
                <wp:positionV relativeFrom="paragraph">
                  <wp:posOffset>1960880</wp:posOffset>
                </wp:positionV>
                <wp:extent cx="695325" cy="838200"/>
                <wp:effectExtent l="0" t="0" r="9525" b="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25" cy="838200"/>
                        </a:xfrm>
                        <a:prstGeom prst="rect">
                          <a:avLst/>
                        </a:prstGeom>
                        <a:solidFill>
                          <a:srgbClr val="5B9BD5"/>
                        </a:solidFill>
                        <a:ln w="12700" cap="flat" cmpd="sng" algn="ctr">
                          <a:solidFill>
                            <a:srgbClr val="5B9BD5">
                              <a:shade val="50000"/>
                            </a:srgbClr>
                          </a:solidFill>
                          <a:prstDash val="solid"/>
                          <a:miter lim="800000"/>
                        </a:ln>
                        <a:effectLst/>
                      </wps:spPr>
                      <wps:txbx>
                        <w:txbxContent>
                          <w:p w14:paraId="2C4CC720" w14:textId="77777777" w:rsidR="0011733D" w:rsidRDefault="0011733D" w:rsidP="0011733D">
                            <w:pPr>
                              <w:jc w:val="center"/>
                            </w:pPr>
                            <w:r>
                              <w:t>Library Services (LSM)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F4802" id="Rectangle 44" o:spid="_x0000_s1050" style="position:absolute;left:0;text-align:left;margin-left:238.5pt;margin-top:154.4pt;width:54.75pt;height:6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" fillcolor="#5b9bd5" strokecolor="#41719c" strokeweight="1pt">
                <v:path arrowok="t"/>
                <v:textbox>
                  <w:txbxContent>
                    <w:p w14:paraId="2C4CC720" w14:textId="77777777" w:rsidR="0011733D" w:rsidRDefault="0011733D" w:rsidP="0011733D">
                      <w:pPr>
                        <w:jc w:val="center"/>
                      </w:pPr>
                      <w:r>
                        <w:t>Library Services (LSM)</w:t>
                      </w:r>
                    </w:p>
                  </w:txbxContent>
                </v:textbox>
              </v:rect>
            </w:pict>
          </mc:Fallback>
        </mc:AlternateContent>
      </w:r>
      <w:r w:rsidRPr="00B84ED8">
        <w:rPr>
          <w:rFonts w:ascii="Times New Roman" w:hAnsi="Times New Roman"/>
          <w:noProof/>
          <w:sz w:val="24"/>
          <w:szCs w:val="24"/>
          <w:lang w:eastAsia="en-US"/>
        </w:rPr>
        <mc:AlternateContent>
          <mc:Choice Requires="wps">
            <w:drawing>
              <wp:anchor distT="0" distB="0" distL="114300" distR="114300" simplePos="0" relativeHeight="251650048" behindDoc="0" locked="0" layoutInCell="1" allowOverlap="1" wp14:anchorId="7BDA6364" wp14:editId="2C1AC35F">
                <wp:simplePos x="0" y="0"/>
                <wp:positionH relativeFrom="column">
                  <wp:posOffset>923925</wp:posOffset>
                </wp:positionH>
                <wp:positionV relativeFrom="paragraph">
                  <wp:posOffset>1960880</wp:posOffset>
                </wp:positionV>
                <wp:extent cx="933450" cy="857250"/>
                <wp:effectExtent l="0" t="0" r="0" b="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857250"/>
                        </a:xfrm>
                        <a:prstGeom prst="rect">
                          <a:avLst/>
                        </a:prstGeom>
                        <a:solidFill>
                          <a:srgbClr val="5B9BD5"/>
                        </a:solidFill>
                        <a:ln w="12700" cap="flat" cmpd="sng" algn="ctr">
                          <a:solidFill>
                            <a:srgbClr val="5B9BD5">
                              <a:shade val="50000"/>
                            </a:srgbClr>
                          </a:solidFill>
                          <a:prstDash val="solid"/>
                          <a:miter lim="800000"/>
                        </a:ln>
                        <a:effectLst/>
                      </wps:spPr>
                      <wps:txbx>
                        <w:txbxContent>
                          <w:p w14:paraId="7B08A723" w14:textId="77777777" w:rsidR="0011733D" w:rsidRDefault="0011733D" w:rsidP="0011733D">
                            <w:pPr>
                              <w:jc w:val="center"/>
                            </w:pPr>
                            <w:r>
                              <w:t>Directorate Undergraduate Studies (DUS)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A6364" id="Rectangle 39" o:spid="_x0000_s1051" style="position:absolute;left:0;text-align:left;margin-left:72.75pt;margin-top:154.4pt;width:73.5pt;height:6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" fillcolor="#5b9bd5" strokecolor="#41719c" strokeweight="1pt">
                <v:path arrowok="t"/>
                <v:textbox>
                  <w:txbxContent>
                    <w:p w14:paraId="7B08A723" w14:textId="77777777" w:rsidR="0011733D" w:rsidRDefault="0011733D" w:rsidP="0011733D">
                      <w:pPr>
                        <w:jc w:val="center"/>
                      </w:pPr>
                      <w:r>
                        <w:t>Directorate Undergraduate Studies (DUS)</w:t>
                      </w:r>
                    </w:p>
                  </w:txbxContent>
                </v:textbox>
              </v:rect>
            </w:pict>
          </mc:Fallback>
        </mc:AlternateContent>
      </w:r>
      <w:r w:rsidRPr="00B84ED8">
        <w:rPr>
          <w:rFonts w:ascii="Times New Roman" w:hAnsi="Times New Roman"/>
          <w:noProof/>
          <w:sz w:val="24"/>
          <w:szCs w:val="24"/>
          <w:lang w:eastAsia="en-US"/>
        </w:rPr>
        <mc:AlternateContent>
          <mc:Choice Requires="wps">
            <w:drawing>
              <wp:anchor distT="0" distB="0" distL="114300" distR="114300" simplePos="0" relativeHeight="251652096" behindDoc="0" locked="0" layoutInCell="1" allowOverlap="1" wp14:anchorId="0423FE66" wp14:editId="48BA3893">
                <wp:simplePos x="0" y="0"/>
                <wp:positionH relativeFrom="column">
                  <wp:posOffset>1933575</wp:posOffset>
                </wp:positionH>
                <wp:positionV relativeFrom="paragraph">
                  <wp:posOffset>1960880</wp:posOffset>
                </wp:positionV>
                <wp:extent cx="1028700" cy="847725"/>
                <wp:effectExtent l="0" t="0" r="0" b="952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847725"/>
                        </a:xfrm>
                        <a:prstGeom prst="rect">
                          <a:avLst/>
                        </a:prstGeom>
                        <a:solidFill>
                          <a:srgbClr val="5B9BD5"/>
                        </a:solidFill>
                        <a:ln w="12700" cap="flat" cmpd="sng" algn="ctr">
                          <a:solidFill>
                            <a:srgbClr val="5B9BD5">
                              <a:shade val="50000"/>
                            </a:srgbClr>
                          </a:solidFill>
                          <a:prstDash val="solid"/>
                          <a:miter lim="800000"/>
                        </a:ln>
                        <a:effectLst/>
                      </wps:spPr>
                      <wps:txbx>
                        <w:txbxContent>
                          <w:p w14:paraId="3C6E0A4B" w14:textId="77777777" w:rsidR="0011733D" w:rsidRDefault="0011733D" w:rsidP="0011733D">
                            <w:pPr>
                              <w:jc w:val="center"/>
                            </w:pPr>
                            <w:r>
                              <w:t>Directorate Postgraduate Studies (DPS)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3FE66" id="Rectangle 41" o:spid="_x0000_s1052" style="position:absolute;left:0;text-align:left;margin-left:152.25pt;margin-top:154.4pt;width:81pt;height:66.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" fillcolor="#5b9bd5" strokecolor="#41719c" strokeweight="1pt">
                <v:path arrowok="t"/>
                <v:textbox>
                  <w:txbxContent>
                    <w:p w14:paraId="3C6E0A4B" w14:textId="77777777" w:rsidR="0011733D" w:rsidRDefault="0011733D" w:rsidP="0011733D">
                      <w:pPr>
                        <w:jc w:val="center"/>
                      </w:pPr>
                      <w:r>
                        <w:t>Directorate Postgraduate Studies (DPS)</w:t>
                      </w:r>
                    </w:p>
                  </w:txbxContent>
                </v:textbox>
              </v:rect>
            </w:pict>
          </mc:Fallback>
        </mc:AlternateContent>
      </w:r>
      <w:r w:rsidRPr="00B84ED8">
        <w:rPr>
          <w:rFonts w:ascii="Times New Roman" w:hAnsi="Times New Roman"/>
          <w:noProof/>
          <w:sz w:val="24"/>
          <w:szCs w:val="24"/>
          <w:lang w:eastAsia="en-US"/>
        </w:rPr>
        <mc:AlternateContent>
          <mc:Choice Requires="wps">
            <w:drawing>
              <wp:anchor distT="0" distB="0" distL="114300" distR="114300" simplePos="0" relativeHeight="251628544" behindDoc="0" locked="0" layoutInCell="1" allowOverlap="1" wp14:anchorId="73E34753" wp14:editId="1C8436FC">
                <wp:simplePos x="0" y="0"/>
                <wp:positionH relativeFrom="margin">
                  <wp:align>left</wp:align>
                </wp:positionH>
                <wp:positionV relativeFrom="paragraph">
                  <wp:posOffset>1951355</wp:posOffset>
                </wp:positionV>
                <wp:extent cx="828675" cy="876300"/>
                <wp:effectExtent l="0" t="0" r="9525" b="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876300"/>
                        </a:xfrm>
                        <a:prstGeom prst="rect">
                          <a:avLst/>
                        </a:prstGeom>
                        <a:solidFill>
                          <a:srgbClr val="5B9BD5"/>
                        </a:solidFill>
                        <a:ln w="12700" cap="flat" cmpd="sng" algn="ctr">
                          <a:solidFill>
                            <a:srgbClr val="5B9BD5">
                              <a:shade val="50000"/>
                            </a:srgbClr>
                          </a:solidFill>
                          <a:prstDash val="solid"/>
                          <a:miter lim="800000"/>
                        </a:ln>
                        <a:effectLst/>
                      </wps:spPr>
                      <wps:txbx>
                        <w:txbxContent>
                          <w:p w14:paraId="2B477B12" w14:textId="77777777" w:rsidR="0011733D" w:rsidRDefault="0011733D" w:rsidP="0011733D">
                            <w:pPr>
                              <w:ind w:hanging="180"/>
                              <w:jc w:val="center"/>
                            </w:pPr>
                            <w:r>
                              <w:t>Academic Administration (Registrar)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34753" id="Rectangle 6" o:spid="_x0000_s1053" style="position:absolute;left:0;text-align:left;margin-left:0;margin-top:153.65pt;width:65.25pt;height:69pt;z-index:2516285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" fillcolor="#5b9bd5" strokecolor="#41719c" strokeweight="1pt">
                <v:path arrowok="t"/>
                <v:textbox>
                  <w:txbxContent>
                    <w:p w14:paraId="2B477B12" w14:textId="77777777" w:rsidR="0011733D" w:rsidRDefault="0011733D" w:rsidP="0011733D">
                      <w:pPr>
                        <w:ind w:hanging="180"/>
                        <w:jc w:val="center"/>
                      </w:pPr>
                      <w:r>
                        <w:t>Academic Administration (Registrar)</w:t>
                      </w:r>
                    </w:p>
                  </w:txbxContent>
                </v:textbox>
                <w10:wrap anchorx="margin"/>
              </v:rect>
            </w:pict>
          </mc:Fallback>
        </mc:AlternateContent>
      </w:r>
      <w:r w:rsidRPr="00B84ED8">
        <w:rPr>
          <w:rFonts w:ascii="Times New Roman" w:hAnsi="Times New Roman"/>
          <w:noProof/>
          <w:sz w:val="24"/>
          <w:szCs w:val="24"/>
          <w:lang w:eastAsia="en-US"/>
        </w:rPr>
        <mc:AlternateContent>
          <mc:Choice Requires="wps">
            <w:drawing>
              <wp:anchor distT="4294967295" distB="4294967295" distL="114300" distR="114300" simplePos="0" relativeHeight="251642880" behindDoc="0" locked="0" layoutInCell="1" allowOverlap="1" wp14:anchorId="713424CC" wp14:editId="14213513">
                <wp:simplePos x="0" y="0"/>
                <wp:positionH relativeFrom="column">
                  <wp:posOffset>9525</wp:posOffset>
                </wp:positionH>
                <wp:positionV relativeFrom="paragraph">
                  <wp:posOffset>1675129</wp:posOffset>
                </wp:positionV>
                <wp:extent cx="3467100" cy="0"/>
                <wp:effectExtent l="0" t="0" r="0" b="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4671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73B34E3" id="Straight Connector 30" o:spid="_x0000_s1026" style="position:absolute;flip:y;z-index:2516428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5pt,131.9pt" to="273.75pt,1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" strokecolor="windowText" strokeweight=".5pt">
                <v:stroke joinstyle="miter"/>
                <o:lock v:ext="edit" shapetype="f"/>
              </v:line>
            </w:pict>
          </mc:Fallback>
        </mc:AlternateContent>
      </w:r>
      <w:r w:rsidRPr="00B84ED8">
        <w:rPr>
          <w:rFonts w:ascii="Times New Roman" w:hAnsi="Times New Roman"/>
          <w:noProof/>
          <w:sz w:val="24"/>
          <w:szCs w:val="24"/>
          <w:lang w:eastAsia="en-US"/>
        </w:rPr>
        <mc:AlternateContent>
          <mc:Choice Requires="wps">
            <w:drawing>
              <wp:anchor distT="0" distB="0" distL="114299" distR="114299" simplePos="0" relativeHeight="251643904" behindDoc="0" locked="0" layoutInCell="1" allowOverlap="1" wp14:anchorId="7874AACE" wp14:editId="76E50D39">
                <wp:simplePos x="0" y="0"/>
                <wp:positionH relativeFrom="column">
                  <wp:posOffset>19049</wp:posOffset>
                </wp:positionH>
                <wp:positionV relativeFrom="paragraph">
                  <wp:posOffset>1684655</wp:posOffset>
                </wp:positionV>
                <wp:extent cx="0" cy="247650"/>
                <wp:effectExtent l="0" t="0" r="19050" b="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76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74590D2" id="Straight Connector 31" o:spid="_x0000_s1026" style="position:absolute;z-index:2516439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5pt,132.65pt" to="1.5pt,1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" strokecolor="windowText" strokeweight=".5pt">
                <v:stroke joinstyle="miter"/>
                <o:lock v:ext="edit" shapetype="f"/>
              </v:line>
            </w:pict>
          </mc:Fallback>
        </mc:AlternateContent>
      </w:r>
      <w:r w:rsidRPr="00B84ED8">
        <w:rPr>
          <w:rFonts w:ascii="Times New Roman" w:hAnsi="Times New Roman"/>
          <w:noProof/>
          <w:sz w:val="24"/>
          <w:szCs w:val="24"/>
          <w:lang w:eastAsia="en-US"/>
        </w:rPr>
        <mc:AlternateContent>
          <mc:Choice Requires="wps">
            <w:drawing>
              <wp:anchor distT="0" distB="0" distL="114299" distR="114299" simplePos="0" relativeHeight="251644928" behindDoc="0" locked="0" layoutInCell="1" allowOverlap="1" wp14:anchorId="2EC9950D" wp14:editId="257B55FC">
                <wp:simplePos x="0" y="0"/>
                <wp:positionH relativeFrom="column">
                  <wp:posOffset>1666874</wp:posOffset>
                </wp:positionH>
                <wp:positionV relativeFrom="paragraph">
                  <wp:posOffset>1684655</wp:posOffset>
                </wp:positionV>
                <wp:extent cx="0" cy="276225"/>
                <wp:effectExtent l="0" t="0" r="19050" b="9525"/>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106D26B" id="Straight Connector 32" o:spid="_x0000_s1026" style="position:absolute;z-index:2516449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1.25pt,132.65pt" to="131.25pt,1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" strokecolor="windowText" strokeweight=".5pt">
                <v:stroke joinstyle="miter"/>
                <o:lock v:ext="edit" shapetype="f"/>
              </v:line>
            </w:pict>
          </mc:Fallback>
        </mc:AlternateContent>
      </w:r>
      <w:r w:rsidRPr="00B84ED8">
        <w:rPr>
          <w:rFonts w:ascii="Times New Roman" w:hAnsi="Times New Roman"/>
          <w:noProof/>
          <w:sz w:val="24"/>
          <w:szCs w:val="24"/>
          <w:lang w:eastAsia="en-US"/>
        </w:rPr>
        <mc:AlternateContent>
          <mc:Choice Requires="wps">
            <w:drawing>
              <wp:anchor distT="0" distB="0" distL="114299" distR="114299" simplePos="0" relativeHeight="251645952" behindDoc="0" locked="0" layoutInCell="1" allowOverlap="1" wp14:anchorId="0667E313" wp14:editId="1E7D821C">
                <wp:simplePos x="0" y="0"/>
                <wp:positionH relativeFrom="column">
                  <wp:posOffset>2609849</wp:posOffset>
                </wp:positionH>
                <wp:positionV relativeFrom="paragraph">
                  <wp:posOffset>1675130</wp:posOffset>
                </wp:positionV>
                <wp:extent cx="0" cy="285750"/>
                <wp:effectExtent l="0" t="0" r="19050" b="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57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57373F" id="Straight Connector 33" o:spid="_x0000_s1026" style="position:absolute;z-index:2516459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05.5pt,131.9pt" to="205.5pt,1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" strokecolor="windowText" strokeweight=".5pt">
                <v:stroke joinstyle="miter"/>
                <o:lock v:ext="edit" shapetype="f"/>
              </v:line>
            </w:pict>
          </mc:Fallback>
        </mc:AlternateContent>
      </w:r>
      <w:r w:rsidRPr="00B84ED8">
        <w:rPr>
          <w:rFonts w:ascii="Times New Roman" w:hAnsi="Times New Roman"/>
          <w:noProof/>
          <w:sz w:val="24"/>
          <w:szCs w:val="24"/>
          <w:lang w:eastAsia="en-US"/>
        </w:rPr>
        <mc:AlternateContent>
          <mc:Choice Requires="wps">
            <w:drawing>
              <wp:anchor distT="0" distB="0" distL="114299" distR="114299" simplePos="0" relativeHeight="251641856" behindDoc="0" locked="0" layoutInCell="1" allowOverlap="1" wp14:anchorId="5A7F1117" wp14:editId="60CB2929">
                <wp:simplePos x="0" y="0"/>
                <wp:positionH relativeFrom="column">
                  <wp:posOffset>5400674</wp:posOffset>
                </wp:positionH>
                <wp:positionV relativeFrom="paragraph">
                  <wp:posOffset>1227455</wp:posOffset>
                </wp:positionV>
                <wp:extent cx="0" cy="419100"/>
                <wp:effectExtent l="0" t="0" r="19050" b="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191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30F14280" id="Straight Connector 28" o:spid="_x0000_s1026" style="position:absolute;z-index:2516418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425.25pt,96.65pt" to="425.25pt,1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" strokecolor="windowText" strokeweight=".5pt">
                <v:stroke joinstyle="miter"/>
                <o:lock v:ext="edit" shapetype="f"/>
              </v:line>
            </w:pict>
          </mc:Fallback>
        </mc:AlternateContent>
      </w:r>
      <w:r w:rsidRPr="00B84ED8">
        <w:rPr>
          <w:rFonts w:ascii="Times New Roman" w:hAnsi="Times New Roman"/>
          <w:noProof/>
          <w:sz w:val="24"/>
          <w:szCs w:val="24"/>
          <w:lang w:eastAsia="en-US"/>
        </w:rPr>
        <mc:AlternateContent>
          <mc:Choice Requires="wps">
            <w:drawing>
              <wp:anchor distT="0" distB="0" distL="114299" distR="114299" simplePos="0" relativeHeight="251640832" behindDoc="0" locked="0" layoutInCell="1" allowOverlap="1" wp14:anchorId="57BF7A3E" wp14:editId="34121093">
                <wp:simplePos x="0" y="0"/>
                <wp:positionH relativeFrom="column">
                  <wp:posOffset>495299</wp:posOffset>
                </wp:positionH>
                <wp:positionV relativeFrom="paragraph">
                  <wp:posOffset>1246505</wp:posOffset>
                </wp:positionV>
                <wp:extent cx="0" cy="419100"/>
                <wp:effectExtent l="0" t="0" r="19050" b="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191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5FA423B5" id="Straight Connector 27" o:spid="_x0000_s1026" style="position:absolute;z-index:2516408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39pt,98.15pt" to="39pt,1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" strokecolor="windowText" strokeweight=".5pt">
                <v:stroke joinstyle="miter"/>
                <o:lock v:ext="edit" shapetype="f"/>
              </v:line>
            </w:pict>
          </mc:Fallback>
        </mc:AlternateContent>
      </w:r>
      <w:r w:rsidRPr="00B84ED8">
        <w:rPr>
          <w:rFonts w:ascii="Times New Roman" w:hAnsi="Times New Roman"/>
          <w:noProof/>
          <w:sz w:val="24"/>
          <w:szCs w:val="24"/>
          <w:lang w:eastAsia="en-US"/>
        </w:rPr>
        <mc:AlternateContent>
          <mc:Choice Requires="wps">
            <w:drawing>
              <wp:anchor distT="0" distB="0" distL="114299" distR="114299" simplePos="0" relativeHeight="251639808" behindDoc="0" locked="0" layoutInCell="1" allowOverlap="1" wp14:anchorId="67C18306" wp14:editId="1857E2F3">
                <wp:simplePos x="0" y="0"/>
                <wp:positionH relativeFrom="column">
                  <wp:posOffset>5391149</wp:posOffset>
                </wp:positionH>
                <wp:positionV relativeFrom="paragraph">
                  <wp:posOffset>598805</wp:posOffset>
                </wp:positionV>
                <wp:extent cx="0" cy="173990"/>
                <wp:effectExtent l="0" t="0" r="19050" b="1651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399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D2E322" id="Straight Connector 26" o:spid="_x0000_s1026" style="position:absolute;z-index:2516398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24.5pt,47.15pt" to="424.5pt,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" strokecolor="windowText" strokeweight=".5pt">
                <v:stroke joinstyle="miter"/>
                <o:lock v:ext="edit" shapetype="f"/>
              </v:line>
            </w:pict>
          </mc:Fallback>
        </mc:AlternateContent>
      </w:r>
      <w:r w:rsidRPr="00B84ED8">
        <w:rPr>
          <w:rFonts w:ascii="Times New Roman" w:hAnsi="Times New Roman"/>
          <w:noProof/>
          <w:sz w:val="24"/>
          <w:szCs w:val="24"/>
          <w:lang w:eastAsia="en-US"/>
        </w:rPr>
        <mc:AlternateContent>
          <mc:Choice Requires="wps">
            <w:drawing>
              <wp:anchor distT="0" distB="0" distL="114299" distR="114299" simplePos="0" relativeHeight="251638784" behindDoc="0" locked="0" layoutInCell="1" allowOverlap="1" wp14:anchorId="05CC699B" wp14:editId="1BAE24E6">
                <wp:simplePos x="0" y="0"/>
                <wp:positionH relativeFrom="column">
                  <wp:posOffset>495299</wp:posOffset>
                </wp:positionH>
                <wp:positionV relativeFrom="paragraph">
                  <wp:posOffset>627380</wp:posOffset>
                </wp:positionV>
                <wp:extent cx="0" cy="171450"/>
                <wp:effectExtent l="0" t="0" r="19050"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14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0B089D53" id="Straight Connector 25" o:spid="_x0000_s1026" style="position:absolute;z-index:2516387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39pt,49.4pt" to="39pt,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" strokecolor="windowText" strokeweight=".5pt">
                <v:stroke joinstyle="miter"/>
                <o:lock v:ext="edit" shapetype="f"/>
              </v:line>
            </w:pict>
          </mc:Fallback>
        </mc:AlternateContent>
      </w:r>
      <w:r w:rsidRPr="00B84ED8">
        <w:rPr>
          <w:rFonts w:ascii="Times New Roman" w:hAnsi="Times New Roman"/>
          <w:noProof/>
          <w:sz w:val="24"/>
          <w:szCs w:val="24"/>
          <w:lang w:eastAsia="en-US"/>
        </w:rPr>
        <mc:AlternateContent>
          <mc:Choice Requires="wps">
            <w:drawing>
              <wp:anchor distT="0" distB="0" distL="114300" distR="114300" simplePos="0" relativeHeight="251635712" behindDoc="0" locked="0" layoutInCell="1" allowOverlap="1" wp14:anchorId="0DFC0C6B" wp14:editId="36B4FD38">
                <wp:simplePos x="0" y="0"/>
                <wp:positionH relativeFrom="column">
                  <wp:posOffset>495300</wp:posOffset>
                </wp:positionH>
                <wp:positionV relativeFrom="paragraph">
                  <wp:posOffset>589280</wp:posOffset>
                </wp:positionV>
                <wp:extent cx="4895850" cy="38100"/>
                <wp:effectExtent l="0" t="0" r="0" b="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895850" cy="381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2219FE" id="Straight Connector 22"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46.4pt" to="424.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" strokecolor="windowText" strokeweight=".5pt">
                <v:stroke joinstyle="miter"/>
                <o:lock v:ext="edit" shapetype="f"/>
              </v:line>
            </w:pict>
          </mc:Fallback>
        </mc:AlternateContent>
      </w:r>
      <w:r w:rsidRPr="00B84ED8">
        <w:rPr>
          <w:rFonts w:ascii="Times New Roman" w:hAnsi="Times New Roman"/>
          <w:noProof/>
          <w:sz w:val="24"/>
          <w:szCs w:val="24"/>
          <w:lang w:eastAsia="en-US"/>
        </w:rPr>
        <mc:AlternateContent>
          <mc:Choice Requires="wps">
            <w:drawing>
              <wp:anchor distT="0" distB="0" distL="114300" distR="114300" simplePos="0" relativeHeight="251632640" behindDoc="0" locked="0" layoutInCell="1" allowOverlap="1" wp14:anchorId="197525B0" wp14:editId="27271FE7">
                <wp:simplePos x="0" y="0"/>
                <wp:positionH relativeFrom="column">
                  <wp:posOffset>2990850</wp:posOffset>
                </wp:positionH>
                <wp:positionV relativeFrom="paragraph">
                  <wp:posOffset>274955</wp:posOffset>
                </wp:positionV>
                <wp:extent cx="733425" cy="19050"/>
                <wp:effectExtent l="0" t="0" r="9525"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33425" cy="190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3FF505" id="Straight Connector 19" o:spid="_x0000_s1026" style="position:absolute;flip:x;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pt,21.65pt" to="293.2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" strokecolor="windowText" strokeweight=".5pt">
                <v:stroke joinstyle="miter"/>
                <o:lock v:ext="edit" shapetype="f"/>
              </v:line>
            </w:pict>
          </mc:Fallback>
        </mc:AlternateContent>
      </w:r>
      <w:r w:rsidRPr="00B84ED8">
        <w:rPr>
          <w:rFonts w:ascii="Times New Roman" w:hAnsi="Times New Roman"/>
          <w:noProof/>
          <w:sz w:val="24"/>
          <w:szCs w:val="24"/>
          <w:lang w:eastAsia="en-US"/>
        </w:rPr>
        <mc:AlternateContent>
          <mc:Choice Requires="wps">
            <w:drawing>
              <wp:anchor distT="0" distB="0" distL="114300" distR="114300" simplePos="0" relativeHeight="251627520" behindDoc="0" locked="0" layoutInCell="1" allowOverlap="1" wp14:anchorId="3E3388FC" wp14:editId="09D4AEDC">
                <wp:simplePos x="0" y="0"/>
                <wp:positionH relativeFrom="column">
                  <wp:posOffset>3724275</wp:posOffset>
                </wp:positionH>
                <wp:positionV relativeFrom="paragraph">
                  <wp:posOffset>141605</wp:posOffset>
                </wp:positionV>
                <wp:extent cx="1857375" cy="276225"/>
                <wp:effectExtent l="0" t="0" r="9525" b="952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57375" cy="276225"/>
                        </a:xfrm>
                        <a:prstGeom prst="rect">
                          <a:avLst/>
                        </a:prstGeom>
                        <a:solidFill>
                          <a:srgbClr val="5B9BD5"/>
                        </a:solidFill>
                        <a:ln w="12700" cap="flat" cmpd="sng" algn="ctr">
                          <a:solidFill>
                            <a:srgbClr val="5B9BD5">
                              <a:shade val="50000"/>
                            </a:srgbClr>
                          </a:solidFill>
                          <a:prstDash val="solid"/>
                          <a:miter lim="800000"/>
                        </a:ln>
                        <a:effectLst/>
                      </wps:spPr>
                      <wps:txbx>
                        <w:txbxContent>
                          <w:p w14:paraId="444CABDA" w14:textId="77777777" w:rsidR="0011733D" w:rsidRDefault="0011733D" w:rsidP="0011733D">
                            <w:pPr>
                              <w:jc w:val="center"/>
                            </w:pPr>
                            <w:r>
                              <w:t>ICT Unit (ICTM)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388FC" id="Rectangle 14" o:spid="_x0000_s1054" style="position:absolute;left:0;text-align:left;margin-left:293.25pt;margin-top:11.15pt;width:146.25pt;height:21.7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" fillcolor="#5b9bd5" strokecolor="#41719c" strokeweight="1pt">
                <v:path arrowok="t"/>
                <v:textbox>
                  <w:txbxContent>
                    <w:p w14:paraId="444CABDA" w14:textId="77777777" w:rsidR="0011733D" w:rsidRDefault="0011733D" w:rsidP="0011733D">
                      <w:pPr>
                        <w:jc w:val="center"/>
                      </w:pPr>
                      <w:r>
                        <w:t>ICT Unit (ICTM)</w:t>
                      </w:r>
                    </w:p>
                  </w:txbxContent>
                </v:textbox>
              </v:rect>
            </w:pict>
          </mc:Fallback>
        </mc:AlternateContent>
      </w:r>
      <w:r w:rsidRPr="00B84ED8">
        <w:rPr>
          <w:rFonts w:ascii="Times New Roman" w:hAnsi="Times New Roman"/>
          <w:noProof/>
          <w:sz w:val="24"/>
          <w:szCs w:val="24"/>
          <w:lang w:eastAsia="en-US"/>
        </w:rPr>
        <mc:AlternateContent>
          <mc:Choice Requires="wps">
            <w:drawing>
              <wp:anchor distT="4294967295" distB="4294967295" distL="114300" distR="114300" simplePos="0" relativeHeight="251634688" behindDoc="0" locked="0" layoutInCell="1" allowOverlap="1" wp14:anchorId="5A1B004A" wp14:editId="2273A9CB">
                <wp:simplePos x="0" y="0"/>
                <wp:positionH relativeFrom="column">
                  <wp:posOffset>2581275</wp:posOffset>
                </wp:positionH>
                <wp:positionV relativeFrom="paragraph">
                  <wp:posOffset>294004</wp:posOffset>
                </wp:positionV>
                <wp:extent cx="400050" cy="0"/>
                <wp:effectExtent l="0" t="0" r="0" b="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005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F570C4C" id="Straight Connector 21" o:spid="_x0000_s1026" style="position:absolute;z-index:2516346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03.25pt,23.15pt" to="234.7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" strokecolor="windowText" strokeweight=".5pt">
                <v:stroke joinstyle="miter"/>
                <o:lock v:ext="edit" shapetype="f"/>
              </v:line>
            </w:pict>
          </mc:Fallback>
        </mc:AlternateContent>
      </w:r>
      <w:r w:rsidRPr="00B84ED8">
        <w:rPr>
          <w:rFonts w:ascii="Times New Roman" w:hAnsi="Times New Roman"/>
          <w:noProof/>
          <w:sz w:val="24"/>
          <w:szCs w:val="24"/>
          <w:lang w:eastAsia="en-US"/>
        </w:rPr>
        <mc:AlternateContent>
          <mc:Choice Requires="wps">
            <w:drawing>
              <wp:anchor distT="0" distB="0" distL="114300" distR="114300" simplePos="0" relativeHeight="251629568" behindDoc="0" locked="0" layoutInCell="1" allowOverlap="1" wp14:anchorId="58E7016E" wp14:editId="0857D66E">
                <wp:simplePos x="0" y="0"/>
                <wp:positionH relativeFrom="column">
                  <wp:posOffset>742950</wp:posOffset>
                </wp:positionH>
                <wp:positionV relativeFrom="paragraph">
                  <wp:posOffset>132080</wp:posOffset>
                </wp:positionV>
                <wp:extent cx="1828800" cy="295275"/>
                <wp:effectExtent l="0" t="0" r="0" b="952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295275"/>
                        </a:xfrm>
                        <a:prstGeom prst="rect">
                          <a:avLst/>
                        </a:prstGeom>
                        <a:solidFill>
                          <a:srgbClr val="5B9BD5"/>
                        </a:solidFill>
                        <a:ln w="12700" cap="flat" cmpd="sng" algn="ctr">
                          <a:solidFill>
                            <a:srgbClr val="5B9BD5">
                              <a:shade val="50000"/>
                            </a:srgbClr>
                          </a:solidFill>
                          <a:prstDash val="solid"/>
                          <a:miter lim="800000"/>
                        </a:ln>
                        <a:effectLst/>
                      </wps:spPr>
                      <wps:txbx>
                        <w:txbxContent>
                          <w:p w14:paraId="097C5954" w14:textId="77777777" w:rsidR="0011733D" w:rsidRDefault="0011733D" w:rsidP="0011733D">
                            <w:pPr>
                              <w:jc w:val="center"/>
                            </w:pPr>
                            <w:r>
                              <w:t>Internal Audit Unit (IAM)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E7016E" id="Rectangle 29" o:spid="_x0000_s1055" style="position:absolute;left:0;text-align:left;margin-left:58.5pt;margin-top:10.4pt;width:2in;height:23.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" fillcolor="#5b9bd5" strokecolor="#41719c" strokeweight="1pt">
                <v:path arrowok="t"/>
                <v:textbox>
                  <w:txbxContent>
                    <w:p w14:paraId="097C5954" w14:textId="77777777" w:rsidR="0011733D" w:rsidRDefault="0011733D" w:rsidP="0011733D">
                      <w:pPr>
                        <w:jc w:val="center"/>
                      </w:pPr>
                      <w:r>
                        <w:t>Internal Audit Unit (IAM)</w:t>
                      </w:r>
                    </w:p>
                  </w:txbxContent>
                </v:textbox>
              </v:rect>
            </w:pict>
          </mc:Fallback>
        </mc:AlternateContent>
      </w:r>
    </w:p>
    <w:p w14:paraId="17FE0E68" w14:textId="77777777" w:rsidR="0011733D" w:rsidRPr="00B84ED8" w:rsidRDefault="0011733D" w:rsidP="004726F0">
      <w:pPr>
        <w:pStyle w:val="ListParagraph"/>
        <w:suppressAutoHyphens/>
        <w:spacing w:after="0" w:line="360" w:lineRule="auto"/>
        <w:ind w:left="1440"/>
        <w:jc w:val="both"/>
        <w:rPr>
          <w:rFonts w:ascii="Times New Roman" w:hAnsi="Times New Roman"/>
          <w:b/>
          <w:sz w:val="24"/>
          <w:szCs w:val="24"/>
        </w:rPr>
      </w:pPr>
    </w:p>
    <w:bookmarkStart w:id="40" w:name="_Toc423609651"/>
    <w:p w14:paraId="087B6BC6" w14:textId="758E7C8F" w:rsidR="0011733D" w:rsidRPr="00B84ED8" w:rsidRDefault="00E5212B" w:rsidP="004726F0">
      <w:pPr>
        <w:spacing w:line="360" w:lineRule="auto"/>
        <w:jc w:val="both"/>
        <w:rPr>
          <w:rFonts w:ascii="Times New Roman" w:hAnsi="Times New Roman"/>
          <w:color w:val="000000"/>
          <w:sz w:val="24"/>
          <w:szCs w:val="24"/>
        </w:rPr>
      </w:pPr>
      <w:r w:rsidRPr="00B84ED8">
        <w:rPr>
          <w:rFonts w:ascii="Times New Roman" w:hAnsi="Times New Roman"/>
          <w:noProof/>
          <w:sz w:val="24"/>
          <w:szCs w:val="24"/>
          <w:lang w:eastAsia="en-US"/>
        </w:rPr>
        <mc:AlternateContent>
          <mc:Choice Requires="wps">
            <w:drawing>
              <wp:anchor distT="0" distB="0" distL="114300" distR="114300" simplePos="0" relativeHeight="251636736" behindDoc="0" locked="0" layoutInCell="1" allowOverlap="1" wp14:anchorId="312EBE0A" wp14:editId="1C048C7E">
                <wp:simplePos x="0" y="0"/>
                <wp:positionH relativeFrom="margin">
                  <wp:align>left</wp:align>
                </wp:positionH>
                <wp:positionV relativeFrom="paragraph">
                  <wp:posOffset>207010</wp:posOffset>
                </wp:positionV>
                <wp:extent cx="2638425" cy="471805"/>
                <wp:effectExtent l="0" t="0" r="9525" b="4445"/>
                <wp:wrapNone/>
                <wp:docPr id="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38425" cy="471805"/>
                        </a:xfrm>
                        <a:prstGeom prst="rect">
                          <a:avLst/>
                        </a:prstGeom>
                        <a:solidFill>
                          <a:srgbClr val="5B9BD5"/>
                        </a:solidFill>
                        <a:ln w="12700" cap="flat" cmpd="sng" algn="ctr">
                          <a:solidFill>
                            <a:srgbClr val="5B9BD5">
                              <a:shade val="50000"/>
                            </a:srgbClr>
                          </a:solidFill>
                          <a:prstDash val="solid"/>
                          <a:miter lim="800000"/>
                        </a:ln>
                        <a:effectLst/>
                      </wps:spPr>
                      <wps:txbx>
                        <w:txbxContent>
                          <w:p w14:paraId="5AFF8E69" w14:textId="77777777" w:rsidR="0011733D" w:rsidRDefault="0011733D" w:rsidP="0011733D">
                            <w:pPr>
                              <w:jc w:val="center"/>
                            </w:pPr>
                            <w:r>
                              <w:t>Division of Academics, Research and Consultancy (DR ARC)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EBE0A" id="Rectangle 23" o:spid="_x0000_s1056" style="position:absolute;left:0;text-align:left;margin-left:0;margin-top:16.3pt;width:207.75pt;height:37.15pt;z-index:251636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" fillcolor="#5b9bd5" strokecolor="#41719c" strokeweight="1pt">
                <v:path arrowok="t"/>
                <v:textbox>
                  <w:txbxContent>
                    <w:p w14:paraId="5AFF8E69" w14:textId="77777777" w:rsidR="0011733D" w:rsidRDefault="0011733D" w:rsidP="0011733D">
                      <w:pPr>
                        <w:jc w:val="center"/>
                      </w:pPr>
                      <w:r>
                        <w:t>Division of Academics, Research and Consultancy (DR ARC)</w:t>
                      </w:r>
                    </w:p>
                  </w:txbxContent>
                </v:textbox>
                <w10:wrap anchorx="margin"/>
              </v:rect>
            </w:pict>
          </mc:Fallback>
        </mc:AlternateContent>
      </w:r>
      <w:r w:rsidRPr="00B84ED8">
        <w:rPr>
          <w:rFonts w:ascii="Times New Roman" w:hAnsi="Times New Roman"/>
          <w:noProof/>
          <w:sz w:val="24"/>
          <w:szCs w:val="24"/>
          <w:lang w:eastAsia="en-US"/>
        </w:rPr>
        <mc:AlternateContent>
          <mc:Choice Requires="wps">
            <w:drawing>
              <wp:anchor distT="0" distB="0" distL="114300" distR="114300" simplePos="0" relativeHeight="251637760" behindDoc="0" locked="0" layoutInCell="1" allowOverlap="1" wp14:anchorId="693D60BE" wp14:editId="552B91C1">
                <wp:simplePos x="0" y="0"/>
                <wp:positionH relativeFrom="margin">
                  <wp:align>right</wp:align>
                </wp:positionH>
                <wp:positionV relativeFrom="paragraph">
                  <wp:posOffset>197485</wp:posOffset>
                </wp:positionV>
                <wp:extent cx="2571750" cy="468630"/>
                <wp:effectExtent l="0" t="0" r="0" b="7620"/>
                <wp:wrapNone/>
                <wp:docPr id="2"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0" cy="468630"/>
                        </a:xfrm>
                        <a:prstGeom prst="rect">
                          <a:avLst/>
                        </a:prstGeom>
                        <a:solidFill>
                          <a:srgbClr val="5B9BD5"/>
                        </a:solidFill>
                        <a:ln w="12700" cap="flat" cmpd="sng" algn="ctr">
                          <a:solidFill>
                            <a:srgbClr val="5B9BD5">
                              <a:shade val="50000"/>
                            </a:srgbClr>
                          </a:solidFill>
                          <a:prstDash val="solid"/>
                          <a:miter lim="800000"/>
                        </a:ln>
                        <a:effectLst/>
                      </wps:spPr>
                      <wps:txbx>
                        <w:txbxContent>
                          <w:p w14:paraId="4540336D" w14:textId="77777777" w:rsidR="0011733D" w:rsidRDefault="0011733D" w:rsidP="0011733D">
                            <w:pPr>
                              <w:jc w:val="center"/>
                            </w:pPr>
                            <w:r>
                              <w:t>Division of Planning, Finance &amp; Administration (DR PFA)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D60BE" id="Rectangle 24" o:spid="_x0000_s1057" style="position:absolute;left:0;text-align:left;margin-left:151.3pt;margin-top:15.55pt;width:202.5pt;height:36.9pt;z-index:251637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" fillcolor="#5b9bd5" strokecolor="#41719c" strokeweight="1pt">
                <v:path arrowok="t"/>
                <v:textbox>
                  <w:txbxContent>
                    <w:p w14:paraId="4540336D" w14:textId="77777777" w:rsidR="0011733D" w:rsidRDefault="0011733D" w:rsidP="0011733D">
                      <w:pPr>
                        <w:jc w:val="center"/>
                      </w:pPr>
                      <w:r>
                        <w:t>Division of Planning, Finance &amp; Administration (DR PFA)</w:t>
                      </w:r>
                    </w:p>
                  </w:txbxContent>
                </v:textbox>
                <w10:wrap anchorx="margin"/>
              </v:rect>
            </w:pict>
          </mc:Fallback>
        </mc:AlternateContent>
      </w:r>
    </w:p>
    <w:p w14:paraId="01E2430E" w14:textId="77777777" w:rsidR="0011733D" w:rsidRPr="00B84ED8" w:rsidRDefault="0011733D" w:rsidP="004726F0">
      <w:pPr>
        <w:spacing w:line="360" w:lineRule="auto"/>
        <w:jc w:val="both"/>
        <w:rPr>
          <w:rFonts w:ascii="Times New Roman" w:hAnsi="Times New Roman"/>
          <w:color w:val="000000"/>
          <w:sz w:val="24"/>
          <w:szCs w:val="24"/>
        </w:rPr>
      </w:pPr>
    </w:p>
    <w:p w14:paraId="6033256F" w14:textId="77777777" w:rsidR="0011733D" w:rsidRPr="00B84ED8" w:rsidRDefault="0011733D" w:rsidP="004726F0">
      <w:pPr>
        <w:spacing w:line="360" w:lineRule="auto"/>
        <w:jc w:val="both"/>
        <w:rPr>
          <w:rFonts w:ascii="Times New Roman" w:hAnsi="Times New Roman"/>
          <w:color w:val="000000"/>
          <w:sz w:val="24"/>
          <w:szCs w:val="24"/>
        </w:rPr>
      </w:pPr>
    </w:p>
    <w:p w14:paraId="252FF9C1" w14:textId="77777777" w:rsidR="0011733D" w:rsidRPr="00B84ED8" w:rsidRDefault="0011733D" w:rsidP="004726F0">
      <w:pPr>
        <w:spacing w:line="360" w:lineRule="auto"/>
        <w:jc w:val="both"/>
        <w:rPr>
          <w:rFonts w:ascii="Times New Roman" w:hAnsi="Times New Roman"/>
          <w:color w:val="000000"/>
          <w:sz w:val="24"/>
          <w:szCs w:val="24"/>
        </w:rPr>
      </w:pPr>
    </w:p>
    <w:p w14:paraId="3C8D3735" w14:textId="77777777" w:rsidR="0011733D" w:rsidRPr="00B84ED8" w:rsidRDefault="0011733D" w:rsidP="004726F0">
      <w:pPr>
        <w:spacing w:line="360" w:lineRule="auto"/>
        <w:jc w:val="both"/>
        <w:rPr>
          <w:rFonts w:ascii="Times New Roman" w:hAnsi="Times New Roman"/>
          <w:color w:val="000000"/>
          <w:sz w:val="24"/>
          <w:szCs w:val="24"/>
        </w:rPr>
      </w:pPr>
    </w:p>
    <w:p w14:paraId="108BBAC8" w14:textId="77777777" w:rsidR="0011733D" w:rsidRPr="00B84ED8" w:rsidRDefault="0011733D" w:rsidP="004726F0">
      <w:pPr>
        <w:spacing w:line="360" w:lineRule="auto"/>
        <w:jc w:val="both"/>
        <w:rPr>
          <w:rFonts w:ascii="Times New Roman" w:hAnsi="Times New Roman"/>
          <w:color w:val="000000"/>
          <w:sz w:val="24"/>
          <w:szCs w:val="24"/>
        </w:rPr>
      </w:pPr>
    </w:p>
    <w:p w14:paraId="5B894BEB" w14:textId="77777777" w:rsidR="0011733D" w:rsidRPr="00B84ED8" w:rsidRDefault="0011733D" w:rsidP="004726F0">
      <w:pPr>
        <w:spacing w:line="360" w:lineRule="auto"/>
        <w:jc w:val="both"/>
        <w:rPr>
          <w:rFonts w:ascii="Times New Roman" w:hAnsi="Times New Roman"/>
          <w:color w:val="000000"/>
          <w:sz w:val="24"/>
          <w:szCs w:val="24"/>
        </w:rPr>
      </w:pPr>
    </w:p>
    <w:p w14:paraId="3D32583A" w14:textId="56CBF6CE" w:rsidR="0011733D" w:rsidRPr="00B84ED8" w:rsidRDefault="00E5212B" w:rsidP="004726F0">
      <w:pPr>
        <w:spacing w:line="360" w:lineRule="auto"/>
        <w:jc w:val="both"/>
        <w:rPr>
          <w:rFonts w:ascii="Times New Roman" w:hAnsi="Times New Roman"/>
          <w:color w:val="000000"/>
          <w:sz w:val="24"/>
          <w:szCs w:val="24"/>
        </w:rPr>
      </w:pPr>
      <w:r w:rsidRPr="00B84ED8">
        <w:rPr>
          <w:rFonts w:ascii="Times New Roman" w:hAnsi="Times New Roman"/>
          <w:noProof/>
          <w:sz w:val="24"/>
          <w:szCs w:val="24"/>
          <w:lang w:eastAsia="en-US"/>
        </w:rPr>
        <mc:AlternateContent>
          <mc:Choice Requires="wps">
            <w:drawing>
              <wp:anchor distT="0" distB="0" distL="114300" distR="114300" simplePos="0" relativeHeight="251689984" behindDoc="0" locked="0" layoutInCell="1" allowOverlap="1" wp14:anchorId="72B5546D" wp14:editId="542CD3F3">
                <wp:simplePos x="0" y="0"/>
                <wp:positionH relativeFrom="margin">
                  <wp:posOffset>2057400</wp:posOffset>
                </wp:positionH>
                <wp:positionV relativeFrom="paragraph">
                  <wp:posOffset>250190</wp:posOffset>
                </wp:positionV>
                <wp:extent cx="914400" cy="914400"/>
                <wp:effectExtent l="0" t="0" r="0" b="0"/>
                <wp:wrapNone/>
                <wp:docPr id="8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914400"/>
                        </a:xfrm>
                        <a:prstGeom prst="rect">
                          <a:avLst/>
                        </a:prstGeom>
                        <a:solidFill>
                          <a:srgbClr val="5B9BD5"/>
                        </a:solidFill>
                        <a:ln w="12700" cap="flat" cmpd="sng" algn="ctr">
                          <a:solidFill>
                            <a:srgbClr val="5B9BD5">
                              <a:shade val="50000"/>
                            </a:srgbClr>
                          </a:solidFill>
                          <a:prstDash val="solid"/>
                          <a:miter lim="800000"/>
                        </a:ln>
                        <a:effectLst/>
                      </wps:spPr>
                      <wps:txbx>
                        <w:txbxContent>
                          <w:p w14:paraId="1BAC9944" w14:textId="77777777" w:rsidR="0011733D" w:rsidRDefault="0011733D" w:rsidP="0011733D">
                            <w:pPr>
                              <w:jc w:val="center"/>
                            </w:pPr>
                            <w:r>
                              <w:t>Research &amp; Publication Dept.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2B5546D" id="Rectangle 81" o:spid="_x0000_s1058" style="position:absolute;left:0;text-align:left;margin-left:162pt;margin-top:19.7pt;width:1in;height:1in;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" fillcolor="#5b9bd5" strokecolor="#41719c" strokeweight="1pt">
                <v:path arrowok="t"/>
                <v:textbox>
                  <w:txbxContent>
                    <w:p w14:paraId="1BAC9944" w14:textId="77777777" w:rsidR="0011733D" w:rsidRDefault="0011733D" w:rsidP="0011733D">
                      <w:pPr>
                        <w:jc w:val="center"/>
                      </w:pPr>
                      <w:r>
                        <w:t>Research &amp; Publication Dept.</w:t>
                      </w:r>
                    </w:p>
                  </w:txbxContent>
                </v:textbox>
                <w10:wrap anchorx="margin"/>
              </v:rect>
            </w:pict>
          </mc:Fallback>
        </mc:AlternateContent>
      </w:r>
    </w:p>
    <w:p w14:paraId="4F6F8B73" w14:textId="77777777" w:rsidR="0011733D" w:rsidRPr="00B84ED8" w:rsidRDefault="0011733D" w:rsidP="004726F0">
      <w:pPr>
        <w:spacing w:line="360" w:lineRule="auto"/>
        <w:jc w:val="both"/>
        <w:rPr>
          <w:rFonts w:ascii="Times New Roman" w:hAnsi="Times New Roman"/>
          <w:color w:val="000000"/>
          <w:sz w:val="24"/>
          <w:szCs w:val="24"/>
        </w:rPr>
      </w:pPr>
    </w:p>
    <w:p w14:paraId="0545A794" w14:textId="77777777" w:rsidR="0011733D" w:rsidRPr="00B84ED8" w:rsidRDefault="0011733D" w:rsidP="004726F0">
      <w:pPr>
        <w:spacing w:line="360" w:lineRule="auto"/>
        <w:jc w:val="both"/>
        <w:rPr>
          <w:rFonts w:ascii="Times New Roman" w:hAnsi="Times New Roman"/>
          <w:color w:val="000000"/>
          <w:sz w:val="24"/>
          <w:szCs w:val="24"/>
        </w:rPr>
      </w:pPr>
    </w:p>
    <w:p w14:paraId="5C3A8259" w14:textId="5B18D448" w:rsidR="0011733D" w:rsidRPr="00B84ED8" w:rsidRDefault="00E5212B" w:rsidP="004726F0">
      <w:pPr>
        <w:spacing w:line="360" w:lineRule="auto"/>
        <w:jc w:val="both"/>
        <w:rPr>
          <w:rFonts w:ascii="Times New Roman" w:hAnsi="Times New Roman"/>
          <w:color w:val="000000"/>
          <w:sz w:val="24"/>
          <w:szCs w:val="24"/>
        </w:rPr>
      </w:pPr>
      <w:r w:rsidRPr="00B84ED8">
        <w:rPr>
          <w:rFonts w:ascii="Times New Roman" w:hAnsi="Times New Roman"/>
          <w:noProof/>
          <w:sz w:val="24"/>
          <w:szCs w:val="24"/>
          <w:lang w:eastAsia="en-US"/>
        </w:rPr>
        <mc:AlternateContent>
          <mc:Choice Requires="wps">
            <w:drawing>
              <wp:anchor distT="0" distB="0" distL="114300" distR="114300" simplePos="0" relativeHeight="251672576" behindDoc="0" locked="0" layoutInCell="1" allowOverlap="1" wp14:anchorId="3174E005" wp14:editId="239D0D6D">
                <wp:simplePos x="0" y="0"/>
                <wp:positionH relativeFrom="margin">
                  <wp:posOffset>2066925</wp:posOffset>
                </wp:positionH>
                <wp:positionV relativeFrom="paragraph">
                  <wp:posOffset>42545</wp:posOffset>
                </wp:positionV>
                <wp:extent cx="914400" cy="847725"/>
                <wp:effectExtent l="0" t="0" r="0" b="9525"/>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847725"/>
                        </a:xfrm>
                        <a:prstGeom prst="rect">
                          <a:avLst/>
                        </a:prstGeom>
                        <a:solidFill>
                          <a:srgbClr val="5B9BD5"/>
                        </a:solidFill>
                        <a:ln w="12700" cap="flat" cmpd="sng" algn="ctr">
                          <a:solidFill>
                            <a:srgbClr val="5B9BD5">
                              <a:shade val="50000"/>
                            </a:srgbClr>
                          </a:solidFill>
                          <a:prstDash val="solid"/>
                          <a:miter lim="800000"/>
                        </a:ln>
                        <a:effectLst/>
                      </wps:spPr>
                      <wps:txbx>
                        <w:txbxContent>
                          <w:p w14:paraId="2AF71A5F" w14:textId="77777777" w:rsidR="0011733D" w:rsidRDefault="0011733D" w:rsidP="0011733D">
                            <w:pPr>
                              <w:jc w:val="center"/>
                            </w:pPr>
                            <w:r>
                              <w:t>Consultancy &amp; Executive Development Dept.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174E005" id="Rectangle 63" o:spid="_x0000_s1059" style="position:absolute;left:0;text-align:left;margin-left:162.75pt;margin-top:3.35pt;width:1in;height:66.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" fillcolor="#5b9bd5" strokecolor="#41719c" strokeweight="1pt">
                <v:path arrowok="t"/>
                <v:textbox>
                  <w:txbxContent>
                    <w:p w14:paraId="2AF71A5F" w14:textId="77777777" w:rsidR="0011733D" w:rsidRDefault="0011733D" w:rsidP="0011733D">
                      <w:pPr>
                        <w:jc w:val="center"/>
                      </w:pPr>
                      <w:r>
                        <w:t>Consultancy &amp; Executive Development Dept.</w:t>
                      </w:r>
                    </w:p>
                  </w:txbxContent>
                </v:textbox>
                <w10:wrap anchorx="margin"/>
              </v:rect>
            </w:pict>
          </mc:Fallback>
        </mc:AlternateContent>
      </w:r>
    </w:p>
    <w:p w14:paraId="4BA78944" w14:textId="77777777" w:rsidR="0011733D" w:rsidRPr="00B84ED8" w:rsidRDefault="0011733D" w:rsidP="004726F0">
      <w:pPr>
        <w:spacing w:line="360" w:lineRule="auto"/>
        <w:jc w:val="both"/>
        <w:rPr>
          <w:rFonts w:ascii="Times New Roman" w:hAnsi="Times New Roman"/>
          <w:color w:val="000000"/>
          <w:sz w:val="24"/>
          <w:szCs w:val="24"/>
        </w:rPr>
      </w:pPr>
    </w:p>
    <w:p w14:paraId="7549D5FC" w14:textId="3540595C" w:rsidR="009C75A1" w:rsidRPr="00B84ED8" w:rsidRDefault="00E5212B" w:rsidP="004726F0">
      <w:pPr>
        <w:spacing w:line="360" w:lineRule="auto"/>
        <w:jc w:val="both"/>
        <w:rPr>
          <w:rFonts w:ascii="Times New Roman" w:hAnsi="Times New Roman"/>
          <w:color w:val="000000"/>
          <w:sz w:val="24"/>
          <w:szCs w:val="24"/>
        </w:rPr>
      </w:pPr>
      <w:r w:rsidRPr="00B84ED8">
        <w:rPr>
          <w:rFonts w:ascii="Times New Roman" w:hAnsi="Times New Roman"/>
          <w:noProof/>
          <w:sz w:val="24"/>
          <w:szCs w:val="24"/>
          <w:lang w:eastAsia="en-US"/>
        </w:rPr>
        <mc:AlternateContent>
          <mc:Choice Requires="wps">
            <w:drawing>
              <wp:anchor distT="0" distB="0" distL="114300" distR="114300" simplePos="0" relativeHeight="251673600" behindDoc="0" locked="0" layoutInCell="1" allowOverlap="1" wp14:anchorId="6BC2F48F" wp14:editId="7239FA33">
                <wp:simplePos x="0" y="0"/>
                <wp:positionH relativeFrom="margin">
                  <wp:posOffset>2085975</wp:posOffset>
                </wp:positionH>
                <wp:positionV relativeFrom="paragraph">
                  <wp:posOffset>158115</wp:posOffset>
                </wp:positionV>
                <wp:extent cx="914400" cy="866775"/>
                <wp:effectExtent l="0" t="0" r="0" b="9525"/>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866775"/>
                        </a:xfrm>
                        <a:prstGeom prst="rect">
                          <a:avLst/>
                        </a:prstGeom>
                        <a:solidFill>
                          <a:srgbClr val="5B9BD5"/>
                        </a:solidFill>
                        <a:ln w="12700" cap="flat" cmpd="sng" algn="ctr">
                          <a:solidFill>
                            <a:srgbClr val="5B9BD5">
                              <a:shade val="50000"/>
                            </a:srgbClr>
                          </a:solidFill>
                          <a:prstDash val="solid"/>
                          <a:miter lim="800000"/>
                        </a:ln>
                        <a:effectLst/>
                      </wps:spPr>
                      <wps:txbx>
                        <w:txbxContent>
                          <w:p w14:paraId="0540465A" w14:textId="77777777" w:rsidR="0011733D" w:rsidRDefault="0011733D" w:rsidP="0011733D">
                            <w:pPr>
                              <w:jc w:val="center"/>
                            </w:pPr>
                            <w:r>
                              <w:t>TPDF Academic Collaboration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C2F48F" id="Rectangle 64" o:spid="_x0000_s1060" style="position:absolute;left:0;text-align:left;margin-left:164.25pt;margin-top:12.45pt;width:1in;height:68.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" fillcolor="#5b9bd5" strokecolor="#41719c" strokeweight="1pt">
                <v:path arrowok="t"/>
                <v:textbox>
                  <w:txbxContent>
                    <w:p w14:paraId="0540465A" w14:textId="77777777" w:rsidR="0011733D" w:rsidRDefault="0011733D" w:rsidP="0011733D">
                      <w:pPr>
                        <w:jc w:val="center"/>
                      </w:pPr>
                      <w:r>
                        <w:t>TPDF Academic Collaboration Manager</w:t>
                      </w:r>
                    </w:p>
                  </w:txbxContent>
                </v:textbox>
                <w10:wrap anchorx="margin"/>
              </v:rect>
            </w:pict>
          </mc:Fallback>
        </mc:AlternateContent>
      </w:r>
      <w:r w:rsidRPr="00B84ED8">
        <w:rPr>
          <w:rFonts w:ascii="Times New Roman" w:hAnsi="Times New Roman"/>
          <w:noProof/>
          <w:sz w:val="24"/>
          <w:szCs w:val="24"/>
          <w:lang w:eastAsia="en-US"/>
        </w:rPr>
        <mc:AlternateContent>
          <mc:Choice Requires="wps">
            <w:drawing>
              <wp:anchor distT="0" distB="0" distL="114300" distR="114300" simplePos="0" relativeHeight="251683840" behindDoc="0" locked="0" layoutInCell="1" allowOverlap="1" wp14:anchorId="312CFC80" wp14:editId="4A3CF6C5">
                <wp:simplePos x="0" y="0"/>
                <wp:positionH relativeFrom="margin">
                  <wp:posOffset>1047750</wp:posOffset>
                </wp:positionH>
                <wp:positionV relativeFrom="paragraph">
                  <wp:posOffset>24765</wp:posOffset>
                </wp:positionV>
                <wp:extent cx="857250" cy="676275"/>
                <wp:effectExtent l="0" t="0" r="0" b="9525"/>
                <wp:wrapNone/>
                <wp:docPr id="7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0" cy="676275"/>
                        </a:xfrm>
                        <a:prstGeom prst="rect">
                          <a:avLst/>
                        </a:prstGeom>
                        <a:solidFill>
                          <a:srgbClr val="5B9BD5"/>
                        </a:solidFill>
                        <a:ln w="12700" cap="flat" cmpd="sng" algn="ctr">
                          <a:solidFill>
                            <a:srgbClr val="5B9BD5">
                              <a:shade val="50000"/>
                            </a:srgbClr>
                          </a:solidFill>
                          <a:prstDash val="solid"/>
                          <a:miter lim="800000"/>
                        </a:ln>
                        <a:effectLst/>
                      </wps:spPr>
                      <wps:txbx>
                        <w:txbxContent>
                          <w:p w14:paraId="22F2FA22" w14:textId="77777777" w:rsidR="0011733D" w:rsidRDefault="0011733D" w:rsidP="0011733D">
                            <w:pPr>
                              <w:jc w:val="center"/>
                            </w:pPr>
                            <w:r>
                              <w:t>General Studies DPT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CFC80" id="Rectangle 75" o:spid="_x0000_s1061" style="position:absolute;left:0;text-align:left;margin-left:82.5pt;margin-top:1.95pt;width:67.5pt;height:53.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" fillcolor="#5b9bd5" strokecolor="#41719c" strokeweight="1pt">
                <v:path arrowok="t"/>
                <v:textbox>
                  <w:txbxContent>
                    <w:p w14:paraId="22F2FA22" w14:textId="77777777" w:rsidR="0011733D" w:rsidRDefault="0011733D" w:rsidP="0011733D">
                      <w:pPr>
                        <w:jc w:val="center"/>
                      </w:pPr>
                      <w:r>
                        <w:t>General Studies DPT</w:t>
                      </w:r>
                    </w:p>
                  </w:txbxContent>
                </v:textbox>
                <w10:wrap anchorx="margin"/>
              </v:rect>
            </w:pict>
          </mc:Fallback>
        </mc:AlternateContent>
      </w:r>
      <w:bookmarkStart w:id="41" w:name="_Toc64014020"/>
    </w:p>
    <w:p w14:paraId="2CA30E0C" w14:textId="77777777" w:rsidR="0011733D" w:rsidRPr="00B84ED8" w:rsidRDefault="0011733D" w:rsidP="004726F0">
      <w:pPr>
        <w:spacing w:line="360" w:lineRule="auto"/>
        <w:jc w:val="both"/>
        <w:rPr>
          <w:rFonts w:ascii="Times New Roman" w:hAnsi="Times New Roman"/>
          <w:color w:val="000000"/>
          <w:sz w:val="24"/>
          <w:szCs w:val="24"/>
        </w:rPr>
      </w:pPr>
      <w:r w:rsidRPr="00B84ED8">
        <w:rPr>
          <w:rFonts w:ascii="Times New Roman" w:hAnsi="Times New Roman"/>
          <w:color w:val="000000"/>
          <w:sz w:val="24"/>
          <w:szCs w:val="24"/>
        </w:rPr>
        <w:t>1.3 Type of business/ organization</w:t>
      </w:r>
      <w:bookmarkEnd w:id="29"/>
      <w:bookmarkEnd w:id="40"/>
      <w:bookmarkEnd w:id="41"/>
    </w:p>
    <w:p w14:paraId="065EB29D" w14:textId="77777777" w:rsidR="0011733D" w:rsidRPr="00B84ED8" w:rsidRDefault="0011733D" w:rsidP="004726F0">
      <w:pPr>
        <w:spacing w:line="360" w:lineRule="auto"/>
        <w:jc w:val="both"/>
        <w:rPr>
          <w:rFonts w:ascii="Times New Roman" w:hAnsi="Times New Roman"/>
          <w:sz w:val="24"/>
          <w:szCs w:val="24"/>
        </w:rPr>
      </w:pPr>
      <w:r w:rsidRPr="00B84ED8">
        <w:rPr>
          <w:rFonts w:ascii="Times New Roman" w:hAnsi="Times New Roman"/>
          <w:sz w:val="24"/>
          <w:szCs w:val="24"/>
        </w:rPr>
        <w:lastRenderedPageBreak/>
        <w:t>The Institute of Accountancy Arusha (IAA) is a parasternal educational institution established by the Institute of Accountancy Arusha Act of 1990.  The overall control and supervision of the Institute is vested in its Governing Council.</w:t>
      </w:r>
    </w:p>
    <w:p w14:paraId="79F6D2C0" w14:textId="77777777" w:rsidR="0011733D" w:rsidRPr="00B84ED8" w:rsidRDefault="0011733D" w:rsidP="004726F0">
      <w:pPr>
        <w:pStyle w:val="Heading2"/>
        <w:spacing w:line="360" w:lineRule="auto"/>
        <w:jc w:val="both"/>
        <w:rPr>
          <w:rFonts w:ascii="Times New Roman" w:hAnsi="Times New Roman" w:cs="Times New Roman" w:hint="default"/>
          <w:color w:val="000000"/>
          <w:sz w:val="24"/>
          <w:szCs w:val="24"/>
        </w:rPr>
      </w:pPr>
      <w:bookmarkStart w:id="42" w:name="_Toc423609652"/>
      <w:bookmarkStart w:id="43" w:name="_Toc64014021"/>
      <w:bookmarkStart w:id="44" w:name="_Toc80366711"/>
      <w:bookmarkStart w:id="45" w:name="_Toc80367025"/>
      <w:r w:rsidRPr="00B84ED8">
        <w:rPr>
          <w:rFonts w:ascii="Times New Roman" w:hAnsi="Times New Roman" w:cs="Times New Roman" w:hint="default"/>
          <w:color w:val="000000"/>
          <w:sz w:val="24"/>
          <w:szCs w:val="24"/>
        </w:rPr>
        <w:t>1.4 Major product/ service</w:t>
      </w:r>
      <w:bookmarkStart w:id="46" w:name="_Toc335038793"/>
      <w:bookmarkStart w:id="47" w:name="_Toc423609655"/>
      <w:bookmarkEnd w:id="42"/>
      <w:bookmarkEnd w:id="43"/>
      <w:bookmarkEnd w:id="44"/>
      <w:bookmarkEnd w:id="45"/>
    </w:p>
    <w:p w14:paraId="0D0005EA" w14:textId="77777777" w:rsidR="0011733D" w:rsidRPr="00B84ED8" w:rsidRDefault="0011733D" w:rsidP="004726F0">
      <w:pPr>
        <w:pStyle w:val="NormalWeb"/>
        <w:numPr>
          <w:ilvl w:val="0"/>
          <w:numId w:val="6"/>
        </w:numPr>
        <w:spacing w:line="360" w:lineRule="auto"/>
        <w:jc w:val="both"/>
        <w:rPr>
          <w:color w:val="000000"/>
        </w:rPr>
      </w:pPr>
      <w:r w:rsidRPr="00B84ED8">
        <w:rPr>
          <w:color w:val="000000"/>
        </w:rPr>
        <w:t>Provide facilities for the study of and training in the principles, Procedures and techniques of   accountancy and related subjects as the Governing Council may from time to time decide.</w:t>
      </w:r>
    </w:p>
    <w:p w14:paraId="54EFA6B7" w14:textId="77777777" w:rsidR="0011733D" w:rsidRPr="00B84ED8" w:rsidRDefault="0011733D" w:rsidP="004726F0">
      <w:pPr>
        <w:pStyle w:val="NormalWeb"/>
        <w:numPr>
          <w:ilvl w:val="0"/>
          <w:numId w:val="6"/>
        </w:numPr>
        <w:spacing w:line="360" w:lineRule="auto"/>
        <w:jc w:val="both"/>
        <w:rPr>
          <w:color w:val="000000"/>
        </w:rPr>
      </w:pPr>
      <w:r w:rsidRPr="00B84ED8">
        <w:rPr>
          <w:color w:val="000000"/>
        </w:rPr>
        <w:t>Conduct courses leading to professional qualifications in Accountancy and related Disciplines.</w:t>
      </w:r>
    </w:p>
    <w:p w14:paraId="08DBA9FA" w14:textId="77777777" w:rsidR="0011733D" w:rsidRPr="00B84ED8" w:rsidRDefault="0011733D" w:rsidP="004726F0">
      <w:pPr>
        <w:pStyle w:val="NormalWeb"/>
        <w:numPr>
          <w:ilvl w:val="0"/>
          <w:numId w:val="6"/>
        </w:numPr>
        <w:spacing w:line="360" w:lineRule="auto"/>
        <w:jc w:val="both"/>
        <w:rPr>
          <w:color w:val="000000"/>
        </w:rPr>
      </w:pPr>
      <w:r w:rsidRPr="00B84ED8">
        <w:rPr>
          <w:color w:val="000000"/>
        </w:rPr>
        <w:t>Sponsor, arrange and provide facilities for Conferences and Seminars for discussion of  matters related to Accountancy, Finance, Business, Economics, Information Technology, and other Management Sciences.</w:t>
      </w:r>
    </w:p>
    <w:p w14:paraId="6E149A15" w14:textId="77777777" w:rsidR="0011733D" w:rsidRPr="00B84ED8" w:rsidRDefault="0011733D" w:rsidP="004726F0">
      <w:pPr>
        <w:pStyle w:val="NormalWeb"/>
        <w:numPr>
          <w:ilvl w:val="0"/>
          <w:numId w:val="6"/>
        </w:numPr>
        <w:spacing w:line="360" w:lineRule="auto"/>
        <w:jc w:val="both"/>
        <w:rPr>
          <w:color w:val="000000"/>
        </w:rPr>
      </w:pPr>
      <w:r w:rsidRPr="00B84ED8">
        <w:rPr>
          <w:color w:val="000000"/>
        </w:rPr>
        <w:t>Conduct research, and offer consultancies to business organizations, government, non-governmental organizations, and arrange for publication and general dissemination of study materials in connection with the work activities of the institute.</w:t>
      </w:r>
    </w:p>
    <w:p w14:paraId="276815A9" w14:textId="77777777" w:rsidR="0011733D" w:rsidRPr="00B84ED8" w:rsidRDefault="0011733D" w:rsidP="004726F0">
      <w:pPr>
        <w:pStyle w:val="Heading2"/>
        <w:spacing w:line="360" w:lineRule="auto"/>
        <w:jc w:val="both"/>
        <w:rPr>
          <w:rFonts w:ascii="Times New Roman" w:hAnsi="Times New Roman" w:cs="Times New Roman" w:hint="default"/>
          <w:color w:val="000000"/>
          <w:sz w:val="24"/>
          <w:szCs w:val="24"/>
        </w:rPr>
      </w:pPr>
      <w:bookmarkStart w:id="48" w:name="_Toc64014022"/>
      <w:bookmarkStart w:id="49" w:name="_Toc80366712"/>
      <w:bookmarkStart w:id="50" w:name="_Toc80367026"/>
      <w:r w:rsidRPr="00B84ED8">
        <w:rPr>
          <w:rFonts w:ascii="Times New Roman" w:hAnsi="Times New Roman" w:cs="Times New Roman" w:hint="default"/>
          <w:color w:val="000000"/>
          <w:sz w:val="24"/>
          <w:szCs w:val="24"/>
        </w:rPr>
        <w:t>1.5 Activities</w:t>
      </w:r>
      <w:bookmarkEnd w:id="46"/>
      <w:bookmarkEnd w:id="47"/>
      <w:bookmarkEnd w:id="48"/>
      <w:bookmarkEnd w:id="49"/>
      <w:bookmarkEnd w:id="50"/>
    </w:p>
    <w:p w14:paraId="5F13BBF3" w14:textId="77777777" w:rsidR="0011733D" w:rsidRPr="00B84ED8" w:rsidRDefault="0011733D" w:rsidP="004726F0">
      <w:pPr>
        <w:tabs>
          <w:tab w:val="left" w:pos="2865"/>
        </w:tabs>
        <w:spacing w:line="360" w:lineRule="auto"/>
        <w:jc w:val="both"/>
        <w:rPr>
          <w:rFonts w:ascii="Times New Roman" w:hAnsi="Times New Roman"/>
          <w:sz w:val="24"/>
          <w:szCs w:val="24"/>
        </w:rPr>
      </w:pPr>
      <w:r w:rsidRPr="00B84ED8">
        <w:rPr>
          <w:rFonts w:ascii="Times New Roman" w:hAnsi="Times New Roman"/>
          <w:sz w:val="24"/>
          <w:szCs w:val="24"/>
        </w:rPr>
        <w:t xml:space="preserve">Activity </w:t>
      </w:r>
      <w:r w:rsidR="009C75A1" w:rsidRPr="00B84ED8">
        <w:rPr>
          <w:rFonts w:ascii="Times New Roman" w:hAnsi="Times New Roman"/>
          <w:sz w:val="24"/>
          <w:szCs w:val="24"/>
        </w:rPr>
        <w:t>starts</w:t>
      </w:r>
      <w:r w:rsidRPr="00B84ED8">
        <w:rPr>
          <w:rFonts w:ascii="Times New Roman" w:hAnsi="Times New Roman"/>
          <w:sz w:val="24"/>
          <w:szCs w:val="24"/>
        </w:rPr>
        <w:t xml:space="preserve"> with the mission as well as the vision statement of </w:t>
      </w:r>
      <w:r w:rsidRPr="00B84ED8">
        <w:rPr>
          <w:rFonts w:ascii="Times New Roman" w:hAnsi="Times New Roman"/>
          <w:b/>
          <w:sz w:val="24"/>
          <w:szCs w:val="24"/>
        </w:rPr>
        <w:t>Institute of Accountancy Arusha (IAA)</w:t>
      </w:r>
    </w:p>
    <w:p w14:paraId="131E4507" w14:textId="77777777" w:rsidR="00252737" w:rsidRPr="00B84ED8" w:rsidRDefault="0011733D" w:rsidP="004726F0">
      <w:pPr>
        <w:spacing w:line="360" w:lineRule="auto"/>
        <w:jc w:val="both"/>
        <w:rPr>
          <w:rFonts w:ascii="Times New Roman" w:hAnsi="Times New Roman"/>
          <w:sz w:val="24"/>
          <w:szCs w:val="24"/>
        </w:rPr>
      </w:pPr>
      <w:r w:rsidRPr="00B84ED8">
        <w:rPr>
          <w:rFonts w:ascii="Times New Roman" w:hAnsi="Times New Roman"/>
          <w:sz w:val="24"/>
          <w:szCs w:val="24"/>
        </w:rPr>
        <w:t>MISSION STATEMENT: The mission Institute of Accountancy Arusha (IAA) is to provide high quality competence-based training and offer research and consultancy services through applied technology.</w:t>
      </w:r>
    </w:p>
    <w:p w14:paraId="0B4AD8AA" w14:textId="77777777" w:rsidR="0011733D" w:rsidRPr="00B84ED8" w:rsidRDefault="00252737" w:rsidP="004726F0">
      <w:pPr>
        <w:spacing w:line="360" w:lineRule="auto"/>
        <w:jc w:val="both"/>
        <w:rPr>
          <w:rFonts w:ascii="Times New Roman" w:hAnsi="Times New Roman"/>
          <w:sz w:val="24"/>
          <w:szCs w:val="24"/>
        </w:rPr>
      </w:pPr>
      <w:r w:rsidRPr="00B84ED8">
        <w:rPr>
          <w:rFonts w:ascii="Times New Roman" w:hAnsi="Times New Roman"/>
          <w:sz w:val="24"/>
          <w:szCs w:val="24"/>
        </w:rPr>
        <w:t>VISSION STATEMENT: The vision of the Institute of Accountancy Arusha IAA is to be an exemplary center of excellence in modern business management training, research and consultancy services.</w:t>
      </w:r>
    </w:p>
    <w:p w14:paraId="5166B14C" w14:textId="77777777" w:rsidR="009C75A1" w:rsidRPr="00B84ED8" w:rsidRDefault="0011733D" w:rsidP="004726F0">
      <w:pPr>
        <w:spacing w:line="360" w:lineRule="auto"/>
        <w:jc w:val="both"/>
        <w:rPr>
          <w:rFonts w:ascii="Times New Roman" w:hAnsi="Times New Roman"/>
          <w:color w:val="000000"/>
          <w:sz w:val="24"/>
          <w:szCs w:val="24"/>
        </w:rPr>
      </w:pPr>
      <w:r w:rsidRPr="00B84ED8">
        <w:rPr>
          <w:rFonts w:ascii="Times New Roman" w:hAnsi="Times New Roman"/>
          <w:sz w:val="24"/>
          <w:szCs w:val="24"/>
        </w:rPr>
        <w:t xml:space="preserve"> the activities include the followings</w:t>
      </w:r>
      <w:r w:rsidRPr="00B84ED8">
        <w:rPr>
          <w:rFonts w:ascii="Times New Roman" w:hAnsi="Times New Roman"/>
          <w:color w:val="000000"/>
          <w:sz w:val="24"/>
          <w:szCs w:val="24"/>
          <w:shd w:val="clear" w:color="auto" w:fill="FAFAFA"/>
        </w:rPr>
        <w:t xml:space="preserve">, </w:t>
      </w:r>
      <w:r w:rsidRPr="00B84ED8">
        <w:rPr>
          <w:rFonts w:ascii="Times New Roman" w:hAnsi="Times New Roman"/>
          <w:color w:val="000000"/>
          <w:sz w:val="24"/>
          <w:szCs w:val="24"/>
        </w:rPr>
        <w:t xml:space="preserve">Education service, ICT service, Library service. To ensure that IAA </w:t>
      </w:r>
      <w:r w:rsidR="00252737" w:rsidRPr="00B84ED8">
        <w:rPr>
          <w:rFonts w:ascii="Times New Roman" w:hAnsi="Times New Roman"/>
          <w:color w:val="000000"/>
          <w:sz w:val="24"/>
          <w:szCs w:val="24"/>
        </w:rPr>
        <w:t>students to be more professional in future.</w:t>
      </w:r>
      <w:bookmarkStart w:id="51" w:name="_Toc423609654"/>
      <w:bookmarkStart w:id="52" w:name="_Toc335038794"/>
      <w:bookmarkStart w:id="53" w:name="_Toc423609656"/>
      <w:bookmarkStart w:id="54" w:name="_Toc64014023"/>
    </w:p>
    <w:p w14:paraId="6BAC8BA5" w14:textId="77777777" w:rsidR="0011733D" w:rsidRPr="00B84ED8" w:rsidRDefault="0011733D" w:rsidP="004726F0">
      <w:pPr>
        <w:spacing w:line="360" w:lineRule="auto"/>
        <w:jc w:val="both"/>
        <w:rPr>
          <w:rFonts w:ascii="Times New Roman" w:hAnsi="Times New Roman"/>
          <w:color w:val="000000"/>
          <w:sz w:val="24"/>
          <w:szCs w:val="24"/>
        </w:rPr>
      </w:pPr>
      <w:r w:rsidRPr="00B84ED8">
        <w:rPr>
          <w:rFonts w:ascii="Times New Roman" w:hAnsi="Times New Roman"/>
          <w:sz w:val="24"/>
          <w:szCs w:val="24"/>
        </w:rPr>
        <w:t>1.6 NUMBER OF EMPLOYEE</w:t>
      </w:r>
      <w:bookmarkStart w:id="55" w:name="_Toc335038795"/>
      <w:bookmarkStart w:id="56" w:name="_Toc423609657"/>
      <w:bookmarkEnd w:id="51"/>
      <w:bookmarkEnd w:id="52"/>
      <w:bookmarkEnd w:id="53"/>
      <w:bookmarkEnd w:id="54"/>
    </w:p>
    <w:p w14:paraId="55762D61" w14:textId="77777777" w:rsidR="0011733D" w:rsidRPr="00B84ED8" w:rsidRDefault="0011733D" w:rsidP="004726F0">
      <w:pPr>
        <w:spacing w:line="360" w:lineRule="auto"/>
        <w:jc w:val="both"/>
        <w:rPr>
          <w:rFonts w:ascii="Times New Roman" w:hAnsi="Times New Roman"/>
          <w:color w:val="ED7D31"/>
          <w:sz w:val="24"/>
          <w:szCs w:val="24"/>
        </w:rPr>
      </w:pPr>
      <w:r w:rsidRPr="00B84ED8">
        <w:rPr>
          <w:rFonts w:ascii="Times New Roman" w:hAnsi="Times New Roman"/>
          <w:sz w:val="24"/>
          <w:szCs w:val="24"/>
        </w:rPr>
        <w:lastRenderedPageBreak/>
        <w:t xml:space="preserve">Currently, the Institute has the total number of 264 employees Distributed as 246 are permanent staff and the remaining 18 are Contracted staff so that to ensure they provide services needed by the customer as soon as possible. The numbers of employees in the department are population comprises people for different section these will probably stimulate services, diagnostic services, support services. </w:t>
      </w:r>
    </w:p>
    <w:p w14:paraId="31B7C692" w14:textId="77777777" w:rsidR="0011733D" w:rsidRPr="00B84ED8" w:rsidRDefault="0011733D" w:rsidP="004726F0">
      <w:pPr>
        <w:pStyle w:val="Heading2"/>
        <w:spacing w:before="0" w:line="360" w:lineRule="auto"/>
        <w:jc w:val="both"/>
        <w:rPr>
          <w:rFonts w:ascii="Times New Roman" w:hAnsi="Times New Roman" w:cs="Times New Roman" w:hint="default"/>
          <w:color w:val="auto"/>
          <w:sz w:val="24"/>
          <w:szCs w:val="24"/>
        </w:rPr>
      </w:pPr>
      <w:bookmarkStart w:id="57" w:name="_Toc64014024"/>
      <w:bookmarkStart w:id="58" w:name="_Toc80366713"/>
      <w:bookmarkStart w:id="59" w:name="_Toc80367027"/>
      <w:r w:rsidRPr="00B84ED8">
        <w:rPr>
          <w:rFonts w:ascii="Times New Roman" w:hAnsi="Times New Roman" w:cs="Times New Roman" w:hint="default"/>
          <w:color w:val="auto"/>
          <w:sz w:val="24"/>
          <w:szCs w:val="24"/>
        </w:rPr>
        <w:t>1.7 CUSTOMERS</w:t>
      </w:r>
      <w:bookmarkEnd w:id="55"/>
      <w:bookmarkEnd w:id="56"/>
      <w:bookmarkEnd w:id="57"/>
      <w:bookmarkEnd w:id="58"/>
      <w:bookmarkEnd w:id="59"/>
    </w:p>
    <w:p w14:paraId="72498AD4" w14:textId="77777777" w:rsidR="0011733D" w:rsidRPr="00B84ED8" w:rsidRDefault="0011733D" w:rsidP="004726F0">
      <w:pPr>
        <w:spacing w:line="360" w:lineRule="auto"/>
        <w:jc w:val="both"/>
        <w:rPr>
          <w:rFonts w:ascii="Times New Roman" w:hAnsi="Times New Roman"/>
          <w:color w:val="000000"/>
          <w:sz w:val="24"/>
          <w:szCs w:val="24"/>
        </w:rPr>
      </w:pPr>
      <w:bookmarkStart w:id="60" w:name="_Toc335038797"/>
      <w:bookmarkStart w:id="61" w:name="_Toc423609659"/>
      <w:r w:rsidRPr="00B84ED8">
        <w:rPr>
          <w:rFonts w:ascii="Times New Roman" w:hAnsi="Times New Roman"/>
          <w:sz w:val="24"/>
          <w:szCs w:val="24"/>
        </w:rPr>
        <w:t xml:space="preserve">Institute of Accountancy Arusha (IAA), receiving different customers both employed and non- employed people who visit every time coming from defend continent, region and district so that to receive the best education provided by the Institute. </w:t>
      </w:r>
    </w:p>
    <w:p w14:paraId="0A5FE546" w14:textId="77777777" w:rsidR="0011733D" w:rsidRPr="00B84ED8" w:rsidRDefault="0011733D" w:rsidP="004726F0">
      <w:pPr>
        <w:pStyle w:val="Heading2"/>
        <w:spacing w:line="360" w:lineRule="auto"/>
        <w:jc w:val="both"/>
        <w:rPr>
          <w:rFonts w:ascii="Times New Roman" w:hAnsi="Times New Roman" w:cs="Times New Roman" w:hint="default"/>
          <w:color w:val="000000"/>
          <w:sz w:val="24"/>
          <w:szCs w:val="24"/>
        </w:rPr>
      </w:pPr>
    </w:p>
    <w:p w14:paraId="1BEB6475" w14:textId="77777777" w:rsidR="0011733D" w:rsidRPr="00B84ED8" w:rsidRDefault="0011733D" w:rsidP="004726F0">
      <w:pPr>
        <w:pStyle w:val="Heading2"/>
        <w:spacing w:line="360" w:lineRule="auto"/>
        <w:jc w:val="both"/>
        <w:rPr>
          <w:rFonts w:ascii="Times New Roman" w:hAnsi="Times New Roman" w:cs="Times New Roman" w:hint="default"/>
          <w:color w:val="000000"/>
          <w:sz w:val="24"/>
          <w:szCs w:val="24"/>
        </w:rPr>
      </w:pPr>
    </w:p>
    <w:p w14:paraId="30798E8F" w14:textId="77777777" w:rsidR="0011733D" w:rsidRPr="00B84ED8" w:rsidRDefault="0011733D" w:rsidP="004726F0">
      <w:pPr>
        <w:pStyle w:val="Heading2"/>
        <w:spacing w:line="360" w:lineRule="auto"/>
        <w:jc w:val="both"/>
        <w:rPr>
          <w:rFonts w:ascii="Times New Roman" w:hAnsi="Times New Roman" w:cs="Times New Roman" w:hint="default"/>
          <w:color w:val="000000"/>
          <w:sz w:val="24"/>
          <w:szCs w:val="24"/>
        </w:rPr>
      </w:pPr>
    </w:p>
    <w:p w14:paraId="425EC450" w14:textId="77777777" w:rsidR="0011733D" w:rsidRPr="00B84ED8" w:rsidRDefault="0011733D" w:rsidP="004726F0">
      <w:pPr>
        <w:pStyle w:val="Heading2"/>
        <w:spacing w:line="360" w:lineRule="auto"/>
        <w:jc w:val="both"/>
        <w:rPr>
          <w:rFonts w:ascii="Times New Roman" w:hAnsi="Times New Roman" w:cs="Times New Roman" w:hint="default"/>
          <w:color w:val="000000"/>
          <w:sz w:val="24"/>
          <w:szCs w:val="24"/>
        </w:rPr>
      </w:pPr>
    </w:p>
    <w:p w14:paraId="489E0C06" w14:textId="77777777" w:rsidR="0011733D" w:rsidRPr="00B84ED8" w:rsidRDefault="0011733D" w:rsidP="004726F0">
      <w:pPr>
        <w:spacing w:line="360" w:lineRule="auto"/>
        <w:jc w:val="both"/>
        <w:rPr>
          <w:rFonts w:ascii="Times New Roman" w:hAnsi="Times New Roman"/>
          <w:sz w:val="24"/>
          <w:szCs w:val="24"/>
        </w:rPr>
      </w:pPr>
    </w:p>
    <w:p w14:paraId="72402FA6" w14:textId="77777777" w:rsidR="0011733D" w:rsidRPr="00B84ED8" w:rsidRDefault="0011733D" w:rsidP="004726F0">
      <w:pPr>
        <w:spacing w:line="360" w:lineRule="auto"/>
        <w:jc w:val="both"/>
        <w:rPr>
          <w:rFonts w:ascii="Times New Roman" w:hAnsi="Times New Roman"/>
          <w:sz w:val="24"/>
          <w:szCs w:val="24"/>
        </w:rPr>
      </w:pPr>
    </w:p>
    <w:p w14:paraId="2370DB9B" w14:textId="77777777" w:rsidR="0011733D" w:rsidRPr="00B84ED8" w:rsidRDefault="0011733D" w:rsidP="004726F0">
      <w:pPr>
        <w:spacing w:line="360" w:lineRule="auto"/>
        <w:jc w:val="both"/>
        <w:rPr>
          <w:rFonts w:ascii="Times New Roman" w:hAnsi="Times New Roman"/>
          <w:sz w:val="24"/>
          <w:szCs w:val="24"/>
        </w:rPr>
      </w:pPr>
    </w:p>
    <w:p w14:paraId="3BA59D27" w14:textId="77777777" w:rsidR="0011733D" w:rsidRPr="00B84ED8" w:rsidRDefault="0011733D" w:rsidP="004726F0">
      <w:pPr>
        <w:spacing w:line="360" w:lineRule="auto"/>
        <w:jc w:val="both"/>
        <w:rPr>
          <w:rFonts w:ascii="Times New Roman" w:hAnsi="Times New Roman"/>
          <w:sz w:val="24"/>
          <w:szCs w:val="24"/>
        </w:rPr>
      </w:pPr>
    </w:p>
    <w:p w14:paraId="5B8AC4D2" w14:textId="77777777" w:rsidR="0011733D" w:rsidRPr="00B84ED8" w:rsidRDefault="0011733D" w:rsidP="004726F0">
      <w:pPr>
        <w:spacing w:line="360" w:lineRule="auto"/>
        <w:jc w:val="both"/>
        <w:rPr>
          <w:rFonts w:ascii="Times New Roman" w:hAnsi="Times New Roman"/>
          <w:sz w:val="24"/>
          <w:szCs w:val="24"/>
        </w:rPr>
      </w:pPr>
    </w:p>
    <w:p w14:paraId="75AD9C74" w14:textId="77777777" w:rsidR="0011733D" w:rsidRPr="00B84ED8" w:rsidRDefault="0011733D" w:rsidP="004726F0">
      <w:pPr>
        <w:spacing w:line="360" w:lineRule="auto"/>
        <w:jc w:val="both"/>
        <w:rPr>
          <w:rFonts w:ascii="Times New Roman" w:hAnsi="Times New Roman"/>
          <w:sz w:val="24"/>
          <w:szCs w:val="24"/>
        </w:rPr>
      </w:pPr>
    </w:p>
    <w:p w14:paraId="20580B20" w14:textId="77777777" w:rsidR="0011733D" w:rsidRPr="00B84ED8" w:rsidRDefault="0011733D" w:rsidP="004726F0">
      <w:pPr>
        <w:spacing w:line="360" w:lineRule="auto"/>
        <w:jc w:val="both"/>
        <w:rPr>
          <w:rFonts w:ascii="Times New Roman" w:hAnsi="Times New Roman"/>
          <w:sz w:val="24"/>
          <w:szCs w:val="24"/>
        </w:rPr>
      </w:pPr>
    </w:p>
    <w:p w14:paraId="6CAF7D33" w14:textId="77777777" w:rsidR="0011733D" w:rsidRDefault="0011733D" w:rsidP="004726F0">
      <w:pPr>
        <w:spacing w:line="360" w:lineRule="auto"/>
        <w:jc w:val="both"/>
        <w:rPr>
          <w:rFonts w:ascii="Times New Roman" w:hAnsi="Times New Roman"/>
          <w:sz w:val="24"/>
          <w:szCs w:val="24"/>
        </w:rPr>
      </w:pPr>
    </w:p>
    <w:p w14:paraId="2362FEAC" w14:textId="77777777" w:rsidR="004726F0" w:rsidRPr="004726F0" w:rsidRDefault="004726F0" w:rsidP="004726F0">
      <w:pPr>
        <w:spacing w:after="0" w:line="240" w:lineRule="auto"/>
      </w:pPr>
    </w:p>
    <w:p w14:paraId="27D0CAC0" w14:textId="77777777" w:rsidR="00252737" w:rsidRPr="00B84ED8" w:rsidRDefault="00252737" w:rsidP="004726F0">
      <w:pPr>
        <w:pStyle w:val="Heading2"/>
        <w:spacing w:line="360" w:lineRule="auto"/>
        <w:jc w:val="both"/>
        <w:rPr>
          <w:rFonts w:ascii="Times New Roman" w:hAnsi="Times New Roman" w:cs="Times New Roman" w:hint="default"/>
          <w:color w:val="000000"/>
          <w:sz w:val="24"/>
          <w:szCs w:val="24"/>
        </w:rPr>
      </w:pPr>
      <w:bookmarkStart w:id="62" w:name="_Toc64014025"/>
    </w:p>
    <w:p w14:paraId="0FFEFF6B" w14:textId="77777777" w:rsidR="0011733D" w:rsidRPr="004726F0" w:rsidRDefault="0011733D" w:rsidP="004726F0">
      <w:pPr>
        <w:pStyle w:val="Heading2"/>
        <w:jc w:val="center"/>
        <w:rPr>
          <w:rFonts w:hint="default"/>
        </w:rPr>
      </w:pPr>
      <w:bookmarkStart w:id="63" w:name="_Toc80366714"/>
      <w:bookmarkStart w:id="64" w:name="_Toc80367028"/>
      <w:r w:rsidRPr="004726F0">
        <w:rPr>
          <w:rFonts w:hint="default"/>
        </w:rPr>
        <w:t>CHAPTER TWO</w:t>
      </w:r>
      <w:bookmarkEnd w:id="60"/>
      <w:bookmarkEnd w:id="61"/>
      <w:bookmarkEnd w:id="62"/>
      <w:bookmarkEnd w:id="63"/>
      <w:bookmarkEnd w:id="64"/>
    </w:p>
    <w:p w14:paraId="44997347" w14:textId="77777777" w:rsidR="0011733D" w:rsidRPr="004726F0" w:rsidRDefault="0011733D" w:rsidP="004726F0">
      <w:pPr>
        <w:pStyle w:val="Heading2"/>
        <w:rPr>
          <w:rFonts w:hint="default"/>
        </w:rPr>
      </w:pPr>
      <w:bookmarkStart w:id="65" w:name="_Toc64014026"/>
      <w:bookmarkStart w:id="66" w:name="_Toc80366715"/>
      <w:bookmarkStart w:id="67" w:name="_Toc80367029"/>
      <w:r w:rsidRPr="004726F0">
        <w:rPr>
          <w:rFonts w:hint="default"/>
        </w:rPr>
        <w:t>2.0 EXPERIENCES</w:t>
      </w:r>
      <w:bookmarkEnd w:id="65"/>
      <w:bookmarkEnd w:id="66"/>
      <w:bookmarkEnd w:id="67"/>
    </w:p>
    <w:p w14:paraId="4DE8489A" w14:textId="77777777" w:rsidR="0011733D" w:rsidRPr="00B84ED8" w:rsidRDefault="0011733D" w:rsidP="004726F0">
      <w:pPr>
        <w:spacing w:line="360" w:lineRule="auto"/>
        <w:jc w:val="both"/>
        <w:rPr>
          <w:rFonts w:ascii="Times New Roman" w:hAnsi="Times New Roman"/>
          <w:color w:val="000000"/>
          <w:sz w:val="24"/>
          <w:szCs w:val="24"/>
        </w:rPr>
      </w:pPr>
      <w:r w:rsidRPr="00B84ED8">
        <w:rPr>
          <w:rFonts w:ascii="Times New Roman" w:hAnsi="Times New Roman"/>
          <w:color w:val="000000"/>
          <w:sz w:val="24"/>
          <w:szCs w:val="24"/>
        </w:rPr>
        <w:t xml:space="preserve">When I arrived at the </w:t>
      </w:r>
      <w:r w:rsidR="00131BF0" w:rsidRPr="00B84ED8">
        <w:rPr>
          <w:rFonts w:ascii="Times New Roman" w:hAnsi="Times New Roman"/>
          <w:color w:val="000000"/>
          <w:sz w:val="24"/>
          <w:szCs w:val="24"/>
        </w:rPr>
        <w:t>organization,</w:t>
      </w:r>
      <w:r w:rsidRPr="00B84ED8">
        <w:rPr>
          <w:rFonts w:ascii="Times New Roman" w:hAnsi="Times New Roman"/>
          <w:color w:val="000000"/>
          <w:sz w:val="24"/>
          <w:szCs w:val="24"/>
        </w:rPr>
        <w:t xml:space="preserve"> I went direct to the Human Resources Office for being directed to the respective department, where I was placed in ICT</w:t>
      </w:r>
      <w:r w:rsidR="00252737" w:rsidRPr="00B84ED8">
        <w:rPr>
          <w:rFonts w:ascii="Times New Roman" w:hAnsi="Times New Roman"/>
          <w:color w:val="000000"/>
          <w:sz w:val="24"/>
          <w:szCs w:val="24"/>
        </w:rPr>
        <w:t>M for introduce myself</w:t>
      </w:r>
      <w:r w:rsidRPr="00B84ED8">
        <w:rPr>
          <w:rFonts w:ascii="Times New Roman" w:hAnsi="Times New Roman"/>
          <w:color w:val="000000"/>
          <w:sz w:val="24"/>
          <w:szCs w:val="24"/>
        </w:rPr>
        <w:t xml:space="preserve"> and I was </w:t>
      </w:r>
      <w:r w:rsidR="00252737" w:rsidRPr="00B84ED8">
        <w:rPr>
          <w:rFonts w:ascii="Times New Roman" w:hAnsi="Times New Roman"/>
          <w:color w:val="000000"/>
          <w:sz w:val="24"/>
          <w:szCs w:val="24"/>
        </w:rPr>
        <w:t>g</w:t>
      </w:r>
      <w:r w:rsidRPr="00B84ED8">
        <w:rPr>
          <w:rFonts w:ascii="Times New Roman" w:hAnsi="Times New Roman"/>
          <w:color w:val="000000"/>
          <w:sz w:val="24"/>
          <w:szCs w:val="24"/>
        </w:rPr>
        <w:t>o</w:t>
      </w:r>
      <w:r w:rsidR="00252737" w:rsidRPr="00B84ED8">
        <w:rPr>
          <w:rFonts w:ascii="Times New Roman" w:hAnsi="Times New Roman"/>
          <w:color w:val="000000"/>
          <w:sz w:val="24"/>
          <w:szCs w:val="24"/>
        </w:rPr>
        <w:t xml:space="preserve"> to ICT department</w:t>
      </w:r>
      <w:r w:rsidRPr="00B84ED8">
        <w:rPr>
          <w:rFonts w:ascii="Times New Roman" w:hAnsi="Times New Roman"/>
          <w:color w:val="000000"/>
          <w:sz w:val="24"/>
          <w:szCs w:val="24"/>
        </w:rPr>
        <w:t xml:space="preserve"> </w:t>
      </w:r>
      <w:r w:rsidR="00252737" w:rsidRPr="00B84ED8">
        <w:rPr>
          <w:rFonts w:ascii="Times New Roman" w:hAnsi="Times New Roman"/>
          <w:color w:val="000000"/>
          <w:sz w:val="24"/>
          <w:szCs w:val="24"/>
        </w:rPr>
        <w:t>for introducing me more about all tasks that shall be done during practical training</w:t>
      </w:r>
      <w:r w:rsidRPr="00B84ED8">
        <w:rPr>
          <w:rFonts w:ascii="Times New Roman" w:hAnsi="Times New Roman"/>
          <w:color w:val="000000"/>
          <w:sz w:val="24"/>
          <w:szCs w:val="24"/>
        </w:rPr>
        <w:t xml:space="preserve"> and other activities was started, then followed by an introduction about the department on how it </w:t>
      </w:r>
      <w:r w:rsidR="00131BF0" w:rsidRPr="00B84ED8">
        <w:rPr>
          <w:rFonts w:ascii="Times New Roman" w:hAnsi="Times New Roman"/>
          <w:color w:val="000000"/>
          <w:sz w:val="24"/>
          <w:szCs w:val="24"/>
        </w:rPr>
        <w:t>functions</w:t>
      </w:r>
      <w:r w:rsidRPr="00B84ED8">
        <w:rPr>
          <w:rFonts w:ascii="Times New Roman" w:hAnsi="Times New Roman"/>
          <w:color w:val="000000"/>
          <w:sz w:val="24"/>
          <w:szCs w:val="24"/>
        </w:rPr>
        <w:t xml:space="preserve"> and the activities responsible. This is the department where by my practical training was conducted, thus I went to this department to learn different knowledge in practice through different activities performed by this department and the organization as the whole. </w:t>
      </w:r>
    </w:p>
    <w:p w14:paraId="633625AB" w14:textId="77777777" w:rsidR="0011733D" w:rsidRPr="00B84ED8" w:rsidRDefault="0011733D" w:rsidP="004726F0">
      <w:pPr>
        <w:pStyle w:val="Heading2"/>
        <w:spacing w:line="360" w:lineRule="auto"/>
        <w:jc w:val="both"/>
        <w:rPr>
          <w:rFonts w:ascii="Times New Roman" w:hAnsi="Times New Roman" w:cs="Times New Roman" w:hint="default"/>
          <w:color w:val="000000"/>
          <w:sz w:val="24"/>
          <w:szCs w:val="24"/>
        </w:rPr>
      </w:pPr>
      <w:bookmarkStart w:id="68" w:name="_Toc335038799"/>
      <w:bookmarkStart w:id="69" w:name="_Toc423609661"/>
      <w:bookmarkStart w:id="70" w:name="_Toc64014027"/>
      <w:bookmarkStart w:id="71" w:name="_Toc80366716"/>
      <w:bookmarkStart w:id="72" w:name="_Toc80367030"/>
      <w:r w:rsidRPr="00B84ED8">
        <w:rPr>
          <w:rFonts w:ascii="Times New Roman" w:hAnsi="Times New Roman" w:cs="Times New Roman" w:hint="default"/>
          <w:color w:val="000000"/>
          <w:sz w:val="24"/>
          <w:szCs w:val="24"/>
        </w:rPr>
        <w:t>2.1 DUTIES AND TASKS PERFORMED</w:t>
      </w:r>
      <w:bookmarkEnd w:id="68"/>
      <w:bookmarkEnd w:id="69"/>
      <w:bookmarkEnd w:id="70"/>
      <w:bookmarkEnd w:id="71"/>
      <w:bookmarkEnd w:id="72"/>
    </w:p>
    <w:p w14:paraId="2F4FF647" w14:textId="77777777" w:rsidR="0011733D" w:rsidRPr="00B84ED8" w:rsidRDefault="0011733D" w:rsidP="004726F0">
      <w:pPr>
        <w:spacing w:line="360" w:lineRule="auto"/>
        <w:jc w:val="both"/>
        <w:rPr>
          <w:rFonts w:ascii="Times New Roman" w:hAnsi="Times New Roman"/>
          <w:sz w:val="24"/>
          <w:szCs w:val="24"/>
        </w:rPr>
      </w:pPr>
    </w:p>
    <w:p w14:paraId="29A7BD83" w14:textId="77777777" w:rsidR="0011733D" w:rsidRPr="00B84ED8" w:rsidRDefault="0011733D" w:rsidP="004726F0">
      <w:pPr>
        <w:spacing w:line="360" w:lineRule="auto"/>
        <w:jc w:val="both"/>
        <w:rPr>
          <w:rFonts w:ascii="Times New Roman" w:hAnsi="Times New Roman"/>
          <w:b/>
          <w:sz w:val="24"/>
          <w:szCs w:val="24"/>
        </w:rPr>
      </w:pPr>
      <w:r w:rsidRPr="00B84ED8">
        <w:rPr>
          <w:rFonts w:ascii="Times New Roman" w:hAnsi="Times New Roman"/>
          <w:b/>
          <w:sz w:val="24"/>
          <w:szCs w:val="24"/>
        </w:rPr>
        <w:t xml:space="preserve">TO MAKE </w:t>
      </w:r>
      <w:r w:rsidR="00252737" w:rsidRPr="00B84ED8">
        <w:rPr>
          <w:rFonts w:ascii="Times New Roman" w:hAnsi="Times New Roman"/>
          <w:b/>
          <w:sz w:val="24"/>
          <w:szCs w:val="24"/>
        </w:rPr>
        <w:t>Installation of window both window 7 and window 10.</w:t>
      </w:r>
    </w:p>
    <w:p w14:paraId="231E1B84" w14:textId="77777777" w:rsidR="0011733D" w:rsidRPr="00B84ED8" w:rsidRDefault="0011733D" w:rsidP="004726F0">
      <w:pPr>
        <w:spacing w:line="360" w:lineRule="auto"/>
        <w:jc w:val="both"/>
        <w:rPr>
          <w:rFonts w:ascii="Times New Roman" w:hAnsi="Times New Roman"/>
          <w:sz w:val="24"/>
          <w:szCs w:val="24"/>
        </w:rPr>
      </w:pPr>
      <w:r w:rsidRPr="00B84ED8">
        <w:rPr>
          <w:rFonts w:ascii="Times New Roman" w:hAnsi="Times New Roman"/>
          <w:sz w:val="24"/>
          <w:szCs w:val="24"/>
        </w:rPr>
        <w:t xml:space="preserve">First of all we had the things mentioned below: </w:t>
      </w:r>
    </w:p>
    <w:p w14:paraId="55125106" w14:textId="77777777" w:rsidR="0011733D" w:rsidRPr="00B84ED8" w:rsidRDefault="00252737" w:rsidP="004726F0">
      <w:pPr>
        <w:pStyle w:val="ListParagraph"/>
        <w:numPr>
          <w:ilvl w:val="0"/>
          <w:numId w:val="10"/>
        </w:numPr>
        <w:spacing w:line="360" w:lineRule="auto"/>
        <w:jc w:val="both"/>
        <w:rPr>
          <w:rFonts w:ascii="Times New Roman" w:hAnsi="Times New Roman"/>
          <w:sz w:val="24"/>
          <w:szCs w:val="24"/>
        </w:rPr>
      </w:pPr>
      <w:r w:rsidRPr="00B84ED8">
        <w:rPr>
          <w:rFonts w:ascii="Times New Roman" w:hAnsi="Times New Roman"/>
          <w:sz w:val="24"/>
          <w:szCs w:val="24"/>
        </w:rPr>
        <w:t xml:space="preserve"> CD/DVD</w:t>
      </w:r>
    </w:p>
    <w:p w14:paraId="3ABB2441" w14:textId="77777777" w:rsidR="0011733D" w:rsidRPr="00B84ED8" w:rsidRDefault="0011733D" w:rsidP="004726F0">
      <w:pPr>
        <w:pStyle w:val="ListParagraph"/>
        <w:numPr>
          <w:ilvl w:val="0"/>
          <w:numId w:val="10"/>
        </w:numPr>
        <w:spacing w:line="360" w:lineRule="auto"/>
        <w:jc w:val="both"/>
        <w:rPr>
          <w:rFonts w:ascii="Times New Roman" w:hAnsi="Times New Roman"/>
          <w:sz w:val="24"/>
          <w:szCs w:val="24"/>
        </w:rPr>
      </w:pPr>
      <w:r w:rsidRPr="00B84ED8">
        <w:rPr>
          <w:rFonts w:ascii="Times New Roman" w:hAnsi="Times New Roman"/>
          <w:sz w:val="24"/>
          <w:szCs w:val="24"/>
        </w:rPr>
        <w:t>Bootable Flash</w:t>
      </w:r>
    </w:p>
    <w:p w14:paraId="386A999F" w14:textId="77777777" w:rsidR="0011733D" w:rsidRPr="00B84ED8" w:rsidRDefault="0011733D" w:rsidP="004726F0">
      <w:pPr>
        <w:pStyle w:val="ListParagraph"/>
        <w:numPr>
          <w:ilvl w:val="0"/>
          <w:numId w:val="10"/>
        </w:numPr>
        <w:spacing w:line="360" w:lineRule="auto"/>
        <w:jc w:val="both"/>
        <w:rPr>
          <w:rFonts w:ascii="Times New Roman" w:hAnsi="Times New Roman"/>
          <w:sz w:val="24"/>
          <w:szCs w:val="24"/>
        </w:rPr>
      </w:pPr>
      <w:r w:rsidRPr="00B84ED8">
        <w:rPr>
          <w:rFonts w:ascii="Times New Roman" w:hAnsi="Times New Roman"/>
          <w:sz w:val="24"/>
          <w:szCs w:val="24"/>
        </w:rPr>
        <w:t>Internet</w:t>
      </w:r>
    </w:p>
    <w:p w14:paraId="6C943197" w14:textId="77777777" w:rsidR="0011733D" w:rsidRPr="00B84ED8" w:rsidRDefault="0011733D" w:rsidP="004726F0">
      <w:pPr>
        <w:pStyle w:val="ListParagraph"/>
        <w:numPr>
          <w:ilvl w:val="0"/>
          <w:numId w:val="10"/>
        </w:numPr>
        <w:spacing w:line="360" w:lineRule="auto"/>
        <w:jc w:val="both"/>
        <w:rPr>
          <w:rFonts w:ascii="Times New Roman" w:hAnsi="Times New Roman"/>
          <w:sz w:val="24"/>
          <w:szCs w:val="24"/>
        </w:rPr>
      </w:pPr>
      <w:r w:rsidRPr="00B84ED8">
        <w:rPr>
          <w:rFonts w:ascii="Times New Roman" w:hAnsi="Times New Roman"/>
          <w:sz w:val="24"/>
          <w:szCs w:val="24"/>
        </w:rPr>
        <w:t>Hardawre and software like window.</w:t>
      </w:r>
    </w:p>
    <w:p w14:paraId="0C3F5CFA" w14:textId="77777777" w:rsidR="0011733D" w:rsidRPr="00B84ED8" w:rsidRDefault="0011733D" w:rsidP="004726F0">
      <w:pPr>
        <w:spacing w:line="360" w:lineRule="auto"/>
        <w:jc w:val="both"/>
        <w:rPr>
          <w:rFonts w:ascii="Times New Roman" w:hAnsi="Times New Roman"/>
          <w:sz w:val="24"/>
          <w:szCs w:val="24"/>
        </w:rPr>
      </w:pPr>
      <w:r w:rsidRPr="00B84ED8">
        <w:rPr>
          <w:rFonts w:ascii="Times New Roman" w:hAnsi="Times New Roman"/>
          <w:sz w:val="24"/>
          <w:szCs w:val="24"/>
        </w:rPr>
        <w:t>And these steps helped us to complete the task given;</w:t>
      </w:r>
    </w:p>
    <w:p w14:paraId="75DEA4AE" w14:textId="77777777" w:rsidR="0011733D" w:rsidRPr="00B84ED8" w:rsidRDefault="0011733D" w:rsidP="004726F0">
      <w:pPr>
        <w:spacing w:line="360" w:lineRule="auto"/>
        <w:jc w:val="both"/>
        <w:rPr>
          <w:rFonts w:ascii="Times New Roman" w:hAnsi="Times New Roman"/>
          <w:sz w:val="24"/>
          <w:szCs w:val="24"/>
        </w:rPr>
      </w:pPr>
      <w:r w:rsidRPr="00B84ED8">
        <w:rPr>
          <w:rFonts w:ascii="Times New Roman" w:hAnsi="Times New Roman"/>
          <w:sz w:val="24"/>
          <w:szCs w:val="24"/>
        </w:rPr>
        <w:t>STEP 1</w:t>
      </w:r>
    </w:p>
    <w:p w14:paraId="79609A73" w14:textId="77777777" w:rsidR="00252737" w:rsidRPr="00B84ED8" w:rsidRDefault="00252737" w:rsidP="004726F0">
      <w:pPr>
        <w:spacing w:line="360" w:lineRule="auto"/>
        <w:jc w:val="both"/>
        <w:rPr>
          <w:rFonts w:ascii="Times New Roman" w:hAnsi="Times New Roman"/>
          <w:sz w:val="24"/>
          <w:szCs w:val="24"/>
        </w:rPr>
      </w:pPr>
      <w:r w:rsidRPr="00B84ED8">
        <w:rPr>
          <w:rFonts w:ascii="Times New Roman" w:hAnsi="Times New Roman"/>
          <w:sz w:val="24"/>
          <w:szCs w:val="24"/>
        </w:rPr>
        <w:t>I open a command prompt window as administrator in order to start then I press CMD to run as administrator.</w:t>
      </w:r>
    </w:p>
    <w:p w14:paraId="0A1215B5" w14:textId="77777777" w:rsidR="00252737" w:rsidRPr="00B84ED8" w:rsidRDefault="00252737" w:rsidP="004726F0">
      <w:pPr>
        <w:spacing w:line="360" w:lineRule="auto"/>
        <w:jc w:val="both"/>
        <w:rPr>
          <w:rFonts w:ascii="Times New Roman" w:hAnsi="Times New Roman"/>
          <w:sz w:val="24"/>
          <w:szCs w:val="24"/>
        </w:rPr>
      </w:pPr>
      <w:r w:rsidRPr="00B84ED8">
        <w:rPr>
          <w:rFonts w:ascii="Times New Roman" w:hAnsi="Times New Roman"/>
          <w:sz w:val="24"/>
          <w:szCs w:val="24"/>
        </w:rPr>
        <w:t xml:space="preserve">STEP 2 </w:t>
      </w:r>
    </w:p>
    <w:p w14:paraId="72D771D4" w14:textId="77777777" w:rsidR="00252737" w:rsidRPr="00B84ED8" w:rsidRDefault="00252737" w:rsidP="004726F0">
      <w:pPr>
        <w:spacing w:line="360" w:lineRule="auto"/>
        <w:jc w:val="both"/>
        <w:rPr>
          <w:rFonts w:ascii="Times New Roman" w:hAnsi="Times New Roman"/>
          <w:sz w:val="24"/>
          <w:szCs w:val="24"/>
        </w:rPr>
      </w:pPr>
      <w:r w:rsidRPr="00B84ED8">
        <w:rPr>
          <w:rFonts w:ascii="Times New Roman" w:hAnsi="Times New Roman"/>
          <w:sz w:val="24"/>
          <w:szCs w:val="24"/>
        </w:rPr>
        <w:t xml:space="preserve">Insert the USB flash </w:t>
      </w:r>
    </w:p>
    <w:p w14:paraId="4E36D13E" w14:textId="77777777" w:rsidR="009C75A1" w:rsidRPr="00B84ED8" w:rsidRDefault="00252737" w:rsidP="004726F0">
      <w:pPr>
        <w:spacing w:line="360" w:lineRule="auto"/>
        <w:jc w:val="both"/>
        <w:rPr>
          <w:rFonts w:ascii="Times New Roman" w:hAnsi="Times New Roman"/>
          <w:sz w:val="24"/>
          <w:szCs w:val="24"/>
        </w:rPr>
      </w:pPr>
      <w:r w:rsidRPr="00B84ED8">
        <w:rPr>
          <w:rFonts w:ascii="Times New Roman" w:hAnsi="Times New Roman"/>
          <w:sz w:val="24"/>
          <w:szCs w:val="24"/>
        </w:rPr>
        <w:t xml:space="preserve">STEP 3 </w:t>
      </w:r>
    </w:p>
    <w:p w14:paraId="280621D9" w14:textId="77777777" w:rsidR="00252737" w:rsidRPr="00B84ED8" w:rsidRDefault="00252737" w:rsidP="004726F0">
      <w:pPr>
        <w:spacing w:line="360" w:lineRule="auto"/>
        <w:jc w:val="both"/>
        <w:rPr>
          <w:rFonts w:ascii="Times New Roman" w:hAnsi="Times New Roman"/>
          <w:sz w:val="24"/>
          <w:szCs w:val="24"/>
        </w:rPr>
      </w:pPr>
      <w:r w:rsidRPr="00B84ED8">
        <w:rPr>
          <w:rFonts w:ascii="Times New Roman" w:hAnsi="Times New Roman"/>
          <w:sz w:val="24"/>
          <w:szCs w:val="24"/>
        </w:rPr>
        <w:t>After insert I will type the disk part to continue.</w:t>
      </w:r>
    </w:p>
    <w:p w14:paraId="0E4D5202" w14:textId="77777777" w:rsidR="00252737" w:rsidRPr="00B84ED8" w:rsidRDefault="00252737" w:rsidP="004726F0">
      <w:pPr>
        <w:spacing w:line="360" w:lineRule="auto"/>
        <w:jc w:val="both"/>
        <w:rPr>
          <w:rFonts w:ascii="Times New Roman" w:hAnsi="Times New Roman"/>
          <w:sz w:val="24"/>
          <w:szCs w:val="24"/>
        </w:rPr>
      </w:pPr>
      <w:r w:rsidRPr="00B84ED8">
        <w:rPr>
          <w:rFonts w:ascii="Times New Roman" w:hAnsi="Times New Roman"/>
          <w:sz w:val="24"/>
          <w:szCs w:val="24"/>
        </w:rPr>
        <w:lastRenderedPageBreak/>
        <w:t>STEP 4</w:t>
      </w:r>
    </w:p>
    <w:p w14:paraId="474FD7D7" w14:textId="77777777" w:rsidR="00252737" w:rsidRPr="00B84ED8" w:rsidRDefault="00252737" w:rsidP="004726F0">
      <w:pPr>
        <w:spacing w:line="360" w:lineRule="auto"/>
        <w:jc w:val="both"/>
        <w:rPr>
          <w:rFonts w:ascii="Times New Roman" w:hAnsi="Times New Roman"/>
          <w:sz w:val="24"/>
          <w:szCs w:val="24"/>
        </w:rPr>
      </w:pPr>
      <w:r w:rsidRPr="00B84ED8">
        <w:rPr>
          <w:rFonts w:ascii="Times New Roman" w:hAnsi="Times New Roman"/>
          <w:sz w:val="24"/>
          <w:szCs w:val="24"/>
        </w:rPr>
        <w:t>I press list disk to know how many files on this PC, with its statu</w:t>
      </w:r>
      <w:r w:rsidR="00131BF0" w:rsidRPr="00B84ED8">
        <w:rPr>
          <w:rFonts w:ascii="Times New Roman" w:hAnsi="Times New Roman"/>
          <w:sz w:val="24"/>
          <w:szCs w:val="24"/>
        </w:rPr>
        <w:t>s</w:t>
      </w:r>
      <w:r w:rsidRPr="00B84ED8">
        <w:rPr>
          <w:rFonts w:ascii="Times New Roman" w:hAnsi="Times New Roman"/>
          <w:sz w:val="24"/>
          <w:szCs w:val="24"/>
        </w:rPr>
        <w:t>,</w:t>
      </w:r>
      <w:r w:rsidR="00131BF0" w:rsidRPr="00B84ED8">
        <w:rPr>
          <w:rFonts w:ascii="Times New Roman" w:hAnsi="Times New Roman"/>
          <w:sz w:val="24"/>
          <w:szCs w:val="24"/>
        </w:rPr>
        <w:t xml:space="preserve"> </w:t>
      </w:r>
      <w:r w:rsidRPr="00B84ED8">
        <w:rPr>
          <w:rFonts w:ascii="Times New Roman" w:hAnsi="Times New Roman"/>
          <w:sz w:val="24"/>
          <w:szCs w:val="24"/>
        </w:rPr>
        <w:t xml:space="preserve">size and free storage space. </w:t>
      </w:r>
      <w:r w:rsidR="009C75A1" w:rsidRPr="00B84ED8">
        <w:rPr>
          <w:rFonts w:ascii="Times New Roman" w:hAnsi="Times New Roman"/>
          <w:sz w:val="24"/>
          <w:szCs w:val="24"/>
        </w:rPr>
        <w:t>Also,</w:t>
      </w:r>
      <w:r w:rsidRPr="00B84ED8">
        <w:rPr>
          <w:rFonts w:ascii="Times New Roman" w:hAnsi="Times New Roman"/>
          <w:sz w:val="24"/>
          <w:szCs w:val="24"/>
        </w:rPr>
        <w:t xml:space="preserve"> I make sure that what disk is US</w:t>
      </w:r>
      <w:r w:rsidR="00131BF0" w:rsidRPr="00B84ED8">
        <w:rPr>
          <w:rFonts w:ascii="Times New Roman" w:hAnsi="Times New Roman"/>
          <w:sz w:val="24"/>
          <w:szCs w:val="24"/>
        </w:rPr>
        <w:t xml:space="preserve">B, </w:t>
      </w:r>
      <w:r w:rsidRPr="00B84ED8">
        <w:rPr>
          <w:rFonts w:ascii="Times New Roman" w:hAnsi="Times New Roman"/>
          <w:sz w:val="24"/>
          <w:szCs w:val="24"/>
        </w:rPr>
        <w:t>its size that is not highlighted as GPT disk partition.</w:t>
      </w:r>
    </w:p>
    <w:p w14:paraId="5D182706" w14:textId="77777777" w:rsidR="00252737" w:rsidRPr="00B84ED8" w:rsidRDefault="00252737" w:rsidP="004726F0">
      <w:pPr>
        <w:spacing w:line="360" w:lineRule="auto"/>
        <w:jc w:val="both"/>
        <w:rPr>
          <w:rFonts w:ascii="Times New Roman" w:hAnsi="Times New Roman"/>
          <w:sz w:val="24"/>
          <w:szCs w:val="24"/>
        </w:rPr>
      </w:pPr>
      <w:r w:rsidRPr="00B84ED8">
        <w:rPr>
          <w:rFonts w:ascii="Times New Roman" w:hAnsi="Times New Roman"/>
          <w:sz w:val="24"/>
          <w:szCs w:val="24"/>
        </w:rPr>
        <w:t>STEP 5</w:t>
      </w:r>
    </w:p>
    <w:p w14:paraId="029DFBCF" w14:textId="77777777" w:rsidR="00252737" w:rsidRPr="00B84ED8" w:rsidRDefault="00252737" w:rsidP="004726F0">
      <w:pPr>
        <w:spacing w:line="360" w:lineRule="auto"/>
        <w:jc w:val="both"/>
        <w:rPr>
          <w:rFonts w:ascii="Times New Roman" w:hAnsi="Times New Roman"/>
          <w:sz w:val="24"/>
          <w:szCs w:val="24"/>
        </w:rPr>
      </w:pPr>
      <w:r w:rsidRPr="00B84ED8">
        <w:rPr>
          <w:rFonts w:ascii="Times New Roman" w:hAnsi="Times New Roman"/>
          <w:sz w:val="24"/>
          <w:szCs w:val="24"/>
        </w:rPr>
        <w:t>I select disk 2 to ensure the process is progress.</w:t>
      </w:r>
    </w:p>
    <w:p w14:paraId="01D1D386" w14:textId="77777777" w:rsidR="00252737" w:rsidRPr="00B84ED8" w:rsidRDefault="00252737" w:rsidP="004726F0">
      <w:pPr>
        <w:spacing w:line="360" w:lineRule="auto"/>
        <w:jc w:val="both"/>
        <w:rPr>
          <w:rFonts w:ascii="Times New Roman" w:hAnsi="Times New Roman"/>
          <w:sz w:val="24"/>
          <w:szCs w:val="24"/>
        </w:rPr>
      </w:pPr>
      <w:r w:rsidRPr="00B84ED8">
        <w:rPr>
          <w:rFonts w:ascii="Times New Roman" w:hAnsi="Times New Roman"/>
          <w:sz w:val="24"/>
          <w:szCs w:val="24"/>
        </w:rPr>
        <w:t>STEP 6</w:t>
      </w:r>
    </w:p>
    <w:p w14:paraId="69AC6C4F" w14:textId="77777777" w:rsidR="00252737" w:rsidRPr="00B84ED8" w:rsidRDefault="00252737" w:rsidP="004726F0">
      <w:pPr>
        <w:spacing w:line="360" w:lineRule="auto"/>
        <w:jc w:val="both"/>
        <w:rPr>
          <w:rFonts w:ascii="Times New Roman" w:hAnsi="Times New Roman"/>
          <w:sz w:val="24"/>
          <w:szCs w:val="24"/>
        </w:rPr>
      </w:pPr>
      <w:r w:rsidRPr="00B84ED8">
        <w:rPr>
          <w:rFonts w:ascii="Times New Roman" w:hAnsi="Times New Roman"/>
          <w:sz w:val="24"/>
          <w:szCs w:val="24"/>
        </w:rPr>
        <w:t>After select disk 2 in a command prompt then I press clean this disk.</w:t>
      </w:r>
    </w:p>
    <w:p w14:paraId="16C3FF1E" w14:textId="77777777" w:rsidR="00252737" w:rsidRPr="00B84ED8" w:rsidRDefault="00252737" w:rsidP="004726F0">
      <w:pPr>
        <w:spacing w:line="360" w:lineRule="auto"/>
        <w:jc w:val="both"/>
        <w:rPr>
          <w:rFonts w:ascii="Times New Roman" w:hAnsi="Times New Roman"/>
          <w:sz w:val="24"/>
          <w:szCs w:val="24"/>
        </w:rPr>
      </w:pPr>
      <w:r w:rsidRPr="00B84ED8">
        <w:rPr>
          <w:rFonts w:ascii="Times New Roman" w:hAnsi="Times New Roman"/>
          <w:sz w:val="24"/>
          <w:szCs w:val="24"/>
        </w:rPr>
        <w:t>STEP 7</w:t>
      </w:r>
    </w:p>
    <w:p w14:paraId="781EEDB9" w14:textId="77777777" w:rsidR="00252737" w:rsidRPr="00B84ED8" w:rsidRDefault="00252737" w:rsidP="004726F0">
      <w:pPr>
        <w:spacing w:line="360" w:lineRule="auto"/>
        <w:jc w:val="both"/>
        <w:rPr>
          <w:rFonts w:ascii="Times New Roman" w:hAnsi="Times New Roman"/>
          <w:sz w:val="24"/>
          <w:szCs w:val="24"/>
        </w:rPr>
      </w:pPr>
      <w:r w:rsidRPr="00B84ED8">
        <w:rPr>
          <w:rFonts w:ascii="Times New Roman" w:hAnsi="Times New Roman"/>
          <w:sz w:val="24"/>
          <w:szCs w:val="24"/>
        </w:rPr>
        <w:t>Then I press to create partition primary so as to make creating of the specified partition then I press enter.</w:t>
      </w:r>
    </w:p>
    <w:p w14:paraId="5592CB84" w14:textId="77777777" w:rsidR="00252737" w:rsidRPr="00B84ED8" w:rsidRDefault="00252737" w:rsidP="004726F0">
      <w:pPr>
        <w:spacing w:line="360" w:lineRule="auto"/>
        <w:jc w:val="both"/>
        <w:rPr>
          <w:rFonts w:ascii="Times New Roman" w:hAnsi="Times New Roman"/>
          <w:sz w:val="24"/>
          <w:szCs w:val="24"/>
        </w:rPr>
      </w:pPr>
      <w:r w:rsidRPr="00B84ED8">
        <w:rPr>
          <w:rFonts w:ascii="Times New Roman" w:hAnsi="Times New Roman"/>
          <w:sz w:val="24"/>
          <w:szCs w:val="24"/>
        </w:rPr>
        <w:t>STEP 8</w:t>
      </w:r>
    </w:p>
    <w:p w14:paraId="7B9663C9" w14:textId="77777777" w:rsidR="00252737" w:rsidRPr="00B84ED8" w:rsidRDefault="00252737" w:rsidP="004726F0">
      <w:pPr>
        <w:spacing w:line="360" w:lineRule="auto"/>
        <w:jc w:val="both"/>
        <w:rPr>
          <w:rFonts w:ascii="Times New Roman" w:hAnsi="Times New Roman"/>
          <w:sz w:val="24"/>
          <w:szCs w:val="24"/>
        </w:rPr>
      </w:pPr>
      <w:r w:rsidRPr="00B84ED8">
        <w:rPr>
          <w:rFonts w:ascii="Times New Roman" w:hAnsi="Times New Roman"/>
          <w:sz w:val="24"/>
          <w:szCs w:val="24"/>
        </w:rPr>
        <w:t xml:space="preserve">I press format </w:t>
      </w:r>
      <w:proofErr w:type="spellStart"/>
      <w:r w:rsidRPr="00B84ED8">
        <w:rPr>
          <w:rFonts w:ascii="Times New Roman" w:hAnsi="Times New Roman"/>
          <w:sz w:val="24"/>
          <w:szCs w:val="24"/>
        </w:rPr>
        <w:t>fn</w:t>
      </w:r>
      <w:proofErr w:type="spellEnd"/>
      <w:r w:rsidRPr="00B84ED8">
        <w:rPr>
          <w:rFonts w:ascii="Times New Roman" w:hAnsi="Times New Roman"/>
          <w:sz w:val="24"/>
          <w:szCs w:val="24"/>
        </w:rPr>
        <w:t>=</w:t>
      </w:r>
      <w:proofErr w:type="spellStart"/>
      <w:r w:rsidRPr="00B84ED8">
        <w:rPr>
          <w:rFonts w:ascii="Times New Roman" w:hAnsi="Times New Roman"/>
          <w:sz w:val="24"/>
          <w:szCs w:val="24"/>
        </w:rPr>
        <w:t>ntfs</w:t>
      </w:r>
      <w:proofErr w:type="spellEnd"/>
      <w:r w:rsidRPr="00B84ED8">
        <w:rPr>
          <w:rFonts w:ascii="Times New Roman" w:hAnsi="Times New Roman"/>
          <w:sz w:val="24"/>
          <w:szCs w:val="24"/>
        </w:rPr>
        <w:t xml:space="preserve"> quick to format all files on this PC.</w:t>
      </w:r>
    </w:p>
    <w:p w14:paraId="537F183E" w14:textId="77777777" w:rsidR="00252737" w:rsidRPr="00B84ED8" w:rsidRDefault="00252737" w:rsidP="004726F0">
      <w:pPr>
        <w:spacing w:line="360" w:lineRule="auto"/>
        <w:jc w:val="both"/>
        <w:rPr>
          <w:rFonts w:ascii="Times New Roman" w:hAnsi="Times New Roman"/>
          <w:sz w:val="24"/>
          <w:szCs w:val="24"/>
        </w:rPr>
      </w:pPr>
      <w:r w:rsidRPr="00B84ED8">
        <w:rPr>
          <w:rFonts w:ascii="Times New Roman" w:hAnsi="Times New Roman"/>
          <w:sz w:val="24"/>
          <w:szCs w:val="24"/>
        </w:rPr>
        <w:t>STEP 9</w:t>
      </w:r>
    </w:p>
    <w:p w14:paraId="4DD1F709" w14:textId="77777777" w:rsidR="00252737" w:rsidRPr="00B84ED8" w:rsidRDefault="00252737" w:rsidP="004726F0">
      <w:pPr>
        <w:spacing w:line="360" w:lineRule="auto"/>
        <w:jc w:val="both"/>
        <w:rPr>
          <w:rFonts w:ascii="Times New Roman" w:hAnsi="Times New Roman"/>
          <w:sz w:val="24"/>
          <w:szCs w:val="24"/>
        </w:rPr>
      </w:pPr>
      <w:r w:rsidRPr="00B84ED8">
        <w:rPr>
          <w:rFonts w:ascii="Times New Roman" w:hAnsi="Times New Roman"/>
          <w:sz w:val="24"/>
          <w:szCs w:val="24"/>
        </w:rPr>
        <w:t>I press active to marked the current partition.</w:t>
      </w:r>
    </w:p>
    <w:p w14:paraId="0AFEFF6C" w14:textId="77777777" w:rsidR="00252737" w:rsidRPr="00B84ED8" w:rsidRDefault="00252737" w:rsidP="004726F0">
      <w:pPr>
        <w:spacing w:line="360" w:lineRule="auto"/>
        <w:jc w:val="both"/>
        <w:rPr>
          <w:rFonts w:ascii="Times New Roman" w:hAnsi="Times New Roman"/>
          <w:sz w:val="24"/>
          <w:szCs w:val="24"/>
        </w:rPr>
      </w:pPr>
      <w:r w:rsidRPr="00B84ED8">
        <w:rPr>
          <w:rFonts w:ascii="Times New Roman" w:hAnsi="Times New Roman"/>
          <w:sz w:val="24"/>
          <w:szCs w:val="24"/>
        </w:rPr>
        <w:t>STEP 10</w:t>
      </w:r>
    </w:p>
    <w:p w14:paraId="73997BF7" w14:textId="77777777" w:rsidR="00252737" w:rsidRPr="00B84ED8" w:rsidRDefault="00252737" w:rsidP="004726F0">
      <w:pPr>
        <w:spacing w:line="360" w:lineRule="auto"/>
        <w:jc w:val="both"/>
        <w:rPr>
          <w:rFonts w:ascii="Times New Roman" w:hAnsi="Times New Roman"/>
          <w:sz w:val="24"/>
          <w:szCs w:val="24"/>
        </w:rPr>
      </w:pPr>
      <w:r w:rsidRPr="00B84ED8">
        <w:rPr>
          <w:rFonts w:ascii="Times New Roman" w:hAnsi="Times New Roman"/>
          <w:sz w:val="24"/>
          <w:szCs w:val="24"/>
        </w:rPr>
        <w:t xml:space="preserve">Select list volume so as to know the volume of those </w:t>
      </w:r>
      <w:proofErr w:type="spellStart"/>
      <w:r w:rsidRPr="00B84ED8">
        <w:rPr>
          <w:rFonts w:ascii="Times New Roman" w:hAnsi="Times New Roman"/>
          <w:sz w:val="24"/>
          <w:szCs w:val="24"/>
        </w:rPr>
        <w:t>lost</w:t>
      </w:r>
      <w:proofErr w:type="spellEnd"/>
      <w:r w:rsidRPr="00B84ED8">
        <w:rPr>
          <w:rFonts w:ascii="Times New Roman" w:hAnsi="Times New Roman"/>
          <w:sz w:val="24"/>
          <w:szCs w:val="24"/>
        </w:rPr>
        <w:t xml:space="preserve"> of disk.</w:t>
      </w:r>
    </w:p>
    <w:p w14:paraId="6235B99A" w14:textId="77777777" w:rsidR="00252737" w:rsidRPr="00B84ED8" w:rsidRDefault="00252737" w:rsidP="004726F0">
      <w:pPr>
        <w:spacing w:line="360" w:lineRule="auto"/>
        <w:jc w:val="both"/>
        <w:rPr>
          <w:rFonts w:ascii="Times New Roman" w:hAnsi="Times New Roman"/>
          <w:sz w:val="24"/>
          <w:szCs w:val="24"/>
        </w:rPr>
      </w:pPr>
      <w:r w:rsidRPr="00B84ED8">
        <w:rPr>
          <w:rFonts w:ascii="Times New Roman" w:hAnsi="Times New Roman"/>
          <w:sz w:val="24"/>
          <w:szCs w:val="24"/>
        </w:rPr>
        <w:t>STEP 11</w:t>
      </w:r>
    </w:p>
    <w:p w14:paraId="421E20FC" w14:textId="77777777" w:rsidR="00252737" w:rsidRPr="00B84ED8" w:rsidRDefault="00131BF0" w:rsidP="004726F0">
      <w:pPr>
        <w:spacing w:line="360" w:lineRule="auto"/>
        <w:jc w:val="both"/>
        <w:rPr>
          <w:rFonts w:ascii="Times New Roman" w:hAnsi="Times New Roman"/>
          <w:sz w:val="24"/>
          <w:szCs w:val="24"/>
        </w:rPr>
      </w:pPr>
      <w:r w:rsidRPr="00B84ED8">
        <w:rPr>
          <w:rFonts w:ascii="Times New Roman" w:hAnsi="Times New Roman"/>
          <w:sz w:val="24"/>
          <w:szCs w:val="24"/>
        </w:rPr>
        <w:t>Finally,</w:t>
      </w:r>
      <w:r w:rsidR="00252737" w:rsidRPr="00B84ED8">
        <w:rPr>
          <w:rFonts w:ascii="Times New Roman" w:hAnsi="Times New Roman"/>
          <w:sz w:val="24"/>
          <w:szCs w:val="24"/>
        </w:rPr>
        <w:t xml:space="preserve"> I press exit to leave it on the MCD command.</w:t>
      </w:r>
    </w:p>
    <w:p w14:paraId="18E44DCC" w14:textId="77777777" w:rsidR="00252737" w:rsidRPr="00B84ED8" w:rsidRDefault="00252737" w:rsidP="004726F0">
      <w:pPr>
        <w:spacing w:line="360" w:lineRule="auto"/>
        <w:jc w:val="both"/>
        <w:rPr>
          <w:rFonts w:ascii="Times New Roman" w:hAnsi="Times New Roman"/>
          <w:sz w:val="24"/>
          <w:szCs w:val="24"/>
        </w:rPr>
      </w:pPr>
      <w:r w:rsidRPr="00B84ED8">
        <w:rPr>
          <w:rFonts w:ascii="Times New Roman" w:hAnsi="Times New Roman"/>
          <w:sz w:val="24"/>
          <w:szCs w:val="24"/>
        </w:rPr>
        <w:t>New ideas gained from installation of window</w:t>
      </w:r>
    </w:p>
    <w:p w14:paraId="09895451" w14:textId="77777777" w:rsidR="009C75A1" w:rsidRPr="00B84ED8" w:rsidRDefault="00252737" w:rsidP="004726F0">
      <w:pPr>
        <w:spacing w:line="360" w:lineRule="auto"/>
        <w:jc w:val="both"/>
        <w:rPr>
          <w:rFonts w:ascii="Times New Roman" w:hAnsi="Times New Roman"/>
          <w:sz w:val="24"/>
          <w:szCs w:val="24"/>
        </w:rPr>
      </w:pPr>
      <w:r w:rsidRPr="00B84ED8">
        <w:rPr>
          <w:rFonts w:ascii="Times New Roman" w:hAnsi="Times New Roman"/>
          <w:sz w:val="24"/>
          <w:szCs w:val="24"/>
        </w:rPr>
        <w:t xml:space="preserve">I learn more and more on how to install a window by using </w:t>
      </w:r>
      <w:proofErr w:type="spellStart"/>
      <w:r w:rsidRPr="00B84ED8">
        <w:rPr>
          <w:rFonts w:ascii="Times New Roman" w:hAnsi="Times New Roman"/>
          <w:sz w:val="24"/>
          <w:szCs w:val="24"/>
        </w:rPr>
        <w:t>cmd</w:t>
      </w:r>
      <w:proofErr w:type="spellEnd"/>
      <w:r w:rsidRPr="00B84ED8">
        <w:rPr>
          <w:rFonts w:ascii="Times New Roman" w:hAnsi="Times New Roman"/>
          <w:sz w:val="24"/>
          <w:szCs w:val="24"/>
        </w:rPr>
        <w:t xml:space="preserve"> command through both bootable flash and CD/DVD. </w:t>
      </w:r>
      <w:r w:rsidR="00131BF0" w:rsidRPr="00B84ED8">
        <w:rPr>
          <w:rFonts w:ascii="Times New Roman" w:hAnsi="Times New Roman"/>
          <w:sz w:val="24"/>
          <w:szCs w:val="24"/>
        </w:rPr>
        <w:t>Also,</w:t>
      </w:r>
      <w:r w:rsidRPr="00B84ED8">
        <w:rPr>
          <w:rFonts w:ascii="Times New Roman" w:hAnsi="Times New Roman"/>
          <w:sz w:val="24"/>
          <w:szCs w:val="24"/>
        </w:rPr>
        <w:t xml:space="preserve"> I learn how to format and how to make partition.</w:t>
      </w:r>
    </w:p>
    <w:p w14:paraId="74746CA8" w14:textId="77777777" w:rsidR="00252737" w:rsidRPr="00B84ED8" w:rsidRDefault="00252737" w:rsidP="004726F0">
      <w:pPr>
        <w:spacing w:line="360" w:lineRule="auto"/>
        <w:jc w:val="both"/>
        <w:rPr>
          <w:rFonts w:ascii="Times New Roman" w:hAnsi="Times New Roman"/>
          <w:sz w:val="24"/>
          <w:szCs w:val="24"/>
        </w:rPr>
      </w:pPr>
      <w:r w:rsidRPr="00B84ED8">
        <w:rPr>
          <w:rFonts w:ascii="Times New Roman" w:hAnsi="Times New Roman"/>
          <w:sz w:val="24"/>
          <w:szCs w:val="24"/>
        </w:rPr>
        <w:t>TROBLESHOOTING PROBLEM RELATED ON THE PC.</w:t>
      </w:r>
    </w:p>
    <w:p w14:paraId="317962F1" w14:textId="77777777" w:rsidR="00252737" w:rsidRPr="00B84ED8" w:rsidRDefault="00252737" w:rsidP="004726F0">
      <w:pPr>
        <w:spacing w:line="360" w:lineRule="auto"/>
        <w:jc w:val="both"/>
        <w:rPr>
          <w:rFonts w:ascii="Times New Roman" w:hAnsi="Times New Roman"/>
          <w:sz w:val="24"/>
          <w:szCs w:val="24"/>
        </w:rPr>
      </w:pPr>
      <w:r w:rsidRPr="00B84ED8">
        <w:rPr>
          <w:rFonts w:ascii="Times New Roman" w:hAnsi="Times New Roman"/>
          <w:sz w:val="24"/>
          <w:szCs w:val="24"/>
        </w:rPr>
        <w:lastRenderedPageBreak/>
        <w:t>In my practical training one among of the duties is to troubleshoot the problem that are related with PC problem and fix it, connect device that are not connected to the PC such as Mouse</w:t>
      </w:r>
      <w:r w:rsidR="00131BF0" w:rsidRPr="00B84ED8">
        <w:rPr>
          <w:rFonts w:ascii="Times New Roman" w:hAnsi="Times New Roman"/>
          <w:sz w:val="24"/>
          <w:szCs w:val="24"/>
        </w:rPr>
        <w:t xml:space="preserve"> </w:t>
      </w:r>
      <w:r w:rsidRPr="00B84ED8">
        <w:rPr>
          <w:rFonts w:ascii="Times New Roman" w:hAnsi="Times New Roman"/>
          <w:sz w:val="24"/>
          <w:szCs w:val="24"/>
        </w:rPr>
        <w:t xml:space="preserve">keyboard, and ethernet cable. Also make rebuilding of computer components and make exchanging of those components such as RAM and HDD and make sure the cable </w:t>
      </w:r>
      <w:r w:rsidR="00131BF0" w:rsidRPr="00B84ED8">
        <w:rPr>
          <w:rFonts w:ascii="Times New Roman" w:hAnsi="Times New Roman"/>
          <w:sz w:val="24"/>
          <w:szCs w:val="24"/>
        </w:rPr>
        <w:t>is</w:t>
      </w:r>
      <w:r w:rsidRPr="00B84ED8">
        <w:rPr>
          <w:rFonts w:ascii="Times New Roman" w:hAnsi="Times New Roman"/>
          <w:sz w:val="24"/>
          <w:szCs w:val="24"/>
        </w:rPr>
        <w:t xml:space="preserve"> be connected to motherboard and power supply are work properly.</w:t>
      </w:r>
    </w:p>
    <w:p w14:paraId="18D57F69" w14:textId="77777777" w:rsidR="00252737" w:rsidRPr="00B84ED8" w:rsidRDefault="00252737" w:rsidP="004726F0">
      <w:pPr>
        <w:spacing w:line="360" w:lineRule="auto"/>
        <w:jc w:val="both"/>
        <w:rPr>
          <w:rFonts w:ascii="Times New Roman" w:hAnsi="Times New Roman"/>
          <w:sz w:val="24"/>
          <w:szCs w:val="24"/>
        </w:rPr>
      </w:pPr>
      <w:r w:rsidRPr="00B84ED8">
        <w:rPr>
          <w:rFonts w:ascii="Times New Roman" w:hAnsi="Times New Roman"/>
          <w:sz w:val="24"/>
          <w:szCs w:val="24"/>
        </w:rPr>
        <w:t>NEW IDEAS GAINED IN TROUBLESHOOTING</w:t>
      </w:r>
    </w:p>
    <w:p w14:paraId="51859A0A" w14:textId="77777777" w:rsidR="0011733D" w:rsidRPr="00B84ED8" w:rsidRDefault="00252737" w:rsidP="004726F0">
      <w:pPr>
        <w:spacing w:line="360" w:lineRule="auto"/>
        <w:jc w:val="both"/>
        <w:rPr>
          <w:rFonts w:ascii="Times New Roman" w:hAnsi="Times New Roman"/>
          <w:sz w:val="24"/>
          <w:szCs w:val="24"/>
        </w:rPr>
      </w:pPr>
      <w:r w:rsidRPr="00B84ED8">
        <w:rPr>
          <w:rFonts w:ascii="Times New Roman" w:hAnsi="Times New Roman"/>
          <w:sz w:val="24"/>
          <w:szCs w:val="24"/>
        </w:rPr>
        <w:t>Through making troubleshooting I learn many thing</w:t>
      </w:r>
      <w:r w:rsidR="00131BF0" w:rsidRPr="00B84ED8">
        <w:rPr>
          <w:rFonts w:ascii="Times New Roman" w:hAnsi="Times New Roman"/>
          <w:sz w:val="24"/>
          <w:szCs w:val="24"/>
        </w:rPr>
        <w:t>s</w:t>
      </w:r>
      <w:r w:rsidRPr="00B84ED8">
        <w:rPr>
          <w:rFonts w:ascii="Times New Roman" w:hAnsi="Times New Roman"/>
          <w:sz w:val="24"/>
          <w:szCs w:val="24"/>
        </w:rPr>
        <w:t xml:space="preserve"> on how to troubleshoot the related problem and how to fix it and how rebuild computer components. </w:t>
      </w:r>
    </w:p>
    <w:p w14:paraId="0D7342A2" w14:textId="77777777" w:rsidR="0094224F" w:rsidRPr="00B84ED8" w:rsidRDefault="00252737" w:rsidP="004726F0">
      <w:r w:rsidRPr="00B84ED8">
        <w:t xml:space="preserve">INSTALLATION OF </w:t>
      </w:r>
      <w:r w:rsidR="0094224F" w:rsidRPr="00B84ED8">
        <w:t>UBUNTU</w:t>
      </w:r>
      <w:r w:rsidRPr="00B84ED8">
        <w:t xml:space="preserve"> OPERAT</w:t>
      </w:r>
      <w:r w:rsidR="0094224F" w:rsidRPr="00B84ED8">
        <w:t>ING SYSTEM</w:t>
      </w:r>
    </w:p>
    <w:p w14:paraId="19D001E4" w14:textId="77777777" w:rsidR="0094224F" w:rsidRPr="00B84ED8" w:rsidRDefault="0094224F" w:rsidP="004726F0">
      <w:pPr>
        <w:spacing w:before="100" w:beforeAutospacing="1" w:after="100" w:afterAutospacing="1" w:line="360" w:lineRule="auto"/>
        <w:jc w:val="both"/>
        <w:rPr>
          <w:rFonts w:ascii="Times New Roman" w:hAnsi="Times New Roman"/>
          <w:sz w:val="24"/>
          <w:szCs w:val="24"/>
        </w:rPr>
      </w:pPr>
      <w:r w:rsidRPr="00B84ED8">
        <w:rPr>
          <w:rFonts w:ascii="Times New Roman" w:hAnsi="Times New Roman"/>
          <w:sz w:val="24"/>
          <w:szCs w:val="24"/>
        </w:rPr>
        <w:t>There are several steps that I used to install this operating system.</w:t>
      </w:r>
    </w:p>
    <w:p w14:paraId="5BE554C7" w14:textId="77777777" w:rsidR="0094224F" w:rsidRPr="00B84ED8" w:rsidRDefault="0094224F" w:rsidP="004726F0">
      <w:pPr>
        <w:spacing w:before="100" w:beforeAutospacing="1" w:after="100" w:afterAutospacing="1" w:line="360" w:lineRule="auto"/>
        <w:jc w:val="both"/>
        <w:rPr>
          <w:rFonts w:ascii="Times New Roman" w:hAnsi="Times New Roman"/>
          <w:sz w:val="24"/>
          <w:szCs w:val="24"/>
        </w:rPr>
      </w:pPr>
      <w:r w:rsidRPr="00B84ED8">
        <w:rPr>
          <w:rFonts w:ascii="Times New Roman" w:hAnsi="Times New Roman"/>
          <w:sz w:val="24"/>
          <w:szCs w:val="24"/>
        </w:rPr>
        <w:t>FIRST STEPS</w:t>
      </w:r>
    </w:p>
    <w:p w14:paraId="07F2450A" w14:textId="77777777" w:rsidR="0094224F" w:rsidRPr="00B84ED8" w:rsidRDefault="0094224F" w:rsidP="004726F0">
      <w:pPr>
        <w:spacing w:before="100" w:beforeAutospacing="1" w:after="100" w:afterAutospacing="1" w:line="360" w:lineRule="auto"/>
        <w:jc w:val="both"/>
        <w:rPr>
          <w:rFonts w:ascii="Times New Roman" w:hAnsi="Times New Roman"/>
          <w:sz w:val="24"/>
          <w:szCs w:val="24"/>
        </w:rPr>
      </w:pPr>
      <w:r w:rsidRPr="00B84ED8">
        <w:rPr>
          <w:rFonts w:ascii="Times New Roman" w:hAnsi="Times New Roman"/>
          <w:sz w:val="24"/>
          <w:szCs w:val="24"/>
        </w:rPr>
        <w:t xml:space="preserve">I insert the bootable flash on the </w:t>
      </w:r>
      <w:proofErr w:type="spellStart"/>
      <w:r w:rsidRPr="00B84ED8">
        <w:rPr>
          <w:rFonts w:ascii="Times New Roman" w:hAnsi="Times New Roman"/>
          <w:sz w:val="24"/>
          <w:szCs w:val="24"/>
        </w:rPr>
        <w:t>machine,then</w:t>
      </w:r>
      <w:proofErr w:type="spellEnd"/>
      <w:r w:rsidRPr="00B84ED8">
        <w:rPr>
          <w:rFonts w:ascii="Times New Roman" w:hAnsi="Times New Roman"/>
          <w:sz w:val="24"/>
          <w:szCs w:val="24"/>
        </w:rPr>
        <w:t xml:space="preserve"> I restart the machine to processed after that I select the bootable device then I select next option to continue.</w:t>
      </w:r>
    </w:p>
    <w:p w14:paraId="744F55F0" w14:textId="77777777" w:rsidR="0094224F" w:rsidRPr="00B84ED8" w:rsidRDefault="0094224F" w:rsidP="004726F0">
      <w:pPr>
        <w:spacing w:before="100" w:beforeAutospacing="1" w:after="100" w:afterAutospacing="1" w:line="360" w:lineRule="auto"/>
        <w:jc w:val="both"/>
        <w:rPr>
          <w:rFonts w:ascii="Times New Roman" w:hAnsi="Times New Roman"/>
          <w:sz w:val="24"/>
          <w:szCs w:val="24"/>
        </w:rPr>
      </w:pPr>
      <w:r w:rsidRPr="00B84ED8">
        <w:rPr>
          <w:rFonts w:ascii="Times New Roman" w:hAnsi="Times New Roman"/>
          <w:sz w:val="24"/>
          <w:szCs w:val="24"/>
        </w:rPr>
        <w:t>STEP 2</w:t>
      </w:r>
    </w:p>
    <w:p w14:paraId="22A0D911" w14:textId="77777777" w:rsidR="0094224F" w:rsidRPr="00B84ED8" w:rsidRDefault="00252737" w:rsidP="004726F0">
      <w:pPr>
        <w:spacing w:before="100" w:beforeAutospacing="1" w:after="100" w:afterAutospacing="1" w:line="360" w:lineRule="auto"/>
        <w:jc w:val="both"/>
        <w:rPr>
          <w:rFonts w:ascii="Times New Roman" w:eastAsia="Times New Roman" w:hAnsi="Times New Roman"/>
          <w:color w:val="111111"/>
          <w:sz w:val="24"/>
          <w:szCs w:val="24"/>
        </w:rPr>
      </w:pPr>
      <w:r w:rsidRPr="00B84ED8">
        <w:rPr>
          <w:rFonts w:ascii="Times New Roman" w:eastAsia="Times New Roman" w:hAnsi="Times New Roman"/>
          <w:color w:val="111111"/>
          <w:sz w:val="24"/>
          <w:szCs w:val="24"/>
        </w:rPr>
        <w:t xml:space="preserve"> Requirements</w:t>
      </w:r>
    </w:p>
    <w:p w14:paraId="0FB424D7" w14:textId="77777777" w:rsidR="00252737" w:rsidRPr="00B84ED8" w:rsidRDefault="00252737" w:rsidP="004726F0">
      <w:pPr>
        <w:spacing w:before="100" w:beforeAutospacing="1" w:after="100" w:afterAutospacing="1" w:line="360" w:lineRule="auto"/>
        <w:jc w:val="both"/>
        <w:rPr>
          <w:rFonts w:ascii="Times New Roman" w:hAnsi="Times New Roman"/>
          <w:sz w:val="24"/>
          <w:szCs w:val="24"/>
        </w:rPr>
      </w:pPr>
      <w:r w:rsidRPr="00B84ED8">
        <w:rPr>
          <w:rFonts w:ascii="Times New Roman" w:eastAsia="Times New Roman" w:hAnsi="Times New Roman"/>
          <w:sz w:val="24"/>
          <w:szCs w:val="24"/>
        </w:rPr>
        <w:t>before starting the installatio</w:t>
      </w:r>
      <w:r w:rsidR="0094224F" w:rsidRPr="00B84ED8">
        <w:rPr>
          <w:rFonts w:ascii="Times New Roman" w:eastAsia="Times New Roman" w:hAnsi="Times New Roman"/>
          <w:sz w:val="24"/>
          <w:szCs w:val="24"/>
        </w:rPr>
        <w:t>n the following requirements should be considered.</w:t>
      </w:r>
    </w:p>
    <w:p w14:paraId="0CF60069" w14:textId="77777777" w:rsidR="00252737" w:rsidRPr="00B84ED8" w:rsidRDefault="00252737" w:rsidP="004726F0">
      <w:pPr>
        <w:pStyle w:val="ListParagraph"/>
        <w:numPr>
          <w:ilvl w:val="0"/>
          <w:numId w:val="34"/>
        </w:numPr>
        <w:spacing w:after="0" w:line="360" w:lineRule="auto"/>
        <w:jc w:val="both"/>
        <w:rPr>
          <w:rFonts w:ascii="Times New Roman" w:hAnsi="Times New Roman"/>
          <w:sz w:val="24"/>
          <w:szCs w:val="24"/>
        </w:rPr>
      </w:pPr>
      <w:r w:rsidRPr="00B84ED8">
        <w:rPr>
          <w:rFonts w:ascii="Times New Roman" w:hAnsi="Times New Roman"/>
          <w:sz w:val="24"/>
          <w:szCs w:val="24"/>
        </w:rPr>
        <w:t>Connect your laptop to a power source.</w:t>
      </w:r>
    </w:p>
    <w:p w14:paraId="547A6761" w14:textId="77777777" w:rsidR="00252737" w:rsidRPr="00B84ED8" w:rsidRDefault="00252737" w:rsidP="004726F0">
      <w:pPr>
        <w:pStyle w:val="ListParagraph"/>
        <w:numPr>
          <w:ilvl w:val="0"/>
          <w:numId w:val="35"/>
        </w:numPr>
        <w:spacing w:after="0" w:line="360" w:lineRule="auto"/>
        <w:jc w:val="both"/>
        <w:rPr>
          <w:rFonts w:ascii="Times New Roman" w:hAnsi="Times New Roman"/>
          <w:sz w:val="24"/>
          <w:szCs w:val="24"/>
        </w:rPr>
      </w:pPr>
      <w:r w:rsidRPr="00B84ED8">
        <w:rPr>
          <w:rFonts w:ascii="Times New Roman" w:hAnsi="Times New Roman"/>
          <w:sz w:val="24"/>
          <w:szCs w:val="24"/>
        </w:rPr>
        <w:t>Ensure you have at least 25 GB of free storage space, or 5 GB for a minimal installation.</w:t>
      </w:r>
    </w:p>
    <w:p w14:paraId="76DCC6A8" w14:textId="77777777" w:rsidR="00252737" w:rsidRPr="00B84ED8" w:rsidRDefault="00252737" w:rsidP="004726F0">
      <w:pPr>
        <w:pStyle w:val="ListParagraph"/>
        <w:numPr>
          <w:ilvl w:val="0"/>
          <w:numId w:val="36"/>
        </w:numPr>
        <w:spacing w:after="0" w:line="360" w:lineRule="auto"/>
        <w:jc w:val="both"/>
        <w:rPr>
          <w:rFonts w:ascii="Times New Roman" w:hAnsi="Times New Roman"/>
          <w:sz w:val="24"/>
          <w:szCs w:val="24"/>
        </w:rPr>
      </w:pPr>
      <w:r w:rsidRPr="00B84ED8">
        <w:rPr>
          <w:rFonts w:ascii="Times New Roman" w:hAnsi="Times New Roman"/>
          <w:sz w:val="24"/>
          <w:szCs w:val="24"/>
        </w:rPr>
        <w:t>Have access to either a DVD or a USB flash drive containing the version of Ubuntu you want to install.</w:t>
      </w:r>
    </w:p>
    <w:p w14:paraId="0EBE13BE" w14:textId="77777777" w:rsidR="00252737" w:rsidRPr="00B84ED8" w:rsidRDefault="00252737" w:rsidP="004726F0">
      <w:pPr>
        <w:pStyle w:val="ListParagraph"/>
        <w:numPr>
          <w:ilvl w:val="0"/>
          <w:numId w:val="37"/>
        </w:numPr>
        <w:spacing w:after="0" w:line="360" w:lineRule="auto"/>
        <w:jc w:val="both"/>
        <w:rPr>
          <w:rFonts w:ascii="Times New Roman" w:hAnsi="Times New Roman"/>
          <w:sz w:val="24"/>
          <w:szCs w:val="24"/>
        </w:rPr>
      </w:pPr>
      <w:r w:rsidRPr="00B84ED8">
        <w:rPr>
          <w:rFonts w:ascii="Times New Roman" w:hAnsi="Times New Roman"/>
          <w:sz w:val="24"/>
          <w:szCs w:val="24"/>
        </w:rPr>
        <w:t>Make sure you have a recent backup of your data. While it’s unlikely that anything will go wrong, you can never be too prepared.</w:t>
      </w:r>
    </w:p>
    <w:p w14:paraId="2D082B7A" w14:textId="77777777" w:rsidR="00B84ED8" w:rsidRPr="00B84ED8" w:rsidRDefault="00B84ED8" w:rsidP="004726F0">
      <w:pPr>
        <w:pStyle w:val="ListParagraph"/>
        <w:spacing w:after="0" w:line="360" w:lineRule="auto"/>
        <w:jc w:val="both"/>
        <w:rPr>
          <w:rFonts w:ascii="Times New Roman" w:hAnsi="Times New Roman"/>
          <w:sz w:val="24"/>
          <w:szCs w:val="24"/>
        </w:rPr>
      </w:pPr>
    </w:p>
    <w:p w14:paraId="2D78BDCA" w14:textId="77777777" w:rsidR="00252737" w:rsidRPr="00B84ED8" w:rsidRDefault="0094224F" w:rsidP="004733DB">
      <w:r w:rsidRPr="00B84ED8">
        <w:t>STEP 3</w:t>
      </w:r>
    </w:p>
    <w:p w14:paraId="0C15B964" w14:textId="77777777" w:rsidR="00B84ED8" w:rsidRPr="00B84ED8" w:rsidRDefault="0094224F" w:rsidP="004733DB">
      <w:pPr>
        <w:rPr>
          <w:rFonts w:eastAsia="Times New Roman"/>
          <w:color w:val="111111"/>
        </w:rPr>
      </w:pPr>
      <w:r w:rsidRPr="00B84ED8">
        <w:rPr>
          <w:rFonts w:eastAsia="Times New Roman"/>
          <w:color w:val="111111"/>
        </w:rPr>
        <w:t xml:space="preserve">       </w:t>
      </w:r>
      <w:bookmarkStart w:id="73" w:name="_Toc80366717"/>
      <w:r w:rsidR="00252737" w:rsidRPr="00B84ED8">
        <w:rPr>
          <w:rFonts w:eastAsia="Times New Roman"/>
          <w:color w:val="111111"/>
        </w:rPr>
        <w:t>Boot from DV</w:t>
      </w:r>
      <w:r w:rsidRPr="00B84ED8">
        <w:rPr>
          <w:rFonts w:eastAsia="Times New Roman"/>
          <w:color w:val="111111"/>
        </w:rPr>
        <w:t>D</w:t>
      </w:r>
      <w:bookmarkEnd w:id="73"/>
    </w:p>
    <w:p w14:paraId="3875DDFC" w14:textId="77777777" w:rsidR="00252737" w:rsidRPr="00B84ED8" w:rsidRDefault="0094224F" w:rsidP="004733DB">
      <w:pPr>
        <w:rPr>
          <w:rFonts w:eastAsia="Times New Roman"/>
          <w:color w:val="111111"/>
        </w:rPr>
      </w:pPr>
      <w:bookmarkStart w:id="74" w:name="_Toc80366718"/>
      <w:r w:rsidRPr="00B84ED8">
        <w:rPr>
          <w:rFonts w:eastAsia="Times New Roman"/>
          <w:color w:val="111111"/>
        </w:rPr>
        <w:lastRenderedPageBreak/>
        <w:t xml:space="preserve">Before making </w:t>
      </w:r>
      <w:proofErr w:type="spellStart"/>
      <w:r w:rsidRPr="00B84ED8">
        <w:rPr>
          <w:rFonts w:eastAsia="Times New Roman"/>
          <w:color w:val="111111"/>
        </w:rPr>
        <w:t>booting</w:t>
      </w:r>
      <w:r w:rsidR="00252737" w:rsidRPr="00B84ED8">
        <w:rPr>
          <w:rFonts w:eastAsia="Times New Roman"/>
        </w:rPr>
        <w:t>you</w:t>
      </w:r>
      <w:proofErr w:type="spellEnd"/>
      <w:r w:rsidR="00252737" w:rsidRPr="00B84ED8">
        <w:rPr>
          <w:rFonts w:eastAsia="Times New Roman"/>
        </w:rPr>
        <w:t xml:space="preserve"> need to do:</w:t>
      </w:r>
      <w:bookmarkEnd w:id="74"/>
    </w:p>
    <w:p w14:paraId="1CD1F047" w14:textId="77777777" w:rsidR="00252737" w:rsidRPr="00B84ED8" w:rsidRDefault="00252737" w:rsidP="004733DB">
      <w:r w:rsidRPr="00B84ED8">
        <w:t>Put the Ubuntu DVD into your optical/DVD drive.</w:t>
      </w:r>
    </w:p>
    <w:p w14:paraId="3CFBA491" w14:textId="77777777" w:rsidR="00252737" w:rsidRPr="00B84ED8" w:rsidRDefault="00252737" w:rsidP="004733DB">
      <w:r w:rsidRPr="00B84ED8">
        <w:t>Restart your computer.</w:t>
      </w:r>
    </w:p>
    <w:p w14:paraId="1CE5212D" w14:textId="77777777" w:rsidR="00252737" w:rsidRPr="00B84ED8" w:rsidRDefault="00252737" w:rsidP="004733DB">
      <w:r w:rsidRPr="00B84ED8">
        <w:t xml:space="preserve">As soon as your computer </w:t>
      </w:r>
      <w:r w:rsidR="00131BF0" w:rsidRPr="00B84ED8">
        <w:t>boots,</w:t>
      </w:r>
      <w:r w:rsidRPr="00B84ED8">
        <w:t xml:space="preserve"> Simply insert the USB flash drive and either power on your computer or restart it. You should see the same welcome window we saw in the previous ‘Install from DVD’ step, prompting you to choose your language </w:t>
      </w:r>
      <w:r w:rsidR="0094224F" w:rsidRPr="00B84ED8">
        <w:t>to continue.</w:t>
      </w:r>
    </w:p>
    <w:p w14:paraId="1D366E4D" w14:textId="77777777" w:rsidR="00252737" w:rsidRPr="00B84ED8" w:rsidRDefault="00B84ED8" w:rsidP="004733DB">
      <w:r w:rsidRPr="00B84ED8">
        <w:t xml:space="preserve">      </w:t>
      </w:r>
      <w:r w:rsidR="00252737" w:rsidRPr="00B84ED8">
        <w:rPr>
          <w:rFonts w:eastAsia="Times New Roman"/>
          <w:color w:val="111111"/>
        </w:rPr>
        <w:t xml:space="preserve"> </w:t>
      </w:r>
      <w:bookmarkStart w:id="75" w:name="_Toc80366719"/>
      <w:r w:rsidR="00252737" w:rsidRPr="00B84ED8">
        <w:rPr>
          <w:rFonts w:eastAsia="Times New Roman"/>
          <w:color w:val="111111"/>
        </w:rPr>
        <w:t>Prepare to install Ubuntu</w:t>
      </w:r>
      <w:bookmarkEnd w:id="75"/>
    </w:p>
    <w:p w14:paraId="4C32473B" w14:textId="77777777" w:rsidR="00252737" w:rsidRPr="00B84ED8" w:rsidRDefault="0094224F" w:rsidP="004733DB">
      <w:r w:rsidRPr="00B84ED8">
        <w:t xml:space="preserve">Normally I select continue option after window </w:t>
      </w:r>
      <w:proofErr w:type="spellStart"/>
      <w:r w:rsidRPr="00B84ED8">
        <w:t>opened,click</w:t>
      </w:r>
      <w:proofErr w:type="spellEnd"/>
      <w:r w:rsidRPr="00B84ED8">
        <w:t xml:space="preserve"> next to continue then I select the second option 'normal installation/minimal installation then click back to choose another option.</w:t>
      </w:r>
    </w:p>
    <w:p w14:paraId="3FE3724F" w14:textId="7C9F0DFC" w:rsidR="00252737" w:rsidRPr="00B84ED8" w:rsidRDefault="00E5212B" w:rsidP="004733DB">
      <w:r w:rsidRPr="00B84ED8">
        <w:rPr>
          <w:rFonts w:eastAsia="Times New Roman"/>
          <w:noProof/>
          <w:color w:val="0066CC"/>
          <w:lang w:eastAsia="en-US"/>
        </w:rPr>
        <w:drawing>
          <wp:inline distT="0" distB="0" distL="0" distR="0" wp14:anchorId="329A48E2" wp14:editId="71F5C54D">
            <wp:extent cx="5191125" cy="1971675"/>
            <wp:effectExtent l="0" t="0" r="0" b="0"/>
            <wp:docPr id="3" name="Picture 3" descr="Select install size, updates and third part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 install size, updates and third part softwa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125" cy="1971675"/>
                    </a:xfrm>
                    <a:prstGeom prst="rect">
                      <a:avLst/>
                    </a:prstGeom>
                    <a:noFill/>
                    <a:ln>
                      <a:noFill/>
                    </a:ln>
                  </pic:spPr>
                </pic:pic>
              </a:graphicData>
            </a:graphic>
          </wp:inline>
        </w:drawing>
      </w:r>
    </w:p>
    <w:p w14:paraId="13A50C4E" w14:textId="77777777" w:rsidR="00252737" w:rsidRPr="00B84ED8" w:rsidRDefault="003F1C75" w:rsidP="004733DB">
      <w:r>
        <w:rPr>
          <w:rFonts w:eastAsia="Times New Roman"/>
          <w:color w:val="111111"/>
        </w:rPr>
        <w:pict w14:anchorId="4506D806">
          <v:rect id="_x0000_i1025" style="width:501pt;height:.75pt;mso-position-horizontal-relative:page;mso-position-vertical-relative:page" o:preferrelative="t" o:hrpct="0" o:hralign="center" o:hrstd="t" o:hr="t" fillcolor="#a0a0a0" stroked="f"/>
        </w:pict>
      </w:r>
    </w:p>
    <w:p w14:paraId="3DD5CA61" w14:textId="77777777" w:rsidR="00252737" w:rsidRPr="00B84ED8" w:rsidRDefault="00252737" w:rsidP="004733DB"/>
    <w:p w14:paraId="4DC1AE00" w14:textId="77777777" w:rsidR="0094224F" w:rsidRPr="00B84ED8" w:rsidRDefault="00252737" w:rsidP="004733DB">
      <w:bookmarkStart w:id="76" w:name="_Toc80366720"/>
      <w:r w:rsidRPr="00B84ED8">
        <w:t>Allocate drive space</w:t>
      </w:r>
      <w:bookmarkEnd w:id="76"/>
    </w:p>
    <w:p w14:paraId="1A3D09C6" w14:textId="77777777" w:rsidR="00252737" w:rsidRPr="00B84ED8" w:rsidRDefault="0094224F" w:rsidP="004733DB">
      <w:bookmarkStart w:id="77" w:name="_Toc80366721"/>
      <w:r w:rsidRPr="00B84ED8">
        <w:t xml:space="preserve">In this step you can choose something else option to </w:t>
      </w:r>
      <w:proofErr w:type="spellStart"/>
      <w:r w:rsidRPr="00B84ED8">
        <w:t>sllocate</w:t>
      </w:r>
      <w:proofErr w:type="spellEnd"/>
      <w:r w:rsidRPr="00B84ED8">
        <w:t xml:space="preserve"> the drive space you want to use it. After that press back to start installation now.</w:t>
      </w:r>
      <w:bookmarkEnd w:id="77"/>
    </w:p>
    <w:p w14:paraId="32ACA741" w14:textId="1943CBF0" w:rsidR="00252737" w:rsidRPr="00B84ED8" w:rsidRDefault="00E5212B" w:rsidP="00791DBA">
      <w:r w:rsidRPr="00B84ED8">
        <w:rPr>
          <w:noProof/>
          <w:color w:val="0066CC"/>
          <w:lang w:eastAsia="en-US"/>
        </w:rPr>
        <w:drawing>
          <wp:inline distT="0" distB="0" distL="0" distR="0" wp14:anchorId="63EAC364" wp14:editId="20E556E8">
            <wp:extent cx="5019675" cy="1971675"/>
            <wp:effectExtent l="0" t="0" r="0" b="0"/>
            <wp:docPr id="4" name="Picture 4" descr="Set up storage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t up storage configu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1971675"/>
                    </a:xfrm>
                    <a:prstGeom prst="rect">
                      <a:avLst/>
                    </a:prstGeom>
                    <a:noFill/>
                    <a:ln>
                      <a:noFill/>
                    </a:ln>
                  </pic:spPr>
                </pic:pic>
              </a:graphicData>
            </a:graphic>
          </wp:inline>
        </w:drawing>
      </w:r>
    </w:p>
    <w:p w14:paraId="2499368A" w14:textId="77777777" w:rsidR="0094224F" w:rsidRPr="00B84ED8" w:rsidRDefault="0094224F" w:rsidP="00791DBA">
      <w:r w:rsidRPr="00B84ED8">
        <w:lastRenderedPageBreak/>
        <w:t>Begin installation</w:t>
      </w:r>
    </w:p>
    <w:p w14:paraId="24CE2261" w14:textId="77777777" w:rsidR="00252737" w:rsidRPr="00B84ED8" w:rsidRDefault="0094224F" w:rsidP="00791DBA">
      <w:r w:rsidRPr="00B84ED8">
        <w:t xml:space="preserve">After configuration storage space you can click install now </w:t>
      </w:r>
      <w:proofErr w:type="spellStart"/>
      <w:r w:rsidRPr="00B84ED8">
        <w:t>button,the</w:t>
      </w:r>
      <w:proofErr w:type="spellEnd"/>
      <w:r w:rsidRPr="00B84ED8">
        <w:t xml:space="preserve"> small panel will appear with an overview of the storage option you will choose then you can select continue </w:t>
      </w:r>
      <w:r w:rsidR="00252737" w:rsidRPr="00B84ED8">
        <w:t xml:space="preserve"> to fix those changes in place and start the installation process.</w:t>
      </w:r>
    </w:p>
    <w:p w14:paraId="13099957" w14:textId="5069A069" w:rsidR="00252737" w:rsidRPr="00B84ED8" w:rsidRDefault="00E5212B" w:rsidP="00791DBA">
      <w:r w:rsidRPr="00B84ED8">
        <w:rPr>
          <w:noProof/>
          <w:color w:val="0066CC"/>
          <w:lang w:eastAsia="en-US"/>
        </w:rPr>
        <w:drawing>
          <wp:inline distT="0" distB="0" distL="0" distR="0" wp14:anchorId="4056C37F" wp14:editId="6C09D628">
            <wp:extent cx="5191125" cy="2114550"/>
            <wp:effectExtent l="0" t="0" r="0" b="0"/>
            <wp:docPr id="5" name="Picture 5" descr="Write changes to di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rite changes to dis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1125" cy="2114550"/>
                    </a:xfrm>
                    <a:prstGeom prst="rect">
                      <a:avLst/>
                    </a:prstGeom>
                    <a:noFill/>
                    <a:ln>
                      <a:noFill/>
                    </a:ln>
                  </pic:spPr>
                </pic:pic>
              </a:graphicData>
            </a:graphic>
          </wp:inline>
        </w:drawing>
      </w:r>
    </w:p>
    <w:p w14:paraId="724C57A0" w14:textId="77777777" w:rsidR="00252737" w:rsidRPr="00B84ED8" w:rsidRDefault="00252737" w:rsidP="00791DBA">
      <w:r w:rsidRPr="00B84ED8">
        <w:t xml:space="preserve"> </w:t>
      </w:r>
      <w:bookmarkStart w:id="78" w:name="_Toc80366722"/>
      <w:r w:rsidRPr="00B84ED8">
        <w:t>Select your location</w:t>
      </w:r>
      <w:bookmarkEnd w:id="78"/>
    </w:p>
    <w:p w14:paraId="75CA77BA" w14:textId="77777777" w:rsidR="00252737" w:rsidRPr="00B84ED8" w:rsidRDefault="00252737" w:rsidP="00791DBA">
      <w:r w:rsidRPr="00B84ED8">
        <w:t xml:space="preserve">If you are connected to the internet, your location will be detected automatically. Check your location is correct and click ’Forward’ to </w:t>
      </w:r>
      <w:proofErr w:type="spellStart"/>
      <w:r w:rsidRPr="00B84ED8">
        <w:t>proceed.If</w:t>
      </w:r>
      <w:proofErr w:type="spellEnd"/>
      <w:r w:rsidRPr="00B84ED8">
        <w:t xml:space="preserve"> you’re unsure of your time zone, type the name of a local town or city or use the map to select your location.</w:t>
      </w:r>
    </w:p>
    <w:p w14:paraId="73601C45" w14:textId="01386A5B" w:rsidR="00252737" w:rsidRPr="00B84ED8" w:rsidRDefault="00E5212B" w:rsidP="00791DBA">
      <w:r w:rsidRPr="00B84ED8">
        <w:rPr>
          <w:noProof/>
          <w:color w:val="0066CC"/>
          <w:lang w:eastAsia="en-US"/>
        </w:rPr>
        <w:drawing>
          <wp:inline distT="0" distB="0" distL="0" distR="0" wp14:anchorId="5B96B5C1" wp14:editId="03D443C4">
            <wp:extent cx="5238750" cy="2228850"/>
            <wp:effectExtent l="0" t="0" r="0" b="0"/>
            <wp:docPr id="6" name="Picture 6" descr="Where are y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ere are yo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2228850"/>
                    </a:xfrm>
                    <a:prstGeom prst="rect">
                      <a:avLst/>
                    </a:prstGeom>
                    <a:noFill/>
                    <a:ln>
                      <a:noFill/>
                    </a:ln>
                  </pic:spPr>
                </pic:pic>
              </a:graphicData>
            </a:graphic>
          </wp:inline>
        </w:drawing>
      </w:r>
    </w:p>
    <w:p w14:paraId="49296D17" w14:textId="77777777" w:rsidR="0094224F" w:rsidRPr="00B84ED8" w:rsidRDefault="00252737" w:rsidP="00791DBA">
      <w:bookmarkStart w:id="79" w:name="_Toc80366723"/>
      <w:r w:rsidRPr="00B84ED8">
        <w:t>Login details</w:t>
      </w:r>
      <w:bookmarkEnd w:id="79"/>
    </w:p>
    <w:p w14:paraId="554AE618" w14:textId="77777777" w:rsidR="0094224F" w:rsidRPr="00B84ED8" w:rsidRDefault="0094224F" w:rsidP="00791DBA">
      <w:bookmarkStart w:id="80" w:name="_Toc80366724"/>
      <w:r w:rsidRPr="00B84ED8">
        <w:t>In this step you should enter your</w:t>
      </w:r>
      <w:r w:rsidR="00B84ED8" w:rsidRPr="00B84ED8">
        <w:t xml:space="preserve"> </w:t>
      </w:r>
      <w:r w:rsidRPr="00B84ED8">
        <w:t xml:space="preserve">name and the </w:t>
      </w:r>
      <w:proofErr w:type="spellStart"/>
      <w:r w:rsidRPr="00B84ED8">
        <w:t>installaer</w:t>
      </w:r>
      <w:proofErr w:type="spellEnd"/>
      <w:r w:rsidRPr="00B84ED8">
        <w:t xml:space="preserve"> will automatically suggest a computer name and username. Next enter a strong password for more secure and confirm your password. After doing it click continue option to </w:t>
      </w:r>
      <w:proofErr w:type="spellStart"/>
      <w:r w:rsidRPr="00B84ED8">
        <w:t>processed.</w:t>
      </w:r>
      <w:r w:rsidR="00252737" w:rsidRPr="00B84ED8">
        <w:t>changed</w:t>
      </w:r>
      <w:proofErr w:type="spellEnd"/>
      <w:r w:rsidR="00252737" w:rsidRPr="00B84ED8">
        <w:t xml:space="preserve"> if you prefer. The computer name is how your computer will appear on the network, while your username will be your login and account name.</w:t>
      </w:r>
      <w:bookmarkEnd w:id="80"/>
    </w:p>
    <w:p w14:paraId="3569FF49" w14:textId="77777777" w:rsidR="00B84ED8" w:rsidRPr="00B84ED8" w:rsidRDefault="0094224F" w:rsidP="00791DBA">
      <w:bookmarkStart w:id="81" w:name="_Toc80366725"/>
      <w:r w:rsidRPr="00B84ED8">
        <w:t>Background installation</w:t>
      </w:r>
      <w:bookmarkEnd w:id="81"/>
    </w:p>
    <w:p w14:paraId="3E7361D2" w14:textId="755CE53D" w:rsidR="0094224F" w:rsidRPr="00B84ED8" w:rsidRDefault="0094224F" w:rsidP="00791DBA">
      <w:bookmarkStart w:id="82" w:name="_Toc80366726"/>
      <w:r w:rsidRPr="00B84ED8">
        <w:lastRenderedPageBreak/>
        <w:t xml:space="preserve">The </w:t>
      </w:r>
      <w:r w:rsidR="0081338B" w:rsidRPr="00B84ED8">
        <w:t>installation</w:t>
      </w:r>
      <w:bookmarkStart w:id="83" w:name="_GoBack"/>
      <w:bookmarkEnd w:id="83"/>
      <w:r w:rsidRPr="00B84ED8">
        <w:t xml:space="preserve"> will be </w:t>
      </w:r>
      <w:r w:rsidR="00B84ED8" w:rsidRPr="00B84ED8">
        <w:t>completed</w:t>
      </w:r>
      <w:r w:rsidRPr="00B84ED8">
        <w:t>, in this background installation window teaches you a little about how Ubuntu is.</w:t>
      </w:r>
      <w:bookmarkEnd w:id="82"/>
    </w:p>
    <w:p w14:paraId="6B7C8802" w14:textId="309A39D4" w:rsidR="0094224F" w:rsidRPr="00B84ED8" w:rsidRDefault="00E5212B" w:rsidP="00791DBA">
      <w:pPr>
        <w:rPr>
          <w:noProof/>
          <w:color w:val="0066CC"/>
        </w:rPr>
      </w:pPr>
      <w:bookmarkStart w:id="84" w:name="_Toc80366727"/>
      <w:r w:rsidRPr="00B84ED8">
        <w:rPr>
          <w:noProof/>
          <w:color w:val="0066CC"/>
        </w:rPr>
        <w:drawing>
          <wp:inline distT="0" distB="0" distL="0" distR="0" wp14:anchorId="3FC7860E" wp14:editId="122856E5">
            <wp:extent cx="5981700" cy="2286000"/>
            <wp:effectExtent l="0" t="0" r="0" b="0"/>
            <wp:docPr id="7" name="Picture 7" descr="Installer running in th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er running in the backgrou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1700" cy="2286000"/>
                    </a:xfrm>
                    <a:prstGeom prst="rect">
                      <a:avLst/>
                    </a:prstGeom>
                    <a:noFill/>
                    <a:ln>
                      <a:noFill/>
                    </a:ln>
                  </pic:spPr>
                </pic:pic>
              </a:graphicData>
            </a:graphic>
          </wp:inline>
        </w:drawing>
      </w:r>
      <w:bookmarkEnd w:id="84"/>
    </w:p>
    <w:p w14:paraId="237AA2F3" w14:textId="0F620182" w:rsidR="0094224F" w:rsidRPr="00B84ED8" w:rsidRDefault="0094224F" w:rsidP="00791DBA">
      <w:bookmarkStart w:id="85" w:name="_Toc80366728"/>
      <w:r w:rsidRPr="00B84ED8">
        <w:t>After everything has been installed and configured a small window will appear and then click to restart now and remove a DVD or bootable flash when prompted. Hence Ubuntu installation suc</w:t>
      </w:r>
      <w:r w:rsidR="00B84ED8" w:rsidRPr="00B84ED8">
        <w:t xml:space="preserve">cessfully so </w:t>
      </w:r>
      <w:proofErr w:type="spellStart"/>
      <w:r w:rsidR="00B84ED8" w:rsidRPr="00B84ED8">
        <w:t>its</w:t>
      </w:r>
      <w:proofErr w:type="spellEnd"/>
      <w:r w:rsidR="00B84ED8" w:rsidRPr="00B84ED8">
        <w:t xml:space="preserve"> time to enjoy </w:t>
      </w:r>
      <w:r w:rsidRPr="00B84ED8">
        <w:t>t.</w:t>
      </w:r>
      <w:r w:rsidR="00E5212B" w:rsidRPr="00B84ED8">
        <w:rPr>
          <w:noProof/>
          <w:color w:val="0066CC"/>
        </w:rPr>
        <w:drawing>
          <wp:inline distT="0" distB="0" distL="0" distR="0" wp14:anchorId="646E91DD" wp14:editId="24C75DB0">
            <wp:extent cx="4705350" cy="857250"/>
            <wp:effectExtent l="0" t="0" r="0" b="0"/>
            <wp:docPr id="8" name="Picture 8"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5350" cy="857250"/>
                    </a:xfrm>
                    <a:prstGeom prst="rect">
                      <a:avLst/>
                    </a:prstGeom>
                    <a:noFill/>
                    <a:ln>
                      <a:noFill/>
                    </a:ln>
                  </pic:spPr>
                </pic:pic>
              </a:graphicData>
            </a:graphic>
          </wp:inline>
        </w:drawing>
      </w:r>
      <w:bookmarkStart w:id="86" w:name="_Toc335038805"/>
      <w:bookmarkEnd w:id="85"/>
    </w:p>
    <w:p w14:paraId="32C9FF3F" w14:textId="77777777" w:rsidR="0011733D" w:rsidRPr="00B84ED8" w:rsidRDefault="0011733D" w:rsidP="00791DBA">
      <w:pPr>
        <w:rPr>
          <w:color w:val="000000"/>
        </w:rPr>
      </w:pPr>
      <w:bookmarkStart w:id="87" w:name="_Toc423609662"/>
      <w:bookmarkStart w:id="88" w:name="_Toc64014029"/>
      <w:bookmarkStart w:id="89" w:name="_Toc335038800"/>
      <w:r w:rsidRPr="00B84ED8">
        <w:rPr>
          <w:color w:val="000000"/>
        </w:rPr>
        <w:t>2.2 New knowledge and skills</w:t>
      </w:r>
      <w:r w:rsidR="00252737" w:rsidRPr="00B84ED8">
        <w:rPr>
          <w:color w:val="000000"/>
        </w:rPr>
        <w:t xml:space="preserve"> </w:t>
      </w:r>
      <w:r w:rsidRPr="00B84ED8">
        <w:rPr>
          <w:color w:val="000000"/>
        </w:rPr>
        <w:t>gained/learned</w:t>
      </w:r>
      <w:bookmarkEnd w:id="86"/>
      <w:bookmarkEnd w:id="87"/>
      <w:bookmarkEnd w:id="88"/>
    </w:p>
    <w:p w14:paraId="0A51EBDB" w14:textId="77777777" w:rsidR="0011733D" w:rsidRPr="00B84ED8" w:rsidRDefault="0011733D" w:rsidP="00791DBA">
      <w:r w:rsidRPr="00B84ED8">
        <w:t>In the organization I learned a lot of good new things for me I was know how to make</w:t>
      </w:r>
      <w:r w:rsidR="00252737" w:rsidRPr="00B84ED8">
        <w:t xml:space="preserve"> installation of window and operating system, rebuilding of computer components</w:t>
      </w:r>
      <w:r w:rsidRPr="00B84ED8">
        <w:t xml:space="preserve"> and troubleshooting of </w:t>
      </w:r>
      <w:r w:rsidR="009101AA" w:rsidRPr="00B84ED8">
        <w:t>networking, and</w:t>
      </w:r>
      <w:r w:rsidRPr="00B84ED8">
        <w:t xml:space="preserve"> the user assisting to be access in organization. Also, I gained knowledge on how to create an Ethernet cable and make sure that it </w:t>
      </w:r>
      <w:r w:rsidR="00252737" w:rsidRPr="00B84ED8">
        <w:t>work properly, also I learn on how to create a folder/file through command line interface CMD, to add a new user to the computer through Microsoft management console MMC.</w:t>
      </w:r>
    </w:p>
    <w:p w14:paraId="03D1ED7B" w14:textId="77777777" w:rsidR="0011733D" w:rsidRPr="00B84ED8" w:rsidRDefault="0011733D" w:rsidP="004726F0">
      <w:pPr>
        <w:spacing w:line="360" w:lineRule="auto"/>
        <w:jc w:val="both"/>
        <w:rPr>
          <w:rFonts w:ascii="Times New Roman" w:hAnsi="Times New Roman"/>
          <w:b/>
          <w:color w:val="000000"/>
          <w:sz w:val="24"/>
          <w:szCs w:val="24"/>
        </w:rPr>
      </w:pPr>
      <w:r w:rsidRPr="00B84ED8">
        <w:rPr>
          <w:rFonts w:ascii="Times New Roman" w:hAnsi="Times New Roman"/>
          <w:b/>
          <w:color w:val="000000"/>
          <w:sz w:val="24"/>
          <w:szCs w:val="24"/>
        </w:rPr>
        <w:t xml:space="preserve">Team Working.  </w:t>
      </w:r>
    </w:p>
    <w:p w14:paraId="27902EA6" w14:textId="77777777" w:rsidR="009C75A1" w:rsidRPr="00B84ED8" w:rsidRDefault="0011733D" w:rsidP="004726F0">
      <w:pPr>
        <w:spacing w:line="360" w:lineRule="auto"/>
        <w:jc w:val="both"/>
        <w:rPr>
          <w:rFonts w:ascii="Times New Roman" w:hAnsi="Times New Roman"/>
          <w:color w:val="000000"/>
          <w:sz w:val="24"/>
          <w:szCs w:val="24"/>
        </w:rPr>
      </w:pPr>
      <w:r w:rsidRPr="00B84ED8">
        <w:rPr>
          <w:rFonts w:ascii="Times New Roman" w:hAnsi="Times New Roman"/>
          <w:color w:val="000000"/>
          <w:sz w:val="24"/>
          <w:szCs w:val="24"/>
        </w:rPr>
        <w:t xml:space="preserve">In my field practical training I also learned on working as a team with other students together with the staffs employed by the organization. I learned that through team work the duties were completed on time and the output was more efficient </w:t>
      </w:r>
      <w:r w:rsidR="00252737" w:rsidRPr="00B84ED8">
        <w:rPr>
          <w:rFonts w:ascii="Times New Roman" w:hAnsi="Times New Roman"/>
          <w:color w:val="000000"/>
          <w:sz w:val="24"/>
          <w:szCs w:val="24"/>
        </w:rPr>
        <w:t xml:space="preserve">and more </w:t>
      </w:r>
      <w:proofErr w:type="spellStart"/>
      <w:r w:rsidR="00252737" w:rsidRPr="00B84ED8">
        <w:rPr>
          <w:rFonts w:ascii="Times New Roman" w:hAnsi="Times New Roman"/>
          <w:color w:val="000000"/>
          <w:sz w:val="24"/>
          <w:szCs w:val="24"/>
        </w:rPr>
        <w:t>underatandble</w:t>
      </w:r>
      <w:proofErr w:type="spellEnd"/>
      <w:r w:rsidR="00252737" w:rsidRPr="00B84ED8">
        <w:rPr>
          <w:rFonts w:ascii="Times New Roman" w:hAnsi="Times New Roman"/>
          <w:color w:val="000000"/>
          <w:sz w:val="24"/>
          <w:szCs w:val="24"/>
        </w:rPr>
        <w:t xml:space="preserve"> </w:t>
      </w:r>
      <w:r w:rsidRPr="00B84ED8">
        <w:rPr>
          <w:rFonts w:ascii="Times New Roman" w:hAnsi="Times New Roman"/>
          <w:color w:val="000000"/>
          <w:sz w:val="24"/>
          <w:szCs w:val="24"/>
        </w:rPr>
        <w:t>compared to work personally or on individual basis.</w:t>
      </w:r>
    </w:p>
    <w:p w14:paraId="615A5B29" w14:textId="77777777" w:rsidR="0011733D" w:rsidRPr="00B84ED8" w:rsidRDefault="0011733D" w:rsidP="00E02868">
      <w:r w:rsidRPr="00B84ED8">
        <w:t>Due to the presence of team work I have got a great exposure of leaning different ideas from others like exchanging different technical staffs concerning with ICT</w:t>
      </w:r>
      <w:r w:rsidR="00252737" w:rsidRPr="00B84ED8">
        <w:t>.</w:t>
      </w:r>
    </w:p>
    <w:p w14:paraId="62683153" w14:textId="77777777" w:rsidR="0011733D" w:rsidRPr="00B84ED8" w:rsidRDefault="0011733D" w:rsidP="00E02868">
      <w:bookmarkStart w:id="90" w:name="_Toc423609663"/>
      <w:bookmarkStart w:id="91" w:name="_Toc64014030"/>
      <w:bookmarkStart w:id="92" w:name="_Toc80366729"/>
      <w:r w:rsidRPr="00B84ED8">
        <w:lastRenderedPageBreak/>
        <w:t>2.3 Things enjoyed most during the practical training</w:t>
      </w:r>
      <w:bookmarkEnd w:id="89"/>
      <w:bookmarkEnd w:id="90"/>
      <w:bookmarkEnd w:id="91"/>
      <w:bookmarkEnd w:id="92"/>
    </w:p>
    <w:p w14:paraId="5239198A" w14:textId="77777777" w:rsidR="0011733D" w:rsidRPr="00B84ED8" w:rsidRDefault="0011733D" w:rsidP="00E02868">
      <w:bookmarkStart w:id="93" w:name="_Toc80366730"/>
      <w:r w:rsidRPr="00B84ED8">
        <w:t>The thing</w:t>
      </w:r>
      <w:r w:rsidR="00252737" w:rsidRPr="00B84ED8">
        <w:t xml:space="preserve">s </w:t>
      </w:r>
      <w:r w:rsidRPr="00B84ED8">
        <w:t xml:space="preserve">I enjoyed in my field practical training are good working environment, co-operation of staff </w:t>
      </w:r>
      <w:r w:rsidR="009101AA" w:rsidRPr="00B84ED8">
        <w:t>Also,</w:t>
      </w:r>
      <w:r w:rsidRPr="00B84ED8">
        <w:t xml:space="preserve"> I appreciated when I was recognized when I did my duties and tasks </w:t>
      </w:r>
      <w:r w:rsidR="009101AA" w:rsidRPr="00B84ED8">
        <w:t>well. And there</w:t>
      </w:r>
      <w:r w:rsidR="00252737" w:rsidRPr="00B84ED8">
        <w:t xml:space="preserve"> </w:t>
      </w:r>
      <w:r w:rsidR="009101AA" w:rsidRPr="00B84ED8">
        <w:t>is</w:t>
      </w:r>
      <w:r w:rsidR="00252737" w:rsidRPr="00B84ED8">
        <w:t xml:space="preserve"> free internet that make me to enjoy and refresh my mind through this I play </w:t>
      </w:r>
      <w:r w:rsidR="009101AA" w:rsidRPr="00B84ED8">
        <w:t>games, check</w:t>
      </w:r>
      <w:r w:rsidR="00252737" w:rsidRPr="00B84ED8">
        <w:t xml:space="preserve"> movie and to learn more through online learning.</w:t>
      </w:r>
      <w:bookmarkEnd w:id="93"/>
    </w:p>
    <w:p w14:paraId="73959B8C" w14:textId="77777777" w:rsidR="0011733D" w:rsidRPr="00B84ED8" w:rsidRDefault="0011733D" w:rsidP="004726F0">
      <w:pPr>
        <w:spacing w:line="360" w:lineRule="auto"/>
        <w:jc w:val="both"/>
        <w:rPr>
          <w:rFonts w:ascii="Times New Roman" w:hAnsi="Times New Roman"/>
          <w:sz w:val="24"/>
          <w:szCs w:val="24"/>
        </w:rPr>
      </w:pPr>
    </w:p>
    <w:p w14:paraId="4D7D3096" w14:textId="77777777" w:rsidR="00252737" w:rsidRPr="00B84ED8" w:rsidRDefault="0011733D" w:rsidP="004726F0">
      <w:pPr>
        <w:pStyle w:val="Heading2"/>
        <w:spacing w:line="360" w:lineRule="auto"/>
        <w:jc w:val="both"/>
        <w:rPr>
          <w:rFonts w:ascii="Times New Roman" w:hAnsi="Times New Roman" w:cs="Times New Roman" w:hint="default"/>
          <w:color w:val="auto"/>
          <w:sz w:val="24"/>
          <w:szCs w:val="24"/>
        </w:rPr>
      </w:pPr>
      <w:bookmarkStart w:id="94" w:name="_Toc423609664"/>
      <w:bookmarkStart w:id="95" w:name="_Toc64014031"/>
      <w:bookmarkStart w:id="96" w:name="_Toc80366731"/>
      <w:bookmarkStart w:id="97" w:name="_Toc80367031"/>
      <w:r w:rsidRPr="00B84ED8">
        <w:rPr>
          <w:rFonts w:ascii="Times New Roman" w:hAnsi="Times New Roman" w:cs="Times New Roman" w:hint="default"/>
          <w:color w:val="auto"/>
          <w:sz w:val="24"/>
          <w:szCs w:val="24"/>
        </w:rPr>
        <w:t>2.4 Thin</w:t>
      </w:r>
      <w:bookmarkEnd w:id="94"/>
      <w:r w:rsidR="00252737" w:rsidRPr="00B84ED8">
        <w:rPr>
          <w:rFonts w:ascii="Times New Roman" w:hAnsi="Times New Roman" w:cs="Times New Roman" w:hint="default"/>
          <w:color w:val="auto"/>
          <w:sz w:val="24"/>
          <w:szCs w:val="24"/>
        </w:rPr>
        <w:t>g</w:t>
      </w:r>
      <w:bookmarkEnd w:id="95"/>
      <w:r w:rsidR="00252737" w:rsidRPr="00B84ED8">
        <w:rPr>
          <w:rFonts w:ascii="Times New Roman" w:hAnsi="Times New Roman" w:cs="Times New Roman" w:hint="default"/>
          <w:color w:val="auto"/>
          <w:sz w:val="24"/>
          <w:szCs w:val="24"/>
        </w:rPr>
        <w:t>s enjoyed least during practical training</w:t>
      </w:r>
      <w:bookmarkEnd w:id="96"/>
      <w:bookmarkEnd w:id="97"/>
    </w:p>
    <w:p w14:paraId="56BDC587" w14:textId="77777777" w:rsidR="0011733D" w:rsidRPr="00B84ED8" w:rsidRDefault="00252737" w:rsidP="004726F0">
      <w:pPr>
        <w:spacing w:line="360" w:lineRule="auto"/>
        <w:jc w:val="both"/>
        <w:rPr>
          <w:rFonts w:ascii="Times New Roman" w:hAnsi="Times New Roman"/>
          <w:color w:val="000000"/>
          <w:sz w:val="24"/>
          <w:szCs w:val="24"/>
        </w:rPr>
      </w:pPr>
      <w:r w:rsidRPr="00B84ED8">
        <w:rPr>
          <w:rFonts w:ascii="Times New Roman" w:hAnsi="Times New Roman"/>
          <w:sz w:val="24"/>
          <w:szCs w:val="24"/>
        </w:rPr>
        <w:t xml:space="preserve">The thing that I enjoyed Least in my practical training Is when my tasks /duties is not </w:t>
      </w:r>
      <w:proofErr w:type="spellStart"/>
      <w:r w:rsidRPr="00B84ED8">
        <w:rPr>
          <w:rFonts w:ascii="Times New Roman" w:hAnsi="Times New Roman"/>
          <w:sz w:val="24"/>
          <w:szCs w:val="24"/>
        </w:rPr>
        <w:t>successed</w:t>
      </w:r>
      <w:proofErr w:type="spellEnd"/>
      <w:r w:rsidRPr="00B84ED8">
        <w:rPr>
          <w:rFonts w:ascii="Times New Roman" w:hAnsi="Times New Roman"/>
          <w:sz w:val="24"/>
          <w:szCs w:val="24"/>
        </w:rPr>
        <w:t xml:space="preserve"> well it </w:t>
      </w:r>
      <w:r w:rsidR="009101AA" w:rsidRPr="00B84ED8">
        <w:rPr>
          <w:rFonts w:ascii="Times New Roman" w:hAnsi="Times New Roman"/>
          <w:sz w:val="24"/>
          <w:szCs w:val="24"/>
        </w:rPr>
        <w:t>makes</w:t>
      </w:r>
      <w:r w:rsidRPr="00B84ED8">
        <w:rPr>
          <w:rFonts w:ascii="Times New Roman" w:hAnsi="Times New Roman"/>
          <w:sz w:val="24"/>
          <w:szCs w:val="24"/>
        </w:rPr>
        <w:t xml:space="preserve"> me </w:t>
      </w:r>
      <w:proofErr w:type="spellStart"/>
      <w:r w:rsidRPr="00B84ED8">
        <w:rPr>
          <w:rFonts w:ascii="Times New Roman" w:hAnsi="Times New Roman"/>
          <w:sz w:val="24"/>
          <w:szCs w:val="24"/>
        </w:rPr>
        <w:t>boade</w:t>
      </w:r>
      <w:proofErr w:type="spellEnd"/>
      <w:r w:rsidRPr="00B84ED8">
        <w:rPr>
          <w:rFonts w:ascii="Times New Roman" w:hAnsi="Times New Roman"/>
          <w:sz w:val="24"/>
          <w:szCs w:val="24"/>
        </w:rPr>
        <w:t xml:space="preserve"> and it make me difficult time to thinks more so as to solve the </w:t>
      </w:r>
      <w:r w:rsidR="009101AA" w:rsidRPr="00B84ED8">
        <w:rPr>
          <w:rFonts w:ascii="Times New Roman" w:hAnsi="Times New Roman"/>
          <w:sz w:val="24"/>
          <w:szCs w:val="24"/>
        </w:rPr>
        <w:t>problem.</w:t>
      </w:r>
    </w:p>
    <w:p w14:paraId="494FC07B" w14:textId="77777777" w:rsidR="0011733D" w:rsidRPr="00B84ED8" w:rsidRDefault="0011733D" w:rsidP="004726F0">
      <w:pPr>
        <w:spacing w:line="360" w:lineRule="auto"/>
        <w:jc w:val="both"/>
        <w:rPr>
          <w:rFonts w:ascii="Times New Roman" w:hAnsi="Times New Roman"/>
          <w:color w:val="000000"/>
          <w:sz w:val="24"/>
          <w:szCs w:val="24"/>
        </w:rPr>
      </w:pPr>
    </w:p>
    <w:p w14:paraId="139812DE" w14:textId="77777777" w:rsidR="0011733D" w:rsidRPr="00B84ED8" w:rsidRDefault="0011733D" w:rsidP="004726F0">
      <w:pPr>
        <w:pStyle w:val="Heading2"/>
        <w:spacing w:line="360" w:lineRule="auto"/>
        <w:jc w:val="both"/>
        <w:rPr>
          <w:rFonts w:ascii="Times New Roman" w:hAnsi="Times New Roman" w:cs="Times New Roman" w:hint="default"/>
          <w:sz w:val="24"/>
          <w:szCs w:val="24"/>
        </w:rPr>
      </w:pPr>
      <w:bookmarkStart w:id="98" w:name="_Toc335038802"/>
      <w:bookmarkStart w:id="99" w:name="_Toc423609666"/>
      <w:bookmarkStart w:id="100" w:name="_Toc64014032"/>
      <w:bookmarkStart w:id="101" w:name="_Toc80366732"/>
      <w:bookmarkStart w:id="102" w:name="_Toc80367032"/>
      <w:r w:rsidRPr="00B84ED8">
        <w:rPr>
          <w:rFonts w:ascii="Times New Roman" w:hAnsi="Times New Roman" w:cs="Times New Roman" w:hint="default"/>
          <w:color w:val="000000"/>
          <w:sz w:val="24"/>
          <w:szCs w:val="24"/>
        </w:rPr>
        <w:t>2.5 Problems experienced/faced</w:t>
      </w:r>
      <w:bookmarkEnd w:id="98"/>
      <w:r w:rsidR="00252737" w:rsidRPr="00B84ED8">
        <w:rPr>
          <w:rFonts w:ascii="Times New Roman" w:hAnsi="Times New Roman" w:cs="Times New Roman" w:hint="default"/>
          <w:color w:val="000000"/>
          <w:sz w:val="24"/>
          <w:szCs w:val="24"/>
        </w:rPr>
        <w:t xml:space="preserve"> </w:t>
      </w:r>
      <w:bookmarkEnd w:id="99"/>
      <w:r w:rsidR="00252737" w:rsidRPr="00B84ED8">
        <w:rPr>
          <w:rFonts w:ascii="Times New Roman" w:hAnsi="Times New Roman" w:cs="Times New Roman" w:hint="default"/>
          <w:color w:val="000000"/>
          <w:sz w:val="24"/>
          <w:szCs w:val="24"/>
        </w:rPr>
        <w:t>d</w:t>
      </w:r>
      <w:bookmarkEnd w:id="100"/>
      <w:r w:rsidR="00252737" w:rsidRPr="00B84ED8">
        <w:rPr>
          <w:rFonts w:ascii="Times New Roman" w:hAnsi="Times New Roman" w:cs="Times New Roman" w:hint="default"/>
          <w:color w:val="000000"/>
          <w:sz w:val="24"/>
          <w:szCs w:val="24"/>
        </w:rPr>
        <w:t>uring practical training</w:t>
      </w:r>
      <w:bookmarkEnd w:id="101"/>
      <w:bookmarkEnd w:id="102"/>
    </w:p>
    <w:p w14:paraId="4C187C81" w14:textId="77777777" w:rsidR="0011733D" w:rsidRPr="00B84ED8" w:rsidRDefault="0011733D" w:rsidP="004726F0">
      <w:pPr>
        <w:numPr>
          <w:ilvl w:val="0"/>
          <w:numId w:val="9"/>
        </w:numPr>
        <w:spacing w:after="160" w:line="360" w:lineRule="auto"/>
        <w:jc w:val="both"/>
        <w:rPr>
          <w:rFonts w:ascii="Times New Roman" w:hAnsi="Times New Roman"/>
          <w:sz w:val="24"/>
          <w:szCs w:val="24"/>
        </w:rPr>
      </w:pPr>
      <w:r w:rsidRPr="00B84ED8">
        <w:rPr>
          <w:rFonts w:ascii="Times New Roman" w:hAnsi="Times New Roman"/>
          <w:sz w:val="24"/>
          <w:szCs w:val="24"/>
        </w:rPr>
        <w:t>The computer fails to install an operating system.</w:t>
      </w:r>
    </w:p>
    <w:p w14:paraId="626D40FF" w14:textId="77777777" w:rsidR="00252737" w:rsidRPr="00B84ED8" w:rsidRDefault="0011733D" w:rsidP="004726F0">
      <w:pPr>
        <w:spacing w:line="360" w:lineRule="auto"/>
        <w:jc w:val="both"/>
        <w:rPr>
          <w:rFonts w:ascii="Times New Roman" w:hAnsi="Times New Roman"/>
          <w:sz w:val="24"/>
          <w:szCs w:val="24"/>
        </w:rPr>
      </w:pPr>
      <w:r w:rsidRPr="00B84ED8">
        <w:rPr>
          <w:rFonts w:ascii="Times New Roman" w:hAnsi="Times New Roman"/>
          <w:sz w:val="24"/>
          <w:szCs w:val="24"/>
        </w:rPr>
        <w:t>The particular computer could not boot from the CD or external DVD-ROM what I decided to do is to create a bootable flash and install the operating system by booting the USB devices</w:t>
      </w:r>
      <w:r w:rsidR="00252737" w:rsidRPr="00B84ED8">
        <w:rPr>
          <w:rFonts w:ascii="Times New Roman" w:hAnsi="Times New Roman"/>
          <w:sz w:val="24"/>
          <w:szCs w:val="24"/>
        </w:rPr>
        <w:t xml:space="preserve"> through a command prompt.</w:t>
      </w:r>
    </w:p>
    <w:p w14:paraId="14635234" w14:textId="77777777" w:rsidR="0011733D" w:rsidRPr="00B84ED8" w:rsidRDefault="00252737" w:rsidP="004726F0">
      <w:pPr>
        <w:spacing w:line="360" w:lineRule="auto"/>
        <w:jc w:val="both"/>
        <w:rPr>
          <w:rFonts w:ascii="Times New Roman" w:hAnsi="Times New Roman"/>
          <w:sz w:val="24"/>
          <w:szCs w:val="24"/>
        </w:rPr>
      </w:pPr>
      <w:r w:rsidRPr="00B84ED8">
        <w:rPr>
          <w:rFonts w:ascii="Times New Roman" w:hAnsi="Times New Roman"/>
          <w:sz w:val="24"/>
          <w:szCs w:val="24"/>
        </w:rPr>
        <w:t xml:space="preserve">ii. The computer components failure to work properly especially RAM and HDD </w:t>
      </w:r>
      <w:proofErr w:type="spellStart"/>
      <w:r w:rsidRPr="00B84ED8">
        <w:rPr>
          <w:rFonts w:ascii="Times New Roman" w:hAnsi="Times New Roman"/>
          <w:sz w:val="24"/>
          <w:szCs w:val="24"/>
        </w:rPr>
        <w:t>its</w:t>
      </w:r>
      <w:proofErr w:type="spellEnd"/>
      <w:r w:rsidRPr="00B84ED8">
        <w:rPr>
          <w:rFonts w:ascii="Times New Roman" w:hAnsi="Times New Roman"/>
          <w:sz w:val="24"/>
          <w:szCs w:val="24"/>
        </w:rPr>
        <w:t xml:space="preserve"> difficult to me to know which RAM is perfect to work properly and which one is not, so by checking this I will make it easy to analyze the RAM that are function and not. </w:t>
      </w:r>
      <w:r w:rsidR="009101AA" w:rsidRPr="00B84ED8">
        <w:rPr>
          <w:rFonts w:ascii="Times New Roman" w:hAnsi="Times New Roman"/>
          <w:sz w:val="24"/>
          <w:szCs w:val="24"/>
        </w:rPr>
        <w:t>Also,</w:t>
      </w:r>
      <w:r w:rsidRPr="00B84ED8">
        <w:rPr>
          <w:rFonts w:ascii="Times New Roman" w:hAnsi="Times New Roman"/>
          <w:sz w:val="24"/>
          <w:szCs w:val="24"/>
        </w:rPr>
        <w:t xml:space="preserve"> some of computer are not turn on immediately so I will solve it.</w:t>
      </w:r>
    </w:p>
    <w:p w14:paraId="41554705" w14:textId="77777777" w:rsidR="0011733D" w:rsidRPr="00B84ED8" w:rsidRDefault="0011733D" w:rsidP="004726F0">
      <w:pPr>
        <w:pStyle w:val="Heading2"/>
        <w:spacing w:line="360" w:lineRule="auto"/>
        <w:jc w:val="both"/>
        <w:rPr>
          <w:rFonts w:ascii="Times New Roman" w:hAnsi="Times New Roman" w:cs="Times New Roman" w:hint="default"/>
          <w:sz w:val="24"/>
          <w:szCs w:val="24"/>
        </w:rPr>
      </w:pPr>
      <w:bookmarkStart w:id="103" w:name="_Toc335038803"/>
      <w:bookmarkStart w:id="104" w:name="_Toc423609667"/>
      <w:bookmarkStart w:id="105" w:name="_Toc64014033"/>
      <w:bookmarkStart w:id="106" w:name="_Toc80366733"/>
      <w:bookmarkStart w:id="107" w:name="_Toc80367033"/>
      <w:r w:rsidRPr="00B84ED8">
        <w:rPr>
          <w:rFonts w:ascii="Times New Roman" w:hAnsi="Times New Roman" w:cs="Times New Roman" w:hint="default"/>
          <w:color w:val="000000"/>
          <w:sz w:val="24"/>
          <w:szCs w:val="24"/>
        </w:rPr>
        <w:t>2.6 Solutions to the problems fac</w:t>
      </w:r>
      <w:bookmarkEnd w:id="103"/>
      <w:r w:rsidR="00252737" w:rsidRPr="00B84ED8">
        <w:rPr>
          <w:rFonts w:ascii="Times New Roman" w:hAnsi="Times New Roman" w:cs="Times New Roman" w:hint="default"/>
          <w:color w:val="000000"/>
          <w:sz w:val="24"/>
          <w:szCs w:val="24"/>
        </w:rPr>
        <w:t>e</w:t>
      </w:r>
      <w:bookmarkEnd w:id="104"/>
      <w:r w:rsidR="00252737" w:rsidRPr="00B84ED8">
        <w:rPr>
          <w:rFonts w:ascii="Times New Roman" w:hAnsi="Times New Roman" w:cs="Times New Roman" w:hint="default"/>
          <w:color w:val="000000"/>
          <w:sz w:val="24"/>
          <w:szCs w:val="24"/>
        </w:rPr>
        <w:t>d</w:t>
      </w:r>
      <w:bookmarkEnd w:id="105"/>
      <w:bookmarkEnd w:id="106"/>
      <w:bookmarkEnd w:id="107"/>
    </w:p>
    <w:p w14:paraId="7F925225" w14:textId="77777777" w:rsidR="0011733D" w:rsidRPr="00B84ED8" w:rsidRDefault="0011733D" w:rsidP="004726F0">
      <w:pPr>
        <w:spacing w:line="360" w:lineRule="auto"/>
        <w:jc w:val="both"/>
        <w:rPr>
          <w:rFonts w:ascii="Times New Roman" w:hAnsi="Times New Roman"/>
          <w:color w:val="000000"/>
          <w:sz w:val="24"/>
          <w:szCs w:val="24"/>
        </w:rPr>
      </w:pPr>
      <w:r w:rsidRPr="00B84ED8">
        <w:rPr>
          <w:rFonts w:ascii="Times New Roman" w:hAnsi="Times New Roman"/>
          <w:sz w:val="24"/>
          <w:szCs w:val="24"/>
        </w:rPr>
        <w:t xml:space="preserve">Most of the time, I fixed problems using simple troubleshooting techniques, like </w:t>
      </w:r>
      <w:r w:rsidRPr="00B84ED8">
        <w:rPr>
          <w:rFonts w:ascii="Times New Roman" w:hAnsi="Times New Roman"/>
          <w:bCs/>
          <w:sz w:val="24"/>
          <w:szCs w:val="24"/>
        </w:rPr>
        <w:t>closing</w:t>
      </w:r>
      <w:r w:rsidRPr="00B84ED8">
        <w:rPr>
          <w:rFonts w:ascii="Times New Roman" w:hAnsi="Times New Roman"/>
          <w:sz w:val="24"/>
          <w:szCs w:val="24"/>
        </w:rPr>
        <w:t xml:space="preserve"> and </w:t>
      </w:r>
      <w:r w:rsidRPr="00B84ED8">
        <w:rPr>
          <w:rFonts w:ascii="Times New Roman" w:hAnsi="Times New Roman"/>
          <w:bCs/>
          <w:sz w:val="24"/>
          <w:szCs w:val="24"/>
        </w:rPr>
        <w:t>opening</w:t>
      </w:r>
      <w:r w:rsidRPr="00B84ED8">
        <w:rPr>
          <w:rFonts w:ascii="Times New Roman" w:hAnsi="Times New Roman"/>
          <w:sz w:val="24"/>
          <w:szCs w:val="24"/>
        </w:rPr>
        <w:t xml:space="preserve"> the program. It was important for me to try these simple solutions before resorting to more extreme measures. If the problem still isn't fixed, I tried other troubleshooting techniques</w:t>
      </w:r>
    </w:p>
    <w:p w14:paraId="2B6652A6" w14:textId="77777777" w:rsidR="00B84ED8" w:rsidRPr="00B84ED8" w:rsidRDefault="00B84ED8" w:rsidP="004726F0">
      <w:pPr>
        <w:pStyle w:val="Heading2"/>
        <w:spacing w:line="360" w:lineRule="auto"/>
        <w:jc w:val="both"/>
        <w:rPr>
          <w:rFonts w:ascii="Times New Roman" w:hAnsi="Times New Roman" w:cs="Times New Roman" w:hint="default"/>
          <w:color w:val="auto"/>
          <w:sz w:val="24"/>
          <w:szCs w:val="24"/>
        </w:rPr>
      </w:pPr>
      <w:bookmarkStart w:id="108" w:name="_Toc423609670"/>
      <w:bookmarkStart w:id="109" w:name="_Toc64014034"/>
      <w:bookmarkStart w:id="110" w:name="_Toc335038809"/>
    </w:p>
    <w:p w14:paraId="0F7D71DD" w14:textId="77777777" w:rsidR="00B84ED8" w:rsidRPr="00B84ED8" w:rsidRDefault="00B84ED8" w:rsidP="004726F0">
      <w:pPr>
        <w:pStyle w:val="Heading2"/>
        <w:spacing w:line="360" w:lineRule="auto"/>
        <w:jc w:val="both"/>
        <w:rPr>
          <w:rFonts w:ascii="Times New Roman" w:hAnsi="Times New Roman" w:cs="Times New Roman" w:hint="default"/>
          <w:color w:val="auto"/>
          <w:sz w:val="24"/>
          <w:szCs w:val="24"/>
        </w:rPr>
      </w:pPr>
    </w:p>
    <w:p w14:paraId="5A85F0AB" w14:textId="77777777" w:rsidR="00B84ED8" w:rsidRPr="00B84ED8" w:rsidRDefault="00B84ED8" w:rsidP="004726F0">
      <w:pPr>
        <w:pStyle w:val="Heading2"/>
        <w:spacing w:line="360" w:lineRule="auto"/>
        <w:jc w:val="both"/>
        <w:rPr>
          <w:rFonts w:ascii="Times New Roman" w:hAnsi="Times New Roman" w:cs="Times New Roman" w:hint="default"/>
          <w:color w:val="auto"/>
          <w:sz w:val="24"/>
          <w:szCs w:val="24"/>
        </w:rPr>
      </w:pPr>
    </w:p>
    <w:p w14:paraId="5F6EB19A" w14:textId="77777777" w:rsidR="00B84ED8" w:rsidRDefault="00B84ED8" w:rsidP="004726F0">
      <w:pPr>
        <w:pStyle w:val="Heading2"/>
        <w:spacing w:line="360" w:lineRule="auto"/>
        <w:jc w:val="both"/>
        <w:rPr>
          <w:rFonts w:ascii="Times New Roman" w:hAnsi="Times New Roman" w:cs="Times New Roman" w:hint="default"/>
          <w:color w:val="auto"/>
          <w:sz w:val="24"/>
          <w:szCs w:val="24"/>
        </w:rPr>
      </w:pPr>
    </w:p>
    <w:p w14:paraId="34A046D9" w14:textId="77777777" w:rsidR="004726F0" w:rsidRDefault="004726F0" w:rsidP="004726F0">
      <w:pPr>
        <w:spacing w:after="0" w:line="240" w:lineRule="auto"/>
      </w:pPr>
    </w:p>
    <w:p w14:paraId="03CACDE0" w14:textId="77777777" w:rsidR="004726F0" w:rsidRDefault="004726F0" w:rsidP="004726F0">
      <w:pPr>
        <w:spacing w:after="0" w:line="240" w:lineRule="auto"/>
      </w:pPr>
    </w:p>
    <w:p w14:paraId="1648B217" w14:textId="77777777" w:rsidR="004726F0" w:rsidRPr="004726F0" w:rsidRDefault="004726F0" w:rsidP="004726F0">
      <w:pPr>
        <w:spacing w:after="0" w:line="240" w:lineRule="auto"/>
      </w:pPr>
    </w:p>
    <w:p w14:paraId="7DE4DA2B" w14:textId="77777777" w:rsidR="00B84ED8" w:rsidRPr="00B84ED8" w:rsidRDefault="00B84ED8" w:rsidP="004726F0">
      <w:pPr>
        <w:pStyle w:val="Heading2"/>
        <w:spacing w:line="360" w:lineRule="auto"/>
        <w:jc w:val="both"/>
        <w:rPr>
          <w:rFonts w:ascii="Times New Roman" w:hAnsi="Times New Roman" w:cs="Times New Roman" w:hint="default"/>
          <w:color w:val="auto"/>
          <w:sz w:val="24"/>
          <w:szCs w:val="24"/>
        </w:rPr>
      </w:pPr>
    </w:p>
    <w:p w14:paraId="4F929E34" w14:textId="77777777" w:rsidR="0011733D" w:rsidRPr="004726F0" w:rsidRDefault="0011733D" w:rsidP="004726F0">
      <w:pPr>
        <w:pStyle w:val="Heading2"/>
        <w:rPr>
          <w:rFonts w:hint="default"/>
        </w:rPr>
      </w:pPr>
      <w:bookmarkStart w:id="111" w:name="_Toc80366734"/>
      <w:bookmarkStart w:id="112" w:name="_Toc80367034"/>
      <w:r w:rsidRPr="004726F0">
        <w:rPr>
          <w:rFonts w:hint="default"/>
        </w:rPr>
        <w:t>CHAPTER THREE</w:t>
      </w:r>
      <w:bookmarkEnd w:id="108"/>
      <w:bookmarkEnd w:id="109"/>
      <w:bookmarkEnd w:id="111"/>
      <w:bookmarkEnd w:id="112"/>
    </w:p>
    <w:p w14:paraId="46CC1106" w14:textId="77777777" w:rsidR="0011733D" w:rsidRPr="004726F0" w:rsidRDefault="0011733D" w:rsidP="004726F0">
      <w:pPr>
        <w:pStyle w:val="Heading2"/>
        <w:rPr>
          <w:rFonts w:hint="default"/>
        </w:rPr>
      </w:pPr>
      <w:bookmarkStart w:id="113" w:name="_Toc423609671"/>
      <w:bookmarkStart w:id="114" w:name="_Toc64014035"/>
      <w:bookmarkStart w:id="115" w:name="_Toc80366735"/>
      <w:bookmarkStart w:id="116" w:name="_Toc80367035"/>
      <w:r w:rsidRPr="004726F0">
        <w:rPr>
          <w:rFonts w:hint="default"/>
        </w:rPr>
        <w:t>3.0CONCLUSION</w:t>
      </w:r>
      <w:bookmarkEnd w:id="113"/>
      <w:r w:rsidRPr="004726F0">
        <w:rPr>
          <w:rFonts w:hint="default"/>
        </w:rPr>
        <w:t xml:space="preserve"> AND RECOMMENDATIONS</w:t>
      </w:r>
      <w:bookmarkEnd w:id="114"/>
      <w:bookmarkEnd w:id="115"/>
      <w:bookmarkEnd w:id="116"/>
    </w:p>
    <w:p w14:paraId="1DB5EEBF" w14:textId="77777777" w:rsidR="0011733D" w:rsidRPr="00B84ED8" w:rsidRDefault="0011733D" w:rsidP="004726F0">
      <w:pPr>
        <w:pStyle w:val="Heading2"/>
        <w:tabs>
          <w:tab w:val="left" w:pos="6705"/>
        </w:tabs>
        <w:spacing w:line="360" w:lineRule="auto"/>
        <w:jc w:val="both"/>
        <w:rPr>
          <w:rFonts w:ascii="Times New Roman" w:hAnsi="Times New Roman" w:cs="Times New Roman" w:hint="default"/>
          <w:color w:val="auto"/>
          <w:sz w:val="24"/>
          <w:szCs w:val="24"/>
        </w:rPr>
      </w:pPr>
      <w:bookmarkStart w:id="117" w:name="_Toc64014036"/>
      <w:bookmarkStart w:id="118" w:name="_Toc80366736"/>
      <w:bookmarkStart w:id="119" w:name="_Toc80367036"/>
      <w:r w:rsidRPr="00B84ED8">
        <w:rPr>
          <w:rFonts w:ascii="Times New Roman" w:hAnsi="Times New Roman" w:cs="Times New Roman" w:hint="default"/>
          <w:color w:val="auto"/>
          <w:sz w:val="24"/>
          <w:szCs w:val="24"/>
        </w:rPr>
        <w:t>3.1 Conclusion</w:t>
      </w:r>
      <w:bookmarkEnd w:id="117"/>
      <w:bookmarkEnd w:id="118"/>
      <w:bookmarkEnd w:id="119"/>
      <w:r w:rsidRPr="00B84ED8">
        <w:rPr>
          <w:rFonts w:ascii="Times New Roman" w:hAnsi="Times New Roman" w:cs="Times New Roman" w:hint="default"/>
          <w:color w:val="auto"/>
          <w:sz w:val="24"/>
          <w:szCs w:val="24"/>
        </w:rPr>
        <w:tab/>
      </w:r>
    </w:p>
    <w:p w14:paraId="6794C783" w14:textId="77777777" w:rsidR="0011733D" w:rsidRPr="00B84ED8" w:rsidRDefault="009101AA" w:rsidP="004726F0">
      <w:pPr>
        <w:spacing w:line="360" w:lineRule="auto"/>
        <w:jc w:val="both"/>
        <w:rPr>
          <w:rFonts w:ascii="Times New Roman" w:hAnsi="Times New Roman"/>
          <w:color w:val="000000"/>
          <w:sz w:val="24"/>
          <w:szCs w:val="24"/>
        </w:rPr>
      </w:pPr>
      <w:r w:rsidRPr="00B84ED8">
        <w:rPr>
          <w:rFonts w:ascii="Times New Roman" w:hAnsi="Times New Roman"/>
          <w:color w:val="000000"/>
          <w:sz w:val="24"/>
          <w:szCs w:val="24"/>
        </w:rPr>
        <w:t>Generally,</w:t>
      </w:r>
      <w:r w:rsidR="0011733D" w:rsidRPr="00B84ED8">
        <w:rPr>
          <w:rFonts w:ascii="Times New Roman" w:hAnsi="Times New Roman"/>
          <w:color w:val="000000"/>
          <w:sz w:val="24"/>
          <w:szCs w:val="24"/>
        </w:rPr>
        <w:t xml:space="preserve"> I can say that my field attachment was very good indeed and really appreciated as I gained new knowledge and skills in ICT that previously I had learned theoretically. I also developed different skills on how to handle duties and tasks that I </w:t>
      </w:r>
      <w:bookmarkEnd w:id="110"/>
      <w:r w:rsidR="0011733D" w:rsidRPr="00B84ED8">
        <w:rPr>
          <w:rFonts w:ascii="Times New Roman" w:hAnsi="Times New Roman"/>
          <w:color w:val="000000"/>
          <w:sz w:val="24"/>
          <w:szCs w:val="24"/>
        </w:rPr>
        <w:t>was assigned through hardworking and creativity. Then I gained new attitudes of working as a team and to take up my responsibilities Likewise, how to maintain the relationship.</w:t>
      </w:r>
    </w:p>
    <w:p w14:paraId="51B6DA49" w14:textId="77777777" w:rsidR="0011733D" w:rsidRPr="00B84ED8" w:rsidRDefault="0011733D" w:rsidP="004726F0">
      <w:pPr>
        <w:spacing w:line="360" w:lineRule="auto"/>
        <w:jc w:val="both"/>
        <w:rPr>
          <w:rFonts w:ascii="Times New Roman" w:hAnsi="Times New Roman"/>
          <w:color w:val="000000"/>
          <w:sz w:val="24"/>
          <w:szCs w:val="24"/>
        </w:rPr>
      </w:pPr>
      <w:r w:rsidRPr="00B84ED8">
        <w:rPr>
          <w:rFonts w:ascii="Times New Roman" w:hAnsi="Times New Roman"/>
          <w:color w:val="000000"/>
          <w:sz w:val="24"/>
          <w:szCs w:val="24"/>
        </w:rPr>
        <w:t>Even though the time was too short to learn a lot of things but through the help of my on-site supervisor I managed to plan and cover what I was supposed to learn during my practical training in this organization, there was effective supervision from both supervisors that helped me to gain spirit of hard working and management of time effectively.</w:t>
      </w:r>
    </w:p>
    <w:p w14:paraId="6EE0F95C" w14:textId="77777777" w:rsidR="0094224F" w:rsidRPr="00B84ED8" w:rsidRDefault="0011733D" w:rsidP="004726F0">
      <w:pPr>
        <w:spacing w:line="360" w:lineRule="auto"/>
        <w:jc w:val="both"/>
        <w:rPr>
          <w:rFonts w:ascii="Times New Roman" w:hAnsi="Times New Roman"/>
          <w:color w:val="000000"/>
          <w:sz w:val="24"/>
          <w:szCs w:val="24"/>
        </w:rPr>
      </w:pPr>
      <w:r w:rsidRPr="00B84ED8">
        <w:rPr>
          <w:rFonts w:ascii="Times New Roman" w:hAnsi="Times New Roman"/>
          <w:color w:val="000000"/>
          <w:sz w:val="24"/>
          <w:szCs w:val="24"/>
        </w:rPr>
        <w:t xml:space="preserve">On the other </w:t>
      </w:r>
      <w:r w:rsidR="009101AA" w:rsidRPr="00B84ED8">
        <w:rPr>
          <w:rFonts w:ascii="Times New Roman" w:hAnsi="Times New Roman"/>
          <w:color w:val="000000"/>
          <w:sz w:val="24"/>
          <w:szCs w:val="24"/>
        </w:rPr>
        <w:t>hand,</w:t>
      </w:r>
      <w:r w:rsidRPr="00B84ED8">
        <w:rPr>
          <w:rFonts w:ascii="Times New Roman" w:hAnsi="Times New Roman"/>
          <w:color w:val="000000"/>
          <w:sz w:val="24"/>
          <w:szCs w:val="24"/>
        </w:rPr>
        <w:t xml:space="preserve"> the field attachment program was too short in terms of time comparing to the things that I had to learn and be expert with them. Since we only had 6 weeks of practical trainings and things that we have to learn need more time, efforts and continuously practices</w:t>
      </w:r>
      <w:bookmarkStart w:id="120" w:name="_Toc335038811"/>
      <w:r w:rsidR="0094224F" w:rsidRPr="00B84ED8">
        <w:rPr>
          <w:rFonts w:ascii="Times New Roman" w:hAnsi="Times New Roman"/>
          <w:color w:val="000000"/>
          <w:sz w:val="24"/>
          <w:szCs w:val="24"/>
        </w:rPr>
        <w:t>. The following are the strength of field attachment.</w:t>
      </w:r>
    </w:p>
    <w:p w14:paraId="47CB2C44" w14:textId="77777777" w:rsidR="0094224F" w:rsidRPr="00B84ED8" w:rsidRDefault="0094224F" w:rsidP="004726F0">
      <w:pPr>
        <w:spacing w:after="160" w:line="360" w:lineRule="auto"/>
        <w:jc w:val="both"/>
        <w:rPr>
          <w:rFonts w:ascii="Times New Roman" w:hAnsi="Times New Roman"/>
          <w:sz w:val="24"/>
          <w:szCs w:val="24"/>
        </w:rPr>
      </w:pPr>
      <w:bookmarkStart w:id="121" w:name="_Toc423609672"/>
      <w:r w:rsidRPr="00B84ED8">
        <w:rPr>
          <w:rFonts w:ascii="Times New Roman" w:eastAsia="Wingdings" w:hAnsi="Times New Roman"/>
          <w:sz w:val="24"/>
          <w:szCs w:val="24"/>
        </w:rPr>
        <w:t></w:t>
      </w:r>
      <w:r w:rsidRPr="00B84ED8">
        <w:rPr>
          <w:rFonts w:ascii="Times New Roman" w:eastAsia="Times New Roman" w:hAnsi="Times New Roman"/>
          <w:sz w:val="24"/>
          <w:szCs w:val="24"/>
        </w:rPr>
        <w:t xml:space="preserve"> It enables students to meet different challenges in their carrier when working with people </w:t>
      </w:r>
    </w:p>
    <w:p w14:paraId="586E11A1" w14:textId="77777777" w:rsidR="0094224F" w:rsidRPr="00B84ED8" w:rsidRDefault="0094224F" w:rsidP="004726F0">
      <w:pPr>
        <w:spacing w:after="160" w:line="360" w:lineRule="auto"/>
        <w:jc w:val="both"/>
        <w:rPr>
          <w:rFonts w:ascii="Times New Roman" w:hAnsi="Times New Roman"/>
          <w:sz w:val="24"/>
          <w:szCs w:val="24"/>
        </w:rPr>
      </w:pPr>
      <w:r w:rsidRPr="00B84ED8">
        <w:rPr>
          <w:rFonts w:ascii="Times New Roman" w:eastAsia="Times New Roman" w:hAnsi="Times New Roman"/>
          <w:sz w:val="24"/>
          <w:szCs w:val="24"/>
        </w:rPr>
        <w:t xml:space="preserve">of different levels of education. When in the organization there are young people having </w:t>
      </w:r>
    </w:p>
    <w:p w14:paraId="11A74108" w14:textId="77777777" w:rsidR="0094224F" w:rsidRPr="00B84ED8" w:rsidRDefault="0094224F" w:rsidP="004726F0">
      <w:pPr>
        <w:spacing w:after="160" w:line="360" w:lineRule="auto"/>
        <w:jc w:val="both"/>
        <w:rPr>
          <w:rFonts w:ascii="Times New Roman" w:hAnsi="Times New Roman"/>
          <w:sz w:val="24"/>
          <w:szCs w:val="24"/>
        </w:rPr>
      </w:pPr>
      <w:r w:rsidRPr="00B84ED8">
        <w:rPr>
          <w:rFonts w:ascii="Times New Roman" w:eastAsia="Times New Roman" w:hAnsi="Times New Roman"/>
          <w:sz w:val="24"/>
          <w:szCs w:val="24"/>
        </w:rPr>
        <w:t xml:space="preserve">various qualifications and responsibilities, most of them being fresh graduates from other </w:t>
      </w:r>
    </w:p>
    <w:p w14:paraId="587686D4" w14:textId="77777777" w:rsidR="0094224F" w:rsidRPr="00B84ED8" w:rsidRDefault="0094224F" w:rsidP="004726F0">
      <w:pPr>
        <w:spacing w:after="160" w:line="360" w:lineRule="auto"/>
        <w:jc w:val="both"/>
        <w:rPr>
          <w:rFonts w:ascii="Times New Roman" w:hAnsi="Times New Roman"/>
          <w:sz w:val="24"/>
          <w:szCs w:val="24"/>
        </w:rPr>
      </w:pPr>
      <w:r w:rsidRPr="00B84ED8">
        <w:rPr>
          <w:rFonts w:ascii="Times New Roman" w:eastAsia="Times New Roman" w:hAnsi="Times New Roman"/>
          <w:sz w:val="24"/>
          <w:szCs w:val="24"/>
        </w:rPr>
        <w:t xml:space="preserve">university and they are successful in their careers. This is a motivation to plan for future </w:t>
      </w:r>
    </w:p>
    <w:p w14:paraId="561F5253" w14:textId="77777777" w:rsidR="0094224F" w:rsidRPr="00B84ED8" w:rsidRDefault="0094224F" w:rsidP="004726F0">
      <w:pPr>
        <w:spacing w:after="160" w:line="360" w:lineRule="auto"/>
        <w:jc w:val="both"/>
        <w:rPr>
          <w:rFonts w:ascii="Times New Roman" w:hAnsi="Times New Roman"/>
          <w:sz w:val="24"/>
          <w:szCs w:val="24"/>
        </w:rPr>
      </w:pPr>
      <w:r w:rsidRPr="00B84ED8">
        <w:rPr>
          <w:rFonts w:ascii="Times New Roman" w:eastAsia="Times New Roman" w:hAnsi="Times New Roman"/>
          <w:sz w:val="24"/>
          <w:szCs w:val="24"/>
        </w:rPr>
        <w:t>career development.</w:t>
      </w:r>
    </w:p>
    <w:p w14:paraId="0AA615CB" w14:textId="77777777" w:rsidR="0094224F" w:rsidRPr="00B84ED8" w:rsidRDefault="0094224F" w:rsidP="004726F0">
      <w:pPr>
        <w:spacing w:after="160" w:line="360" w:lineRule="auto"/>
        <w:jc w:val="both"/>
        <w:rPr>
          <w:rFonts w:ascii="Times New Roman" w:hAnsi="Times New Roman"/>
          <w:sz w:val="24"/>
          <w:szCs w:val="24"/>
        </w:rPr>
      </w:pPr>
      <w:r w:rsidRPr="00B84ED8">
        <w:rPr>
          <w:rFonts w:ascii="Times New Roman" w:eastAsia="Wingdings" w:hAnsi="Times New Roman"/>
          <w:sz w:val="24"/>
          <w:szCs w:val="24"/>
        </w:rPr>
        <w:t></w:t>
      </w:r>
      <w:r w:rsidRPr="00B84ED8">
        <w:rPr>
          <w:rFonts w:ascii="Times New Roman" w:eastAsia="Times New Roman" w:hAnsi="Times New Roman"/>
          <w:sz w:val="24"/>
          <w:szCs w:val="24"/>
        </w:rPr>
        <w:t xml:space="preserve"> Practical training program is an essential tool in widening students’ skills and </w:t>
      </w:r>
    </w:p>
    <w:p w14:paraId="209EC5D8" w14:textId="77777777" w:rsidR="0094224F" w:rsidRPr="00B84ED8" w:rsidRDefault="0094224F" w:rsidP="004726F0">
      <w:pPr>
        <w:spacing w:after="160" w:line="360" w:lineRule="auto"/>
        <w:jc w:val="both"/>
        <w:rPr>
          <w:rFonts w:ascii="Times New Roman" w:hAnsi="Times New Roman"/>
          <w:sz w:val="24"/>
          <w:szCs w:val="24"/>
        </w:rPr>
      </w:pPr>
      <w:r w:rsidRPr="00B84ED8">
        <w:rPr>
          <w:rFonts w:ascii="Times New Roman" w:eastAsia="Times New Roman" w:hAnsi="Times New Roman"/>
          <w:sz w:val="24"/>
          <w:szCs w:val="24"/>
        </w:rPr>
        <w:t xml:space="preserve">understanding in what they have been taught theoretically in class. It enables students to </w:t>
      </w:r>
    </w:p>
    <w:p w14:paraId="0618B2AF" w14:textId="77777777" w:rsidR="0094224F" w:rsidRPr="00B84ED8" w:rsidRDefault="0094224F" w:rsidP="004726F0">
      <w:pPr>
        <w:spacing w:after="160" w:line="360" w:lineRule="auto"/>
        <w:jc w:val="both"/>
        <w:rPr>
          <w:rFonts w:ascii="Times New Roman" w:hAnsi="Times New Roman"/>
          <w:sz w:val="24"/>
          <w:szCs w:val="24"/>
        </w:rPr>
      </w:pPr>
      <w:r w:rsidRPr="00B84ED8">
        <w:rPr>
          <w:rFonts w:ascii="Times New Roman" w:eastAsia="Times New Roman" w:hAnsi="Times New Roman"/>
          <w:sz w:val="24"/>
          <w:szCs w:val="24"/>
        </w:rPr>
        <w:t>experience different working environments prior to completion of their degree programs.</w:t>
      </w:r>
    </w:p>
    <w:p w14:paraId="7C8B946D" w14:textId="77777777" w:rsidR="0094224F" w:rsidRPr="00B84ED8" w:rsidRDefault="0094224F" w:rsidP="004726F0">
      <w:pPr>
        <w:spacing w:after="160" w:line="360" w:lineRule="auto"/>
        <w:jc w:val="both"/>
        <w:rPr>
          <w:rFonts w:ascii="Times New Roman" w:hAnsi="Times New Roman"/>
          <w:sz w:val="24"/>
          <w:szCs w:val="24"/>
        </w:rPr>
      </w:pPr>
      <w:r w:rsidRPr="00B84ED8">
        <w:rPr>
          <w:rFonts w:ascii="Times New Roman" w:eastAsia="Wingdings" w:hAnsi="Times New Roman"/>
          <w:sz w:val="24"/>
          <w:szCs w:val="24"/>
        </w:rPr>
        <w:lastRenderedPageBreak/>
        <w:t></w:t>
      </w:r>
      <w:r w:rsidRPr="00B84ED8">
        <w:rPr>
          <w:rFonts w:ascii="Times New Roman" w:eastAsia="Times New Roman" w:hAnsi="Times New Roman"/>
          <w:sz w:val="24"/>
          <w:szCs w:val="24"/>
        </w:rPr>
        <w:t xml:space="preserve"> It helps in building confidence and understanding to students in various fields other than </w:t>
      </w:r>
    </w:p>
    <w:p w14:paraId="11CA03ED" w14:textId="77777777" w:rsidR="0094224F" w:rsidRPr="00B84ED8" w:rsidRDefault="0094224F" w:rsidP="004726F0">
      <w:pPr>
        <w:spacing w:after="160" w:line="360" w:lineRule="auto"/>
        <w:jc w:val="both"/>
        <w:rPr>
          <w:rFonts w:ascii="Times New Roman" w:hAnsi="Times New Roman"/>
          <w:sz w:val="24"/>
          <w:szCs w:val="24"/>
        </w:rPr>
      </w:pPr>
      <w:r w:rsidRPr="00B84ED8">
        <w:rPr>
          <w:rFonts w:ascii="Times New Roman" w:eastAsia="Times New Roman" w:hAnsi="Times New Roman"/>
          <w:sz w:val="24"/>
          <w:szCs w:val="24"/>
        </w:rPr>
        <w:t xml:space="preserve">only the understanding within the carrier. For example, widening knowledge on </w:t>
      </w:r>
    </w:p>
    <w:p w14:paraId="0E0544FC" w14:textId="77777777" w:rsidR="0094224F" w:rsidRPr="00B84ED8" w:rsidRDefault="0094224F" w:rsidP="004726F0">
      <w:pPr>
        <w:spacing w:after="160" w:line="360" w:lineRule="auto"/>
        <w:jc w:val="both"/>
        <w:rPr>
          <w:rFonts w:ascii="Times New Roman" w:hAnsi="Times New Roman"/>
          <w:sz w:val="24"/>
          <w:szCs w:val="24"/>
        </w:rPr>
      </w:pPr>
      <w:r w:rsidRPr="00B84ED8">
        <w:rPr>
          <w:rFonts w:ascii="Times New Roman" w:eastAsia="Times New Roman" w:hAnsi="Times New Roman"/>
          <w:sz w:val="24"/>
          <w:szCs w:val="24"/>
        </w:rPr>
        <w:t xml:space="preserve">Information Technology and its application to various sector, while in class it’s not easy </w:t>
      </w:r>
    </w:p>
    <w:p w14:paraId="7B343FA0" w14:textId="77777777" w:rsidR="0094224F" w:rsidRPr="00B84ED8" w:rsidRDefault="0094224F" w:rsidP="004726F0">
      <w:pPr>
        <w:spacing w:after="160" w:line="360" w:lineRule="auto"/>
        <w:jc w:val="both"/>
        <w:rPr>
          <w:rFonts w:ascii="Times New Roman" w:hAnsi="Times New Roman"/>
          <w:sz w:val="24"/>
          <w:szCs w:val="24"/>
        </w:rPr>
      </w:pPr>
      <w:r w:rsidRPr="00B84ED8">
        <w:rPr>
          <w:rFonts w:ascii="Times New Roman" w:eastAsia="Times New Roman" w:hAnsi="Times New Roman"/>
          <w:sz w:val="24"/>
          <w:szCs w:val="24"/>
        </w:rPr>
        <w:t>for such things to be full covered</w:t>
      </w:r>
    </w:p>
    <w:p w14:paraId="1E79D34A" w14:textId="77777777" w:rsidR="0094224F" w:rsidRPr="00B84ED8" w:rsidRDefault="0094224F" w:rsidP="004726F0">
      <w:pPr>
        <w:spacing w:after="160" w:line="360" w:lineRule="auto"/>
        <w:jc w:val="both"/>
        <w:rPr>
          <w:rFonts w:ascii="Times New Roman" w:hAnsi="Times New Roman"/>
          <w:sz w:val="24"/>
          <w:szCs w:val="24"/>
        </w:rPr>
      </w:pPr>
      <w:r w:rsidRPr="00B84ED8">
        <w:rPr>
          <w:rFonts w:ascii="Times New Roman" w:eastAsia="Times New Roman" w:hAnsi="Times New Roman"/>
          <w:sz w:val="24"/>
          <w:szCs w:val="24"/>
        </w:rPr>
        <w:t>On another side practical training has its weaknesses like the following explained below</w:t>
      </w:r>
    </w:p>
    <w:p w14:paraId="42AB8298" w14:textId="77777777" w:rsidR="0094224F" w:rsidRPr="00B84ED8" w:rsidRDefault="0094224F" w:rsidP="004726F0">
      <w:pPr>
        <w:spacing w:after="160" w:line="360" w:lineRule="auto"/>
        <w:jc w:val="both"/>
        <w:rPr>
          <w:rFonts w:ascii="Times New Roman" w:hAnsi="Times New Roman"/>
          <w:sz w:val="24"/>
          <w:szCs w:val="24"/>
        </w:rPr>
      </w:pPr>
      <w:r w:rsidRPr="00B84ED8">
        <w:rPr>
          <w:rFonts w:ascii="Times New Roman" w:eastAsia="Wingdings" w:hAnsi="Times New Roman"/>
          <w:sz w:val="24"/>
          <w:szCs w:val="24"/>
        </w:rPr>
        <w:t></w:t>
      </w:r>
      <w:r w:rsidRPr="00B84ED8">
        <w:rPr>
          <w:rFonts w:ascii="Times New Roman" w:eastAsia="Times New Roman" w:hAnsi="Times New Roman"/>
          <w:sz w:val="24"/>
          <w:szCs w:val="24"/>
        </w:rPr>
        <w:t xml:space="preserve"> Limited time, the period of two months is very limited since some organization are so big </w:t>
      </w:r>
    </w:p>
    <w:p w14:paraId="48BDCA59" w14:textId="77777777" w:rsidR="0094224F" w:rsidRPr="00B84ED8" w:rsidRDefault="0094224F" w:rsidP="004726F0">
      <w:pPr>
        <w:spacing w:after="160" w:line="360" w:lineRule="auto"/>
        <w:jc w:val="both"/>
        <w:rPr>
          <w:rFonts w:ascii="Times New Roman" w:hAnsi="Times New Roman"/>
          <w:sz w:val="24"/>
          <w:szCs w:val="24"/>
        </w:rPr>
      </w:pPr>
      <w:r w:rsidRPr="00B84ED8">
        <w:rPr>
          <w:rFonts w:ascii="Times New Roman" w:eastAsia="Times New Roman" w:hAnsi="Times New Roman"/>
          <w:sz w:val="24"/>
          <w:szCs w:val="24"/>
        </w:rPr>
        <w:t>so it is not easy for an intern to fully learn about different operations in such limited time.</w:t>
      </w:r>
    </w:p>
    <w:p w14:paraId="34089CF6" w14:textId="77777777" w:rsidR="0094224F" w:rsidRPr="00B84ED8" w:rsidRDefault="0094224F" w:rsidP="004726F0">
      <w:pPr>
        <w:spacing w:after="160" w:line="360" w:lineRule="auto"/>
        <w:jc w:val="both"/>
        <w:rPr>
          <w:rFonts w:ascii="Times New Roman" w:hAnsi="Times New Roman"/>
          <w:sz w:val="24"/>
          <w:szCs w:val="24"/>
        </w:rPr>
      </w:pPr>
      <w:r w:rsidRPr="00B84ED8">
        <w:rPr>
          <w:rFonts w:ascii="Times New Roman" w:eastAsia="Wingdings" w:hAnsi="Times New Roman"/>
          <w:sz w:val="24"/>
          <w:szCs w:val="24"/>
        </w:rPr>
        <w:t></w:t>
      </w:r>
      <w:r w:rsidRPr="00B84ED8">
        <w:rPr>
          <w:rFonts w:ascii="Times New Roman" w:eastAsia="Times New Roman" w:hAnsi="Times New Roman"/>
          <w:sz w:val="24"/>
          <w:szCs w:val="24"/>
        </w:rPr>
        <w:t xml:space="preserve"> Little attention to interns since most of the staffs claims to be busy with their duties hence </w:t>
      </w:r>
    </w:p>
    <w:p w14:paraId="497A6108" w14:textId="77777777" w:rsidR="0094224F" w:rsidRPr="00B84ED8" w:rsidRDefault="0094224F" w:rsidP="004726F0">
      <w:pPr>
        <w:spacing w:after="160" w:line="360" w:lineRule="auto"/>
        <w:jc w:val="both"/>
        <w:rPr>
          <w:rFonts w:ascii="Times New Roman" w:hAnsi="Times New Roman"/>
          <w:sz w:val="24"/>
          <w:szCs w:val="24"/>
        </w:rPr>
      </w:pPr>
      <w:r w:rsidRPr="00B84ED8">
        <w:rPr>
          <w:rFonts w:ascii="Times New Roman" w:eastAsia="Times New Roman" w:hAnsi="Times New Roman"/>
          <w:sz w:val="24"/>
          <w:szCs w:val="24"/>
        </w:rPr>
        <w:t>they have no spare time to teach the interns.</w:t>
      </w:r>
    </w:p>
    <w:p w14:paraId="76E95DAC" w14:textId="77777777" w:rsidR="0094224F" w:rsidRPr="00B84ED8" w:rsidRDefault="0094224F" w:rsidP="004726F0">
      <w:pPr>
        <w:spacing w:after="160" w:line="360" w:lineRule="auto"/>
        <w:jc w:val="both"/>
        <w:rPr>
          <w:rFonts w:ascii="Times New Roman" w:hAnsi="Times New Roman"/>
          <w:sz w:val="24"/>
          <w:szCs w:val="24"/>
        </w:rPr>
      </w:pPr>
      <w:r w:rsidRPr="00B84ED8">
        <w:rPr>
          <w:rFonts w:ascii="Times New Roman" w:eastAsia="Times New Roman" w:hAnsi="Times New Roman"/>
          <w:sz w:val="24"/>
          <w:szCs w:val="24"/>
        </w:rPr>
        <w:t>3.1 Recommendation</w:t>
      </w:r>
    </w:p>
    <w:p w14:paraId="71BB93A8" w14:textId="77777777" w:rsidR="0094224F" w:rsidRPr="00B84ED8" w:rsidRDefault="0094224F" w:rsidP="004726F0">
      <w:pPr>
        <w:spacing w:after="160" w:line="360" w:lineRule="auto"/>
        <w:jc w:val="both"/>
        <w:rPr>
          <w:rFonts w:ascii="Times New Roman" w:hAnsi="Times New Roman"/>
          <w:sz w:val="24"/>
          <w:szCs w:val="24"/>
        </w:rPr>
      </w:pPr>
      <w:r w:rsidRPr="00B84ED8">
        <w:rPr>
          <w:rFonts w:ascii="Times New Roman" w:eastAsia="Times New Roman" w:hAnsi="Times New Roman"/>
          <w:sz w:val="24"/>
          <w:szCs w:val="24"/>
        </w:rPr>
        <w:t xml:space="preserve">In this part I would like to advice on both institute of </w:t>
      </w:r>
      <w:proofErr w:type="spellStart"/>
      <w:r w:rsidRPr="00B84ED8">
        <w:rPr>
          <w:rFonts w:ascii="Times New Roman" w:eastAsia="Times New Roman" w:hAnsi="Times New Roman"/>
          <w:sz w:val="24"/>
          <w:szCs w:val="24"/>
        </w:rPr>
        <w:t>accountncy</w:t>
      </w:r>
      <w:proofErr w:type="spellEnd"/>
      <w:r w:rsidRPr="00B84ED8">
        <w:rPr>
          <w:rFonts w:ascii="Times New Roman" w:eastAsia="Times New Roman" w:hAnsi="Times New Roman"/>
          <w:sz w:val="24"/>
          <w:szCs w:val="24"/>
        </w:rPr>
        <w:t xml:space="preserve"> </w:t>
      </w:r>
      <w:proofErr w:type="spellStart"/>
      <w:r w:rsidRPr="00B84ED8">
        <w:rPr>
          <w:rFonts w:ascii="Times New Roman" w:eastAsia="Times New Roman" w:hAnsi="Times New Roman"/>
          <w:sz w:val="24"/>
          <w:szCs w:val="24"/>
        </w:rPr>
        <w:t>arusha</w:t>
      </w:r>
      <w:proofErr w:type="spellEnd"/>
      <w:r w:rsidRPr="00B84ED8">
        <w:rPr>
          <w:rFonts w:ascii="Times New Roman" w:eastAsia="Times New Roman" w:hAnsi="Times New Roman"/>
          <w:sz w:val="24"/>
          <w:szCs w:val="24"/>
        </w:rPr>
        <w:t xml:space="preserve">. </w:t>
      </w:r>
    </w:p>
    <w:p w14:paraId="441C7DC1" w14:textId="77777777" w:rsidR="0094224F" w:rsidRPr="00B84ED8" w:rsidRDefault="0094224F" w:rsidP="004726F0">
      <w:pPr>
        <w:spacing w:after="160" w:line="360" w:lineRule="auto"/>
        <w:jc w:val="both"/>
        <w:rPr>
          <w:rFonts w:ascii="Times New Roman" w:hAnsi="Times New Roman"/>
          <w:sz w:val="24"/>
          <w:szCs w:val="24"/>
        </w:rPr>
      </w:pPr>
      <w:r w:rsidRPr="00B84ED8">
        <w:rPr>
          <w:rFonts w:ascii="Times New Roman" w:eastAsia="Times New Roman" w:hAnsi="Times New Roman"/>
          <w:sz w:val="24"/>
          <w:szCs w:val="24"/>
        </w:rPr>
        <w:t>3.1.1 Recommendation to the Institute of Accountancy Arusha</w:t>
      </w:r>
    </w:p>
    <w:p w14:paraId="14113A58" w14:textId="77777777" w:rsidR="0094224F" w:rsidRPr="00B84ED8" w:rsidRDefault="0094224F" w:rsidP="004726F0">
      <w:pPr>
        <w:spacing w:after="160" w:line="360" w:lineRule="auto"/>
        <w:jc w:val="both"/>
        <w:rPr>
          <w:rFonts w:ascii="Times New Roman" w:hAnsi="Times New Roman"/>
          <w:sz w:val="24"/>
          <w:szCs w:val="24"/>
        </w:rPr>
      </w:pPr>
      <w:r w:rsidRPr="00B84ED8">
        <w:rPr>
          <w:rFonts w:ascii="Times New Roman" w:eastAsia="Wingdings" w:hAnsi="Times New Roman"/>
          <w:sz w:val="24"/>
          <w:szCs w:val="24"/>
        </w:rPr>
        <w:t></w:t>
      </w:r>
      <w:r w:rsidRPr="00B84ED8">
        <w:rPr>
          <w:rFonts w:ascii="Times New Roman" w:eastAsia="Times New Roman" w:hAnsi="Times New Roman"/>
          <w:sz w:val="24"/>
          <w:szCs w:val="24"/>
        </w:rPr>
        <w:t xml:space="preserve"> I recommend that, Institute of </w:t>
      </w:r>
      <w:proofErr w:type="spellStart"/>
      <w:r w:rsidRPr="00B84ED8">
        <w:rPr>
          <w:rFonts w:ascii="Times New Roman" w:eastAsia="Times New Roman" w:hAnsi="Times New Roman"/>
          <w:sz w:val="24"/>
          <w:szCs w:val="24"/>
        </w:rPr>
        <w:t>Accountnacy</w:t>
      </w:r>
      <w:proofErr w:type="spellEnd"/>
      <w:r w:rsidRPr="00B84ED8">
        <w:rPr>
          <w:rFonts w:ascii="Times New Roman" w:eastAsia="Times New Roman" w:hAnsi="Times New Roman"/>
          <w:sz w:val="24"/>
          <w:szCs w:val="24"/>
        </w:rPr>
        <w:t xml:space="preserve"> Arusha should ensure that there is regular </w:t>
      </w:r>
    </w:p>
    <w:p w14:paraId="73F804A7" w14:textId="77777777" w:rsidR="0094224F" w:rsidRPr="00B84ED8" w:rsidRDefault="0094224F" w:rsidP="004726F0">
      <w:pPr>
        <w:spacing w:after="160" w:line="360" w:lineRule="auto"/>
        <w:jc w:val="both"/>
        <w:rPr>
          <w:rFonts w:ascii="Times New Roman" w:hAnsi="Times New Roman"/>
          <w:sz w:val="24"/>
          <w:szCs w:val="24"/>
        </w:rPr>
      </w:pPr>
      <w:r w:rsidRPr="00B84ED8">
        <w:rPr>
          <w:rFonts w:ascii="Times New Roman" w:eastAsia="Times New Roman" w:hAnsi="Times New Roman"/>
          <w:sz w:val="24"/>
          <w:szCs w:val="24"/>
        </w:rPr>
        <w:t xml:space="preserve">physical visit and follow up to ensure that the students or trainees are assigned with relevant </w:t>
      </w:r>
    </w:p>
    <w:p w14:paraId="0CD76DD6" w14:textId="77777777" w:rsidR="0094224F" w:rsidRPr="00B84ED8" w:rsidRDefault="0094224F" w:rsidP="004726F0">
      <w:pPr>
        <w:spacing w:after="160" w:line="360" w:lineRule="auto"/>
        <w:jc w:val="both"/>
        <w:rPr>
          <w:rFonts w:ascii="Times New Roman" w:hAnsi="Times New Roman"/>
          <w:sz w:val="24"/>
          <w:szCs w:val="24"/>
        </w:rPr>
      </w:pPr>
      <w:r w:rsidRPr="00B84ED8">
        <w:rPr>
          <w:rFonts w:ascii="Times New Roman" w:eastAsia="Times New Roman" w:hAnsi="Times New Roman"/>
          <w:sz w:val="24"/>
          <w:szCs w:val="24"/>
        </w:rPr>
        <w:t xml:space="preserve">tasks during the whole field duration. Since some of trainees were assigned irrelevant </w:t>
      </w:r>
    </w:p>
    <w:p w14:paraId="3F9D6543" w14:textId="77777777" w:rsidR="0094224F" w:rsidRPr="00B84ED8" w:rsidRDefault="0094224F" w:rsidP="004726F0">
      <w:pPr>
        <w:spacing w:after="160" w:line="360" w:lineRule="auto"/>
        <w:jc w:val="both"/>
        <w:rPr>
          <w:rFonts w:ascii="Times New Roman" w:hAnsi="Times New Roman"/>
          <w:sz w:val="24"/>
          <w:szCs w:val="24"/>
        </w:rPr>
      </w:pPr>
      <w:r w:rsidRPr="00B84ED8">
        <w:rPr>
          <w:rFonts w:ascii="Times New Roman" w:eastAsia="Times New Roman" w:hAnsi="Times New Roman"/>
          <w:sz w:val="24"/>
          <w:szCs w:val="24"/>
        </w:rPr>
        <w:t xml:space="preserve">duties in such a way that no room to implement theoretical knowledge into practice. </w:t>
      </w:r>
    </w:p>
    <w:p w14:paraId="14428FDD" w14:textId="77777777" w:rsidR="0094224F" w:rsidRPr="00B84ED8" w:rsidRDefault="0094224F" w:rsidP="004726F0">
      <w:pPr>
        <w:spacing w:after="160" w:line="360" w:lineRule="auto"/>
        <w:jc w:val="both"/>
        <w:rPr>
          <w:rFonts w:ascii="Times New Roman" w:hAnsi="Times New Roman"/>
          <w:sz w:val="24"/>
          <w:szCs w:val="24"/>
        </w:rPr>
      </w:pPr>
      <w:r w:rsidRPr="00B84ED8">
        <w:rPr>
          <w:rFonts w:ascii="Times New Roman" w:eastAsia="Wingdings" w:hAnsi="Times New Roman"/>
          <w:sz w:val="24"/>
          <w:szCs w:val="24"/>
        </w:rPr>
        <w:t></w:t>
      </w:r>
      <w:r w:rsidRPr="00B84ED8">
        <w:rPr>
          <w:rFonts w:ascii="Times New Roman" w:eastAsia="Times New Roman" w:hAnsi="Times New Roman"/>
          <w:sz w:val="24"/>
          <w:szCs w:val="24"/>
        </w:rPr>
        <w:t xml:space="preserve"> I recommend that, The Institute of </w:t>
      </w:r>
      <w:proofErr w:type="spellStart"/>
      <w:r w:rsidRPr="00B84ED8">
        <w:rPr>
          <w:rFonts w:ascii="Times New Roman" w:eastAsia="Times New Roman" w:hAnsi="Times New Roman"/>
          <w:sz w:val="24"/>
          <w:szCs w:val="24"/>
        </w:rPr>
        <w:t>Accountnacy</w:t>
      </w:r>
      <w:proofErr w:type="spellEnd"/>
      <w:r w:rsidRPr="00B84ED8">
        <w:rPr>
          <w:rFonts w:ascii="Times New Roman" w:eastAsia="Times New Roman" w:hAnsi="Times New Roman"/>
          <w:sz w:val="24"/>
          <w:szCs w:val="24"/>
        </w:rPr>
        <w:t xml:space="preserve"> Arusha should improve modality of </w:t>
      </w:r>
    </w:p>
    <w:p w14:paraId="5895C090" w14:textId="77777777" w:rsidR="0094224F" w:rsidRPr="00B84ED8" w:rsidRDefault="0094224F" w:rsidP="004726F0">
      <w:pPr>
        <w:spacing w:after="160" w:line="360" w:lineRule="auto"/>
        <w:jc w:val="both"/>
        <w:rPr>
          <w:rFonts w:ascii="Times New Roman" w:hAnsi="Times New Roman"/>
          <w:sz w:val="24"/>
          <w:szCs w:val="24"/>
        </w:rPr>
      </w:pPr>
      <w:r w:rsidRPr="00B84ED8">
        <w:rPr>
          <w:rFonts w:ascii="Times New Roman" w:eastAsia="Times New Roman" w:hAnsi="Times New Roman"/>
          <w:sz w:val="24"/>
          <w:szCs w:val="24"/>
        </w:rPr>
        <w:t>teaching computer knowledge and skills to students who studying non-computers</w:t>
      </w:r>
    </w:p>
    <w:p w14:paraId="040945C2" w14:textId="77777777" w:rsidR="0094224F" w:rsidRPr="00B84ED8" w:rsidRDefault="0094224F" w:rsidP="004726F0">
      <w:pPr>
        <w:spacing w:after="160" w:line="360" w:lineRule="auto"/>
        <w:jc w:val="both"/>
        <w:rPr>
          <w:rFonts w:ascii="Times New Roman" w:hAnsi="Times New Roman"/>
          <w:sz w:val="24"/>
          <w:szCs w:val="24"/>
        </w:rPr>
      </w:pPr>
      <w:r w:rsidRPr="00B84ED8">
        <w:rPr>
          <w:rFonts w:ascii="Times New Roman" w:eastAsia="Times New Roman" w:hAnsi="Times New Roman"/>
          <w:sz w:val="24"/>
          <w:szCs w:val="24"/>
        </w:rPr>
        <w:t xml:space="preserve">programs. Computer studies should be taught in deeply to computer programs in order to </w:t>
      </w:r>
    </w:p>
    <w:p w14:paraId="72C5D719" w14:textId="77777777" w:rsidR="0094224F" w:rsidRPr="00B84ED8" w:rsidRDefault="0094224F" w:rsidP="004726F0">
      <w:pPr>
        <w:spacing w:after="160" w:line="360" w:lineRule="auto"/>
        <w:jc w:val="both"/>
        <w:rPr>
          <w:rFonts w:ascii="Times New Roman" w:hAnsi="Times New Roman"/>
          <w:sz w:val="24"/>
          <w:szCs w:val="24"/>
        </w:rPr>
      </w:pPr>
      <w:r w:rsidRPr="00B84ED8">
        <w:rPr>
          <w:rFonts w:ascii="Times New Roman" w:eastAsia="Times New Roman" w:hAnsi="Times New Roman"/>
          <w:sz w:val="24"/>
          <w:szCs w:val="24"/>
        </w:rPr>
        <w:t xml:space="preserve">produce best students in procurement and related issues. </w:t>
      </w:r>
    </w:p>
    <w:p w14:paraId="2AD9E00E" w14:textId="77777777" w:rsidR="0094224F" w:rsidRPr="00B84ED8" w:rsidRDefault="0094224F" w:rsidP="004726F0">
      <w:pPr>
        <w:spacing w:after="160" w:line="360" w:lineRule="auto"/>
        <w:jc w:val="both"/>
        <w:rPr>
          <w:rFonts w:ascii="Times New Roman" w:hAnsi="Times New Roman"/>
          <w:sz w:val="24"/>
          <w:szCs w:val="24"/>
        </w:rPr>
      </w:pPr>
      <w:r w:rsidRPr="00B84ED8">
        <w:rPr>
          <w:rFonts w:ascii="Times New Roman" w:eastAsia="Wingdings" w:hAnsi="Times New Roman"/>
          <w:sz w:val="24"/>
          <w:szCs w:val="24"/>
        </w:rPr>
        <w:t></w:t>
      </w:r>
      <w:r w:rsidRPr="00B84ED8">
        <w:rPr>
          <w:rFonts w:ascii="Times New Roman" w:eastAsia="Times New Roman" w:hAnsi="Times New Roman"/>
          <w:sz w:val="24"/>
          <w:szCs w:val="24"/>
        </w:rPr>
        <w:t xml:space="preserve"> I recommend that, Institute of </w:t>
      </w:r>
      <w:proofErr w:type="spellStart"/>
      <w:r w:rsidRPr="00B84ED8">
        <w:rPr>
          <w:rFonts w:ascii="Times New Roman" w:eastAsia="Times New Roman" w:hAnsi="Times New Roman"/>
          <w:sz w:val="24"/>
          <w:szCs w:val="24"/>
        </w:rPr>
        <w:t>Accountnacy</w:t>
      </w:r>
      <w:proofErr w:type="spellEnd"/>
      <w:r w:rsidRPr="00B84ED8">
        <w:rPr>
          <w:rFonts w:ascii="Times New Roman" w:eastAsia="Times New Roman" w:hAnsi="Times New Roman"/>
          <w:sz w:val="24"/>
          <w:szCs w:val="24"/>
        </w:rPr>
        <w:t xml:space="preserve"> Arusha should improve modality of arranging </w:t>
      </w:r>
    </w:p>
    <w:p w14:paraId="03754A3D" w14:textId="77777777" w:rsidR="0094224F" w:rsidRPr="00B84ED8" w:rsidRDefault="0094224F" w:rsidP="004726F0">
      <w:pPr>
        <w:spacing w:after="160" w:line="360" w:lineRule="auto"/>
        <w:jc w:val="both"/>
        <w:rPr>
          <w:rFonts w:ascii="Times New Roman" w:hAnsi="Times New Roman"/>
          <w:sz w:val="24"/>
          <w:szCs w:val="24"/>
        </w:rPr>
      </w:pPr>
      <w:r w:rsidRPr="00B84ED8">
        <w:rPr>
          <w:rFonts w:ascii="Times New Roman" w:eastAsia="Times New Roman" w:hAnsi="Times New Roman"/>
          <w:sz w:val="24"/>
          <w:szCs w:val="24"/>
        </w:rPr>
        <w:t xml:space="preserve">duration of practical training. The duration of practical training should not be done only </w:t>
      </w:r>
    </w:p>
    <w:p w14:paraId="45ADAEC5" w14:textId="77777777" w:rsidR="0094224F" w:rsidRPr="00B84ED8" w:rsidRDefault="0094224F" w:rsidP="004726F0">
      <w:pPr>
        <w:spacing w:after="160" w:line="360" w:lineRule="auto"/>
        <w:jc w:val="both"/>
        <w:rPr>
          <w:rFonts w:ascii="Times New Roman" w:hAnsi="Times New Roman"/>
          <w:sz w:val="24"/>
          <w:szCs w:val="24"/>
        </w:rPr>
      </w:pPr>
      <w:r w:rsidRPr="00B84ED8">
        <w:rPr>
          <w:rFonts w:ascii="Times New Roman" w:eastAsia="Times New Roman" w:hAnsi="Times New Roman"/>
          <w:sz w:val="24"/>
          <w:szCs w:val="24"/>
        </w:rPr>
        <w:t xml:space="preserve">once during the attainment of diploma program it should be done at least twice in a first </w:t>
      </w:r>
    </w:p>
    <w:p w14:paraId="3316A6A4" w14:textId="77777777" w:rsidR="0094224F" w:rsidRPr="00B84ED8" w:rsidRDefault="0094224F" w:rsidP="004726F0">
      <w:pPr>
        <w:spacing w:after="160" w:line="360" w:lineRule="auto"/>
        <w:jc w:val="both"/>
        <w:rPr>
          <w:rFonts w:ascii="Times New Roman" w:hAnsi="Times New Roman"/>
          <w:sz w:val="24"/>
          <w:szCs w:val="24"/>
        </w:rPr>
      </w:pPr>
      <w:r w:rsidRPr="00B84ED8">
        <w:rPr>
          <w:rFonts w:ascii="Times New Roman" w:eastAsia="Times New Roman" w:hAnsi="Times New Roman"/>
          <w:sz w:val="24"/>
          <w:szCs w:val="24"/>
        </w:rPr>
        <w:lastRenderedPageBreak/>
        <w:t xml:space="preserve">year and second year of the studies to make a students’ knowledgeable enough on working </w:t>
      </w:r>
    </w:p>
    <w:p w14:paraId="0703AAB6" w14:textId="77777777" w:rsidR="0011733D" w:rsidRPr="00B84ED8" w:rsidRDefault="0094224F" w:rsidP="004726F0">
      <w:pPr>
        <w:spacing w:line="360" w:lineRule="auto"/>
        <w:jc w:val="both"/>
        <w:rPr>
          <w:rFonts w:ascii="Times New Roman" w:hAnsi="Times New Roman"/>
          <w:color w:val="000000"/>
          <w:sz w:val="24"/>
          <w:szCs w:val="24"/>
        </w:rPr>
      </w:pPr>
      <w:r w:rsidRPr="00B84ED8">
        <w:rPr>
          <w:rFonts w:ascii="Times New Roman" w:eastAsia="Times New Roman" w:hAnsi="Times New Roman"/>
          <w:sz w:val="24"/>
          <w:szCs w:val="24"/>
        </w:rPr>
        <w:t xml:space="preserve">environment. </w:t>
      </w:r>
    </w:p>
    <w:p w14:paraId="32B8C662" w14:textId="77777777" w:rsidR="0011733D" w:rsidRPr="00B84ED8" w:rsidRDefault="0011733D" w:rsidP="004726F0">
      <w:pPr>
        <w:pStyle w:val="Heading2"/>
        <w:spacing w:line="360" w:lineRule="auto"/>
        <w:jc w:val="both"/>
        <w:rPr>
          <w:rFonts w:ascii="Times New Roman" w:hAnsi="Times New Roman" w:cs="Times New Roman" w:hint="default"/>
          <w:color w:val="000000"/>
          <w:sz w:val="24"/>
          <w:szCs w:val="24"/>
        </w:rPr>
      </w:pPr>
      <w:bookmarkStart w:id="122" w:name="_Toc64014037"/>
      <w:bookmarkStart w:id="123" w:name="_Toc80366737"/>
      <w:bookmarkStart w:id="124" w:name="_Toc80367037"/>
      <w:r w:rsidRPr="00B84ED8">
        <w:rPr>
          <w:rFonts w:ascii="Times New Roman" w:hAnsi="Times New Roman" w:cs="Times New Roman" w:hint="default"/>
          <w:color w:val="000000"/>
          <w:sz w:val="24"/>
          <w:szCs w:val="24"/>
        </w:rPr>
        <w:t>3.2 Recommendations</w:t>
      </w:r>
      <w:bookmarkEnd w:id="120"/>
      <w:bookmarkEnd w:id="121"/>
      <w:bookmarkEnd w:id="122"/>
      <w:bookmarkEnd w:id="123"/>
      <w:bookmarkEnd w:id="124"/>
    </w:p>
    <w:p w14:paraId="759F7544" w14:textId="77777777" w:rsidR="0011733D" w:rsidRPr="00B84ED8" w:rsidRDefault="0011733D" w:rsidP="004726F0">
      <w:pPr>
        <w:spacing w:before="240" w:line="360" w:lineRule="auto"/>
        <w:jc w:val="both"/>
        <w:rPr>
          <w:rFonts w:ascii="Times New Roman" w:hAnsi="Times New Roman"/>
          <w:color w:val="000000"/>
          <w:sz w:val="24"/>
          <w:szCs w:val="24"/>
        </w:rPr>
      </w:pPr>
      <w:r w:rsidRPr="00B84ED8">
        <w:rPr>
          <w:rFonts w:ascii="Times New Roman" w:hAnsi="Times New Roman"/>
          <w:color w:val="000000"/>
          <w:sz w:val="24"/>
          <w:szCs w:val="24"/>
        </w:rPr>
        <w:t xml:space="preserve">The following are recommendations concerning this field practical training which can be elaborated as follows to </w:t>
      </w:r>
      <w:r w:rsidRPr="00B84ED8">
        <w:rPr>
          <w:rFonts w:ascii="Times New Roman" w:hAnsi="Times New Roman"/>
          <w:b/>
          <w:sz w:val="24"/>
          <w:szCs w:val="24"/>
        </w:rPr>
        <w:t>Institute of Accountancy Arusha (IAA)</w:t>
      </w:r>
      <w:r w:rsidRPr="00B84ED8">
        <w:rPr>
          <w:rFonts w:ascii="Times New Roman" w:hAnsi="Times New Roman"/>
          <w:color w:val="000000"/>
          <w:sz w:val="24"/>
          <w:szCs w:val="24"/>
        </w:rPr>
        <w:t>;</w:t>
      </w:r>
    </w:p>
    <w:p w14:paraId="01629F7A" w14:textId="77777777" w:rsidR="0011733D" w:rsidRPr="00B84ED8" w:rsidRDefault="0011733D" w:rsidP="004726F0">
      <w:pPr>
        <w:pStyle w:val="ListParagraph"/>
        <w:numPr>
          <w:ilvl w:val="0"/>
          <w:numId w:val="5"/>
        </w:numPr>
        <w:tabs>
          <w:tab w:val="left" w:pos="810"/>
        </w:tabs>
        <w:spacing w:line="360" w:lineRule="auto"/>
        <w:jc w:val="both"/>
        <w:rPr>
          <w:rFonts w:ascii="Times New Roman" w:hAnsi="Times New Roman"/>
          <w:color w:val="000000"/>
          <w:sz w:val="24"/>
          <w:szCs w:val="24"/>
        </w:rPr>
      </w:pPr>
      <w:r w:rsidRPr="00B84ED8">
        <w:rPr>
          <w:rFonts w:ascii="Times New Roman" w:hAnsi="Times New Roman"/>
          <w:color w:val="000000"/>
          <w:sz w:val="24"/>
          <w:szCs w:val="24"/>
        </w:rPr>
        <w:t>I recommend that, the training period should be reviewed in order to enable students to acquire more knowledge on what he/she leant in the class and the actual work done. The time of field practical trainings to be extended to the maximum time that will enable students to learn more practically due enough time given for their trainings.</w:t>
      </w:r>
    </w:p>
    <w:p w14:paraId="3F8CC2D8" w14:textId="77777777" w:rsidR="0011733D" w:rsidRPr="00B84ED8" w:rsidRDefault="0011733D" w:rsidP="004726F0">
      <w:pPr>
        <w:pStyle w:val="ListParagraph"/>
        <w:numPr>
          <w:ilvl w:val="0"/>
          <w:numId w:val="3"/>
        </w:numPr>
        <w:spacing w:before="240" w:line="360" w:lineRule="auto"/>
        <w:jc w:val="both"/>
        <w:rPr>
          <w:rFonts w:ascii="Times New Roman" w:hAnsi="Times New Roman"/>
          <w:color w:val="000000"/>
          <w:sz w:val="24"/>
          <w:szCs w:val="24"/>
        </w:rPr>
      </w:pPr>
      <w:r w:rsidRPr="00B84ED8">
        <w:rPr>
          <w:rFonts w:ascii="Times New Roman" w:hAnsi="Times New Roman"/>
          <w:color w:val="000000"/>
          <w:sz w:val="24"/>
          <w:szCs w:val="24"/>
        </w:rPr>
        <w:t xml:space="preserve">I recommend the Institute of Accountancy Arusha to find on behalf of their students centers/organization where they can undertake their field practical training despite leaving them to find on their own which is troublesome since some of the students fail to get centers while others delay to get centers for practical training. </w:t>
      </w:r>
      <w:bookmarkStart w:id="125" w:name="_Toc423609673"/>
    </w:p>
    <w:p w14:paraId="161BA2CD" w14:textId="77777777" w:rsidR="00252737" w:rsidRPr="00B84ED8" w:rsidRDefault="00252737" w:rsidP="004726F0">
      <w:pPr>
        <w:pStyle w:val="ListParagraph"/>
        <w:spacing w:before="240" w:line="360" w:lineRule="auto"/>
        <w:jc w:val="both"/>
        <w:rPr>
          <w:rFonts w:ascii="Times New Roman" w:hAnsi="Times New Roman"/>
          <w:sz w:val="24"/>
          <w:szCs w:val="24"/>
        </w:rPr>
      </w:pPr>
      <w:r w:rsidRPr="00B84ED8">
        <w:rPr>
          <w:rFonts w:ascii="Times New Roman" w:hAnsi="Times New Roman"/>
          <w:color w:val="000000"/>
          <w:sz w:val="24"/>
          <w:szCs w:val="24"/>
        </w:rPr>
        <w:t>.</w:t>
      </w:r>
      <w:bookmarkStart w:id="126" w:name="_Toc64014038"/>
      <w:bookmarkEnd w:id="125"/>
    </w:p>
    <w:bookmarkEnd w:id="126"/>
    <w:p w14:paraId="3D41589B" w14:textId="77777777" w:rsidR="0094224F" w:rsidRPr="00B84ED8" w:rsidRDefault="0094224F" w:rsidP="004726F0">
      <w:pPr>
        <w:pStyle w:val="Bibliography"/>
        <w:spacing w:line="360" w:lineRule="auto"/>
        <w:jc w:val="both"/>
        <w:rPr>
          <w:rFonts w:ascii="Times New Roman" w:hAnsi="Times New Roman"/>
          <w:noProof/>
          <w:sz w:val="24"/>
          <w:szCs w:val="24"/>
          <w:lang w:val="en-US" w:eastAsia="en-US"/>
        </w:rPr>
      </w:pPr>
    </w:p>
    <w:p w14:paraId="0EF10CC0" w14:textId="77777777" w:rsidR="00B84ED8" w:rsidRDefault="00B84ED8" w:rsidP="004726F0">
      <w:pPr>
        <w:pStyle w:val="Bibliography"/>
        <w:spacing w:line="360" w:lineRule="auto"/>
        <w:jc w:val="both"/>
        <w:rPr>
          <w:rFonts w:ascii="Times New Roman" w:hAnsi="Times New Roman"/>
          <w:noProof/>
          <w:sz w:val="24"/>
          <w:szCs w:val="24"/>
          <w:lang w:val="en-US" w:eastAsia="en-US"/>
        </w:rPr>
      </w:pPr>
    </w:p>
    <w:p w14:paraId="5082DE71" w14:textId="77777777" w:rsidR="003771DF" w:rsidRDefault="003771DF" w:rsidP="004726F0">
      <w:pPr>
        <w:jc w:val="both"/>
        <w:rPr>
          <w:lang w:eastAsia="en-US"/>
        </w:rPr>
      </w:pPr>
    </w:p>
    <w:p w14:paraId="479C73D6" w14:textId="77777777" w:rsidR="004726F0" w:rsidRDefault="004726F0" w:rsidP="004726F0">
      <w:pPr>
        <w:spacing w:after="0" w:line="240" w:lineRule="auto"/>
        <w:rPr>
          <w:lang w:eastAsia="en-US"/>
        </w:rPr>
      </w:pPr>
    </w:p>
    <w:p w14:paraId="5814A9F7" w14:textId="77777777" w:rsidR="004726F0" w:rsidRDefault="004726F0" w:rsidP="004726F0">
      <w:pPr>
        <w:spacing w:after="0" w:line="240" w:lineRule="auto"/>
        <w:rPr>
          <w:lang w:eastAsia="en-US"/>
        </w:rPr>
      </w:pPr>
    </w:p>
    <w:p w14:paraId="2BC93EAD" w14:textId="77777777" w:rsidR="004726F0" w:rsidRPr="004726F0" w:rsidRDefault="004726F0" w:rsidP="004726F0">
      <w:pPr>
        <w:spacing w:after="0" w:line="240" w:lineRule="auto"/>
        <w:rPr>
          <w:lang w:eastAsia="en-US"/>
        </w:rPr>
      </w:pPr>
    </w:p>
    <w:p w14:paraId="6276336F" w14:textId="77777777" w:rsidR="003771DF" w:rsidRDefault="003771DF" w:rsidP="004726F0">
      <w:pPr>
        <w:spacing w:after="0" w:line="240" w:lineRule="auto"/>
        <w:jc w:val="both"/>
        <w:rPr>
          <w:lang w:eastAsia="en-US"/>
        </w:rPr>
      </w:pPr>
    </w:p>
    <w:p w14:paraId="6BA01931" w14:textId="77777777" w:rsidR="003771DF" w:rsidRDefault="003771DF" w:rsidP="004726F0">
      <w:pPr>
        <w:spacing w:after="0" w:line="240" w:lineRule="auto"/>
        <w:jc w:val="both"/>
        <w:rPr>
          <w:lang w:eastAsia="en-US"/>
        </w:rPr>
      </w:pPr>
    </w:p>
    <w:p w14:paraId="77F34DE8" w14:textId="77777777" w:rsidR="004726F0" w:rsidRDefault="004726F0" w:rsidP="004726F0">
      <w:pPr>
        <w:spacing w:after="0" w:line="240" w:lineRule="auto"/>
        <w:rPr>
          <w:lang w:eastAsia="en-US"/>
        </w:rPr>
      </w:pPr>
    </w:p>
    <w:p w14:paraId="4C00A6B4" w14:textId="77777777" w:rsidR="004726F0" w:rsidRDefault="004726F0" w:rsidP="004726F0">
      <w:pPr>
        <w:spacing w:after="0" w:line="240" w:lineRule="auto"/>
        <w:rPr>
          <w:lang w:eastAsia="en-US"/>
        </w:rPr>
      </w:pPr>
    </w:p>
    <w:p w14:paraId="5008371C" w14:textId="77777777" w:rsidR="004726F0" w:rsidRDefault="004726F0" w:rsidP="004726F0">
      <w:pPr>
        <w:spacing w:after="0" w:line="240" w:lineRule="auto"/>
        <w:rPr>
          <w:lang w:eastAsia="en-US"/>
        </w:rPr>
      </w:pPr>
    </w:p>
    <w:p w14:paraId="66370057" w14:textId="77777777" w:rsidR="004726F0" w:rsidRDefault="004726F0" w:rsidP="004726F0">
      <w:pPr>
        <w:spacing w:after="0" w:line="240" w:lineRule="auto"/>
        <w:rPr>
          <w:lang w:eastAsia="en-US"/>
        </w:rPr>
      </w:pPr>
    </w:p>
    <w:p w14:paraId="6714FB45" w14:textId="77777777" w:rsidR="004726F0" w:rsidRDefault="004726F0" w:rsidP="004726F0">
      <w:pPr>
        <w:spacing w:after="0" w:line="240" w:lineRule="auto"/>
        <w:rPr>
          <w:lang w:eastAsia="en-US"/>
        </w:rPr>
      </w:pPr>
    </w:p>
    <w:p w14:paraId="2AF874F6" w14:textId="77777777" w:rsidR="004726F0" w:rsidRPr="004726F0" w:rsidRDefault="004726F0" w:rsidP="004726F0">
      <w:pPr>
        <w:spacing w:after="0" w:line="240" w:lineRule="auto"/>
        <w:rPr>
          <w:lang w:eastAsia="en-US"/>
        </w:rPr>
      </w:pPr>
    </w:p>
    <w:p w14:paraId="18ABD49E" w14:textId="77777777" w:rsidR="003771DF" w:rsidRPr="003771DF" w:rsidRDefault="003771DF" w:rsidP="004726F0">
      <w:pPr>
        <w:spacing w:after="0" w:line="240" w:lineRule="auto"/>
        <w:jc w:val="both"/>
        <w:rPr>
          <w:lang w:eastAsia="en-US"/>
        </w:rPr>
      </w:pPr>
    </w:p>
    <w:p w14:paraId="13085D4F" w14:textId="77777777" w:rsidR="00B84ED8" w:rsidRPr="00B84ED8" w:rsidRDefault="00B84ED8" w:rsidP="004726F0">
      <w:pPr>
        <w:pStyle w:val="Bibliography"/>
        <w:spacing w:line="360" w:lineRule="auto"/>
        <w:jc w:val="both"/>
        <w:rPr>
          <w:rFonts w:ascii="Times New Roman" w:hAnsi="Times New Roman"/>
          <w:noProof/>
          <w:sz w:val="24"/>
          <w:szCs w:val="24"/>
          <w:lang w:val="en-US" w:eastAsia="en-US"/>
        </w:rPr>
      </w:pPr>
    </w:p>
    <w:p w14:paraId="42F0641C" w14:textId="77777777" w:rsidR="00B84ED8" w:rsidRPr="00B84ED8" w:rsidRDefault="00B84ED8" w:rsidP="004726F0">
      <w:pPr>
        <w:pStyle w:val="Bibliography"/>
        <w:spacing w:line="360" w:lineRule="auto"/>
        <w:jc w:val="both"/>
        <w:rPr>
          <w:rFonts w:ascii="Times New Roman" w:hAnsi="Times New Roman"/>
          <w:noProof/>
          <w:sz w:val="24"/>
          <w:szCs w:val="24"/>
          <w:lang w:val="en-US" w:eastAsia="en-US"/>
        </w:rPr>
      </w:pPr>
    </w:p>
    <w:p w14:paraId="1B3D59CB" w14:textId="77777777" w:rsidR="00131BF0" w:rsidRPr="00B84ED8" w:rsidRDefault="00131BF0" w:rsidP="004726F0">
      <w:pPr>
        <w:pStyle w:val="Heading2"/>
        <w:rPr>
          <w:rFonts w:hint="default"/>
          <w:noProof/>
          <w:lang w:eastAsia="en-US"/>
        </w:rPr>
      </w:pPr>
      <w:bookmarkStart w:id="127" w:name="_Toc80366738"/>
      <w:bookmarkStart w:id="128" w:name="_Toc80367038"/>
      <w:r w:rsidRPr="00B84ED8">
        <w:rPr>
          <w:noProof/>
          <w:lang w:eastAsia="en-US"/>
        </w:rPr>
        <w:lastRenderedPageBreak/>
        <w:t>REFERENCE</w:t>
      </w:r>
      <w:bookmarkEnd w:id="127"/>
      <w:bookmarkEnd w:id="128"/>
    </w:p>
    <w:p w14:paraId="1BAA8F80" w14:textId="77777777" w:rsidR="0011733D" w:rsidRPr="00B84ED8" w:rsidRDefault="0011733D" w:rsidP="004726F0">
      <w:pPr>
        <w:pStyle w:val="Bibliography"/>
        <w:spacing w:line="360" w:lineRule="auto"/>
        <w:jc w:val="both"/>
        <w:rPr>
          <w:rFonts w:ascii="Times New Roman" w:hAnsi="Times New Roman"/>
          <w:noProof/>
          <w:sz w:val="24"/>
          <w:szCs w:val="24"/>
          <w:lang w:val="en-US" w:eastAsia="en-US"/>
        </w:rPr>
      </w:pPr>
      <w:r w:rsidRPr="00B84ED8">
        <w:rPr>
          <w:rFonts w:ascii="Times New Roman" w:hAnsi="Times New Roman"/>
          <w:noProof/>
          <w:sz w:val="24"/>
          <w:szCs w:val="24"/>
          <w:lang w:val="en-US" w:eastAsia="en-US"/>
        </w:rPr>
        <w:t xml:space="preserve">Arusha, I. o. A., 2020. </w:t>
      </w:r>
      <w:r w:rsidRPr="00B84ED8">
        <w:rPr>
          <w:rFonts w:ascii="Times New Roman" w:hAnsi="Times New Roman"/>
          <w:i/>
          <w:iCs/>
          <w:noProof/>
          <w:sz w:val="24"/>
          <w:szCs w:val="24"/>
          <w:lang w:val="en-US" w:eastAsia="en-US"/>
        </w:rPr>
        <w:t xml:space="preserve">Institute of Accountancy Arusha. </w:t>
      </w:r>
      <w:r w:rsidRPr="00B84ED8">
        <w:rPr>
          <w:rFonts w:ascii="Times New Roman" w:hAnsi="Times New Roman"/>
          <w:noProof/>
          <w:sz w:val="24"/>
          <w:szCs w:val="24"/>
          <w:lang w:val="en-US" w:eastAsia="en-US"/>
        </w:rPr>
        <w:br/>
        <w:t xml:space="preserve">Available at: </w:t>
      </w:r>
      <w:r w:rsidRPr="00B84ED8">
        <w:rPr>
          <w:rFonts w:ascii="Times New Roman" w:hAnsi="Times New Roman"/>
          <w:noProof/>
          <w:sz w:val="24"/>
          <w:szCs w:val="24"/>
          <w:u w:val="single"/>
          <w:lang w:val="en-US" w:eastAsia="en-US"/>
        </w:rPr>
        <w:t>https://iaa.ac.tz/about-us-2/background/</w:t>
      </w:r>
    </w:p>
    <w:p w14:paraId="794FD14D" w14:textId="77777777" w:rsidR="0011733D" w:rsidRPr="00B84ED8" w:rsidRDefault="0011733D" w:rsidP="004726F0">
      <w:pPr>
        <w:pStyle w:val="Bibliography"/>
        <w:spacing w:line="360" w:lineRule="auto"/>
        <w:jc w:val="both"/>
        <w:rPr>
          <w:rFonts w:ascii="Times New Roman" w:hAnsi="Times New Roman"/>
          <w:noProof/>
          <w:sz w:val="24"/>
          <w:szCs w:val="24"/>
          <w:lang w:val="en-US" w:eastAsia="en-US"/>
        </w:rPr>
      </w:pPr>
      <w:r w:rsidRPr="00B84ED8">
        <w:rPr>
          <w:rFonts w:ascii="Times New Roman" w:hAnsi="Times New Roman"/>
          <w:noProof/>
          <w:sz w:val="24"/>
          <w:szCs w:val="24"/>
          <w:lang w:val="en-US" w:eastAsia="en-US"/>
        </w:rPr>
        <w:t xml:space="preserve">Mueller's, S., 2012. </w:t>
      </w:r>
      <w:r w:rsidRPr="00B84ED8">
        <w:rPr>
          <w:rFonts w:ascii="Times New Roman" w:hAnsi="Times New Roman"/>
          <w:i/>
          <w:iCs/>
          <w:noProof/>
          <w:sz w:val="24"/>
          <w:szCs w:val="24"/>
          <w:lang w:val="en-US" w:eastAsia="en-US"/>
        </w:rPr>
        <w:t xml:space="preserve">UPGRADING AND REPAIRING PCs. </w:t>
      </w:r>
      <w:r w:rsidRPr="00B84ED8">
        <w:rPr>
          <w:rFonts w:ascii="Times New Roman" w:hAnsi="Times New Roman"/>
          <w:noProof/>
          <w:sz w:val="24"/>
          <w:szCs w:val="24"/>
          <w:lang w:val="en-US" w:eastAsia="en-US"/>
        </w:rPr>
        <w:t>20th. United States of America: Pearson Education.</w:t>
      </w:r>
    </w:p>
    <w:p w14:paraId="061D72D5" w14:textId="77777777" w:rsidR="0011733D" w:rsidRPr="00B84ED8" w:rsidRDefault="0011733D" w:rsidP="004726F0">
      <w:pPr>
        <w:pStyle w:val="Bibliography"/>
        <w:spacing w:line="360" w:lineRule="auto"/>
        <w:jc w:val="both"/>
        <w:rPr>
          <w:rFonts w:ascii="Times New Roman" w:hAnsi="Times New Roman"/>
          <w:noProof/>
          <w:sz w:val="24"/>
          <w:szCs w:val="24"/>
          <w:u w:val="single"/>
          <w:lang w:val="en-US" w:eastAsia="en-US"/>
        </w:rPr>
      </w:pPr>
      <w:r w:rsidRPr="00B84ED8">
        <w:rPr>
          <w:rFonts w:ascii="Times New Roman" w:hAnsi="Times New Roman"/>
          <w:noProof/>
          <w:sz w:val="24"/>
          <w:szCs w:val="24"/>
          <w:lang w:val="en-US" w:eastAsia="en-US"/>
        </w:rPr>
        <w:t>Andrew J. (2012). A+ Guide to Managing and Maintain your pc. (8th ED). California</w:t>
      </w:r>
    </w:p>
    <w:p w14:paraId="32CB1299" w14:textId="77777777" w:rsidR="0011733D" w:rsidRPr="00B84ED8" w:rsidRDefault="0011733D" w:rsidP="004726F0">
      <w:pPr>
        <w:pStyle w:val="Bibliography"/>
        <w:spacing w:line="360" w:lineRule="auto"/>
        <w:jc w:val="both"/>
        <w:rPr>
          <w:rFonts w:ascii="Times New Roman" w:hAnsi="Times New Roman"/>
          <w:noProof/>
          <w:sz w:val="24"/>
          <w:szCs w:val="24"/>
          <w:lang w:val="en-US" w:eastAsia="en-US"/>
        </w:rPr>
      </w:pPr>
      <w:r w:rsidRPr="00B84ED8">
        <w:rPr>
          <w:rFonts w:ascii="Times New Roman" w:hAnsi="Times New Roman"/>
          <w:noProof/>
          <w:sz w:val="24"/>
          <w:szCs w:val="24"/>
          <w:lang w:val="en-US" w:eastAsia="en-US"/>
        </w:rPr>
        <w:t xml:space="preserve">Wikipedia, 2021. </w:t>
      </w:r>
      <w:r w:rsidRPr="00B84ED8">
        <w:rPr>
          <w:rFonts w:ascii="Times New Roman" w:hAnsi="Times New Roman"/>
          <w:i/>
          <w:iCs/>
          <w:noProof/>
          <w:sz w:val="24"/>
          <w:szCs w:val="24"/>
          <w:lang w:val="en-US" w:eastAsia="en-US"/>
        </w:rPr>
        <w:t xml:space="preserve">Wikipedia. </w:t>
      </w:r>
      <w:r w:rsidRPr="00B84ED8">
        <w:rPr>
          <w:rFonts w:ascii="Times New Roman" w:hAnsi="Times New Roman"/>
          <w:noProof/>
          <w:sz w:val="24"/>
          <w:szCs w:val="24"/>
          <w:lang w:val="en-US" w:eastAsia="en-US"/>
        </w:rPr>
        <w:br/>
        <w:t xml:space="preserve">Available at: </w:t>
      </w:r>
      <w:r w:rsidRPr="00B84ED8">
        <w:rPr>
          <w:rFonts w:ascii="Times New Roman" w:hAnsi="Times New Roman"/>
          <w:noProof/>
          <w:sz w:val="24"/>
          <w:szCs w:val="24"/>
          <w:u w:val="single"/>
          <w:lang w:val="en-US" w:eastAsia="en-US"/>
        </w:rPr>
        <w:t>https://en.wikipedia.org/wiki/Network_switch</w:t>
      </w:r>
      <w:r w:rsidRPr="00B84ED8">
        <w:rPr>
          <w:rFonts w:ascii="Times New Roman" w:hAnsi="Times New Roman"/>
          <w:noProof/>
          <w:sz w:val="24"/>
          <w:szCs w:val="24"/>
          <w:lang w:val="en-US" w:eastAsia="en-US"/>
        </w:rPr>
        <w:br/>
      </w:r>
    </w:p>
    <w:p w14:paraId="33953A6B" w14:textId="77777777" w:rsidR="0011733D" w:rsidRPr="00B84ED8" w:rsidRDefault="0011733D" w:rsidP="004726F0">
      <w:pPr>
        <w:spacing w:line="360" w:lineRule="auto"/>
        <w:jc w:val="both"/>
        <w:rPr>
          <w:rFonts w:ascii="Times New Roman" w:hAnsi="Times New Roman"/>
          <w:sz w:val="24"/>
          <w:szCs w:val="24"/>
        </w:rPr>
      </w:pPr>
    </w:p>
    <w:p w14:paraId="7EEEF59B" w14:textId="77777777" w:rsidR="0011733D" w:rsidRPr="00B84ED8" w:rsidRDefault="0011733D" w:rsidP="004726F0">
      <w:pPr>
        <w:spacing w:after="0" w:line="360" w:lineRule="auto"/>
        <w:jc w:val="both"/>
        <w:rPr>
          <w:rFonts w:ascii="Times New Roman" w:hAnsi="Times New Roman"/>
          <w:i/>
          <w:color w:val="000000"/>
          <w:sz w:val="24"/>
          <w:szCs w:val="24"/>
        </w:rPr>
      </w:pPr>
    </w:p>
    <w:p w14:paraId="30513A3D" w14:textId="77777777" w:rsidR="00B84ED8" w:rsidRPr="00B84ED8" w:rsidRDefault="00B84ED8" w:rsidP="004726F0">
      <w:pPr>
        <w:spacing w:line="360" w:lineRule="auto"/>
        <w:jc w:val="both"/>
        <w:rPr>
          <w:rFonts w:ascii="Times New Roman" w:hAnsi="Times New Roman"/>
          <w:sz w:val="24"/>
          <w:szCs w:val="24"/>
        </w:rPr>
      </w:pPr>
      <w:bookmarkStart w:id="129" w:name="_Toc423609674"/>
      <w:bookmarkStart w:id="130" w:name="_Toc64014039"/>
    </w:p>
    <w:p w14:paraId="3734049C" w14:textId="77777777" w:rsidR="00B84ED8" w:rsidRPr="00B84ED8" w:rsidRDefault="00B84ED8" w:rsidP="004726F0">
      <w:pPr>
        <w:spacing w:line="360" w:lineRule="auto"/>
        <w:jc w:val="both"/>
        <w:rPr>
          <w:rFonts w:ascii="Times New Roman" w:hAnsi="Times New Roman"/>
          <w:sz w:val="24"/>
          <w:szCs w:val="24"/>
        </w:rPr>
      </w:pPr>
    </w:p>
    <w:p w14:paraId="61A1B554" w14:textId="77777777" w:rsidR="00B84ED8" w:rsidRPr="00B84ED8" w:rsidRDefault="00B84ED8" w:rsidP="004726F0">
      <w:pPr>
        <w:spacing w:line="360" w:lineRule="auto"/>
        <w:jc w:val="both"/>
        <w:rPr>
          <w:rFonts w:ascii="Times New Roman" w:hAnsi="Times New Roman"/>
          <w:sz w:val="24"/>
          <w:szCs w:val="24"/>
        </w:rPr>
      </w:pPr>
    </w:p>
    <w:p w14:paraId="13B63D7F" w14:textId="77777777" w:rsidR="00B84ED8" w:rsidRPr="00B84ED8" w:rsidRDefault="00B84ED8" w:rsidP="004726F0">
      <w:pPr>
        <w:spacing w:line="360" w:lineRule="auto"/>
        <w:jc w:val="both"/>
        <w:rPr>
          <w:rFonts w:ascii="Times New Roman" w:hAnsi="Times New Roman"/>
          <w:sz w:val="24"/>
          <w:szCs w:val="24"/>
        </w:rPr>
      </w:pPr>
    </w:p>
    <w:p w14:paraId="5161ECC7" w14:textId="77777777" w:rsidR="00B84ED8" w:rsidRPr="00B84ED8" w:rsidRDefault="00B84ED8" w:rsidP="004726F0">
      <w:pPr>
        <w:spacing w:line="360" w:lineRule="auto"/>
        <w:jc w:val="both"/>
        <w:rPr>
          <w:rFonts w:ascii="Times New Roman" w:hAnsi="Times New Roman"/>
          <w:sz w:val="24"/>
          <w:szCs w:val="24"/>
        </w:rPr>
      </w:pPr>
    </w:p>
    <w:p w14:paraId="34C57E9D" w14:textId="77777777" w:rsidR="00B84ED8" w:rsidRPr="00B84ED8" w:rsidRDefault="00B84ED8" w:rsidP="004726F0">
      <w:pPr>
        <w:spacing w:line="360" w:lineRule="auto"/>
        <w:jc w:val="both"/>
        <w:rPr>
          <w:rFonts w:ascii="Times New Roman" w:hAnsi="Times New Roman"/>
          <w:sz w:val="24"/>
          <w:szCs w:val="24"/>
        </w:rPr>
      </w:pPr>
    </w:p>
    <w:p w14:paraId="17970B3A" w14:textId="77777777" w:rsidR="00B84ED8" w:rsidRPr="00B84ED8" w:rsidRDefault="00B84ED8" w:rsidP="004726F0">
      <w:pPr>
        <w:spacing w:line="360" w:lineRule="auto"/>
        <w:jc w:val="both"/>
        <w:rPr>
          <w:rFonts w:ascii="Times New Roman" w:hAnsi="Times New Roman"/>
          <w:sz w:val="24"/>
          <w:szCs w:val="24"/>
        </w:rPr>
      </w:pPr>
    </w:p>
    <w:p w14:paraId="189680C5" w14:textId="77777777" w:rsidR="00B84ED8" w:rsidRPr="00B84ED8" w:rsidRDefault="00B84ED8" w:rsidP="004726F0">
      <w:pPr>
        <w:spacing w:line="360" w:lineRule="auto"/>
        <w:jc w:val="both"/>
        <w:rPr>
          <w:rFonts w:ascii="Times New Roman" w:hAnsi="Times New Roman"/>
          <w:sz w:val="24"/>
          <w:szCs w:val="24"/>
        </w:rPr>
      </w:pPr>
    </w:p>
    <w:p w14:paraId="60D6D118" w14:textId="77777777" w:rsidR="00B84ED8" w:rsidRPr="00B84ED8" w:rsidRDefault="00B84ED8" w:rsidP="004726F0">
      <w:pPr>
        <w:spacing w:line="360" w:lineRule="auto"/>
        <w:jc w:val="both"/>
        <w:rPr>
          <w:rFonts w:ascii="Times New Roman" w:hAnsi="Times New Roman"/>
          <w:sz w:val="24"/>
          <w:szCs w:val="24"/>
        </w:rPr>
      </w:pPr>
    </w:p>
    <w:p w14:paraId="2C206328" w14:textId="77777777" w:rsidR="00B84ED8" w:rsidRPr="00B84ED8" w:rsidRDefault="00B84ED8" w:rsidP="004726F0">
      <w:pPr>
        <w:spacing w:line="360" w:lineRule="auto"/>
        <w:jc w:val="both"/>
        <w:rPr>
          <w:rFonts w:ascii="Times New Roman" w:hAnsi="Times New Roman"/>
          <w:sz w:val="24"/>
          <w:szCs w:val="24"/>
        </w:rPr>
      </w:pPr>
    </w:p>
    <w:p w14:paraId="7188BC69" w14:textId="77777777" w:rsidR="00B84ED8" w:rsidRPr="00B84ED8" w:rsidRDefault="00B84ED8" w:rsidP="004726F0">
      <w:pPr>
        <w:spacing w:line="360" w:lineRule="auto"/>
        <w:jc w:val="both"/>
        <w:rPr>
          <w:rFonts w:ascii="Times New Roman" w:hAnsi="Times New Roman"/>
          <w:sz w:val="24"/>
          <w:szCs w:val="24"/>
        </w:rPr>
      </w:pPr>
    </w:p>
    <w:p w14:paraId="25B101E8" w14:textId="77777777" w:rsidR="00B84ED8" w:rsidRPr="00B84ED8" w:rsidRDefault="00B84ED8" w:rsidP="004726F0">
      <w:pPr>
        <w:spacing w:line="360" w:lineRule="auto"/>
        <w:jc w:val="both"/>
        <w:rPr>
          <w:rFonts w:ascii="Times New Roman" w:hAnsi="Times New Roman"/>
          <w:sz w:val="24"/>
          <w:szCs w:val="24"/>
        </w:rPr>
      </w:pPr>
    </w:p>
    <w:p w14:paraId="12A2DB34" w14:textId="77777777" w:rsidR="0011733D" w:rsidRPr="00B84ED8" w:rsidRDefault="0011733D" w:rsidP="004726F0">
      <w:pPr>
        <w:pStyle w:val="Heading2"/>
        <w:rPr>
          <w:rFonts w:eastAsia="Times New Roman" w:hint="default"/>
        </w:rPr>
      </w:pPr>
      <w:bookmarkStart w:id="131" w:name="_Toc80366739"/>
      <w:bookmarkStart w:id="132" w:name="_Toc80367039"/>
      <w:r w:rsidRPr="00B84ED8">
        <w:lastRenderedPageBreak/>
        <w:t>Appendices;</w:t>
      </w:r>
      <w:bookmarkEnd w:id="129"/>
      <w:bookmarkEnd w:id="130"/>
      <w:bookmarkEnd w:id="131"/>
      <w:bookmarkEnd w:id="132"/>
    </w:p>
    <w:p w14:paraId="0CC01D08" w14:textId="77777777" w:rsidR="0011733D" w:rsidRPr="00B84ED8" w:rsidRDefault="0011733D" w:rsidP="004726F0">
      <w:pPr>
        <w:pStyle w:val="Heading2"/>
        <w:spacing w:line="360" w:lineRule="auto"/>
        <w:jc w:val="both"/>
        <w:rPr>
          <w:rFonts w:ascii="Times New Roman" w:hAnsi="Times New Roman" w:cs="Times New Roman" w:hint="default"/>
          <w:color w:val="000000"/>
          <w:sz w:val="24"/>
          <w:szCs w:val="24"/>
        </w:rPr>
      </w:pPr>
      <w:bookmarkStart w:id="133" w:name="_Toc423609675"/>
      <w:bookmarkStart w:id="134" w:name="_Toc64014040"/>
      <w:bookmarkStart w:id="135" w:name="_Toc80366740"/>
      <w:bookmarkStart w:id="136" w:name="_Toc80367040"/>
      <w:r w:rsidRPr="00B84ED8">
        <w:rPr>
          <w:rFonts w:ascii="Times New Roman" w:hAnsi="Times New Roman" w:cs="Times New Roman" w:hint="default"/>
          <w:color w:val="000000"/>
          <w:sz w:val="24"/>
          <w:szCs w:val="24"/>
        </w:rPr>
        <w:t>Arrival Note</w:t>
      </w:r>
      <w:bookmarkEnd w:id="133"/>
      <w:bookmarkEnd w:id="134"/>
      <w:bookmarkEnd w:id="135"/>
      <w:bookmarkEnd w:id="136"/>
    </w:p>
    <w:p w14:paraId="412665CB" w14:textId="77777777" w:rsidR="0011733D" w:rsidRPr="00B84ED8" w:rsidRDefault="0011733D" w:rsidP="004726F0">
      <w:pPr>
        <w:pStyle w:val="Heading2"/>
        <w:spacing w:line="360" w:lineRule="auto"/>
        <w:jc w:val="both"/>
        <w:rPr>
          <w:rFonts w:ascii="Times New Roman" w:hAnsi="Times New Roman" w:cs="Times New Roman" w:hint="default"/>
          <w:color w:val="000000"/>
          <w:sz w:val="24"/>
          <w:szCs w:val="24"/>
        </w:rPr>
      </w:pPr>
      <w:bookmarkStart w:id="137" w:name="_Toc423609676"/>
      <w:bookmarkStart w:id="138" w:name="_Toc64014041"/>
      <w:bookmarkStart w:id="139" w:name="_Toc80366741"/>
      <w:bookmarkStart w:id="140" w:name="_Toc80367041"/>
      <w:r w:rsidRPr="00B84ED8">
        <w:rPr>
          <w:rFonts w:ascii="Times New Roman" w:hAnsi="Times New Roman" w:cs="Times New Roman" w:hint="default"/>
          <w:color w:val="000000"/>
          <w:sz w:val="24"/>
          <w:szCs w:val="24"/>
        </w:rPr>
        <w:t>Log book</w:t>
      </w:r>
      <w:bookmarkEnd w:id="137"/>
      <w:bookmarkEnd w:id="138"/>
      <w:bookmarkEnd w:id="139"/>
      <w:bookmarkEnd w:id="140"/>
    </w:p>
    <w:p w14:paraId="791BE4D3" w14:textId="77777777" w:rsidR="0011733D" w:rsidRPr="00B84ED8" w:rsidRDefault="0011733D" w:rsidP="004726F0">
      <w:pPr>
        <w:pStyle w:val="Heading2"/>
        <w:spacing w:line="360" w:lineRule="auto"/>
        <w:jc w:val="both"/>
        <w:rPr>
          <w:rFonts w:ascii="Times New Roman" w:hAnsi="Times New Roman" w:cs="Times New Roman" w:hint="default"/>
          <w:color w:val="000000"/>
          <w:sz w:val="24"/>
          <w:szCs w:val="24"/>
        </w:rPr>
      </w:pPr>
    </w:p>
    <w:p w14:paraId="3E2668D1" w14:textId="77777777" w:rsidR="0011733D" w:rsidRPr="00B84ED8" w:rsidRDefault="0011733D" w:rsidP="004726F0">
      <w:pPr>
        <w:pStyle w:val="Heading2"/>
        <w:spacing w:line="360" w:lineRule="auto"/>
        <w:jc w:val="both"/>
        <w:rPr>
          <w:rFonts w:ascii="Times New Roman" w:hAnsi="Times New Roman" w:cs="Times New Roman" w:hint="default"/>
          <w:color w:val="000000"/>
          <w:sz w:val="24"/>
          <w:szCs w:val="24"/>
        </w:rPr>
      </w:pPr>
    </w:p>
    <w:p w14:paraId="628FDEA2" w14:textId="77777777" w:rsidR="0011733D" w:rsidRPr="00B84ED8" w:rsidRDefault="0011733D" w:rsidP="004726F0">
      <w:pPr>
        <w:spacing w:line="360" w:lineRule="auto"/>
        <w:jc w:val="both"/>
        <w:rPr>
          <w:rFonts w:ascii="Times New Roman" w:hAnsi="Times New Roman"/>
          <w:sz w:val="24"/>
          <w:szCs w:val="24"/>
        </w:rPr>
      </w:pPr>
    </w:p>
    <w:p w14:paraId="445CDC58" w14:textId="77777777" w:rsidR="0011733D" w:rsidRPr="00B84ED8" w:rsidRDefault="0011733D" w:rsidP="004726F0">
      <w:pPr>
        <w:spacing w:line="360" w:lineRule="auto"/>
        <w:jc w:val="both"/>
        <w:rPr>
          <w:rFonts w:ascii="Times New Roman" w:hAnsi="Times New Roman"/>
          <w:sz w:val="24"/>
          <w:szCs w:val="24"/>
        </w:rPr>
      </w:pPr>
    </w:p>
    <w:p w14:paraId="397E0099" w14:textId="77777777" w:rsidR="0011733D" w:rsidRPr="00B84ED8" w:rsidRDefault="0011733D" w:rsidP="004726F0">
      <w:pPr>
        <w:spacing w:line="360" w:lineRule="auto"/>
        <w:jc w:val="both"/>
        <w:rPr>
          <w:rFonts w:ascii="Times New Roman" w:hAnsi="Times New Roman"/>
          <w:sz w:val="24"/>
          <w:szCs w:val="24"/>
        </w:rPr>
      </w:pPr>
    </w:p>
    <w:p w14:paraId="31E9C540" w14:textId="77777777" w:rsidR="0011733D" w:rsidRPr="00B84ED8" w:rsidRDefault="0011733D" w:rsidP="004726F0">
      <w:pPr>
        <w:spacing w:line="360" w:lineRule="auto"/>
        <w:jc w:val="both"/>
        <w:rPr>
          <w:rFonts w:ascii="Times New Roman" w:hAnsi="Times New Roman"/>
          <w:sz w:val="24"/>
          <w:szCs w:val="24"/>
        </w:rPr>
      </w:pPr>
    </w:p>
    <w:p w14:paraId="7040EFA7" w14:textId="77777777" w:rsidR="0011733D" w:rsidRPr="00B84ED8" w:rsidRDefault="0011733D" w:rsidP="004726F0">
      <w:pPr>
        <w:spacing w:line="360" w:lineRule="auto"/>
        <w:jc w:val="both"/>
        <w:rPr>
          <w:rFonts w:ascii="Times New Roman" w:hAnsi="Times New Roman"/>
          <w:sz w:val="24"/>
          <w:szCs w:val="24"/>
        </w:rPr>
      </w:pPr>
      <w:r w:rsidRPr="00B84ED8">
        <w:rPr>
          <w:rFonts w:ascii="Times New Roman" w:hAnsi="Times New Roman"/>
          <w:sz w:val="24"/>
          <w:szCs w:val="24"/>
        </w:rPr>
        <w:tab/>
      </w:r>
      <w:r w:rsidRPr="00B84ED8">
        <w:rPr>
          <w:rFonts w:ascii="Times New Roman" w:hAnsi="Times New Roman"/>
          <w:sz w:val="24"/>
          <w:szCs w:val="24"/>
        </w:rPr>
        <w:tab/>
      </w:r>
    </w:p>
    <w:p w14:paraId="0636DDD8" w14:textId="77777777" w:rsidR="0011733D" w:rsidRPr="00B84ED8" w:rsidRDefault="0011733D" w:rsidP="004726F0">
      <w:pPr>
        <w:spacing w:line="360" w:lineRule="auto"/>
        <w:jc w:val="both"/>
        <w:rPr>
          <w:rFonts w:ascii="Times New Roman" w:hAnsi="Times New Roman"/>
          <w:sz w:val="24"/>
          <w:szCs w:val="24"/>
        </w:rPr>
      </w:pPr>
    </w:p>
    <w:p w14:paraId="01E96AD5" w14:textId="77777777" w:rsidR="0011733D" w:rsidRPr="00B84ED8" w:rsidRDefault="0011733D" w:rsidP="004726F0">
      <w:pPr>
        <w:spacing w:line="360" w:lineRule="auto"/>
        <w:jc w:val="both"/>
        <w:rPr>
          <w:rFonts w:ascii="Times New Roman" w:hAnsi="Times New Roman"/>
          <w:sz w:val="24"/>
          <w:szCs w:val="24"/>
        </w:rPr>
      </w:pPr>
    </w:p>
    <w:p w14:paraId="72B42C2B" w14:textId="77777777" w:rsidR="0011733D" w:rsidRPr="00B84ED8" w:rsidRDefault="0011733D" w:rsidP="004726F0">
      <w:pPr>
        <w:spacing w:line="360" w:lineRule="auto"/>
        <w:jc w:val="both"/>
        <w:rPr>
          <w:rFonts w:ascii="Times New Roman" w:hAnsi="Times New Roman"/>
          <w:sz w:val="24"/>
          <w:szCs w:val="24"/>
        </w:rPr>
      </w:pPr>
    </w:p>
    <w:p w14:paraId="050F4FB5" w14:textId="77777777" w:rsidR="0011733D" w:rsidRPr="00B84ED8" w:rsidRDefault="0011733D" w:rsidP="004726F0">
      <w:pPr>
        <w:spacing w:line="360" w:lineRule="auto"/>
        <w:jc w:val="both"/>
        <w:rPr>
          <w:rFonts w:ascii="Times New Roman" w:hAnsi="Times New Roman"/>
          <w:sz w:val="24"/>
          <w:szCs w:val="24"/>
        </w:rPr>
      </w:pPr>
    </w:p>
    <w:p w14:paraId="37719451" w14:textId="77777777" w:rsidR="0011733D" w:rsidRPr="00B84ED8" w:rsidRDefault="0011733D" w:rsidP="004726F0">
      <w:pPr>
        <w:spacing w:line="360" w:lineRule="auto"/>
        <w:jc w:val="both"/>
        <w:rPr>
          <w:rFonts w:ascii="Times New Roman" w:hAnsi="Times New Roman"/>
          <w:sz w:val="24"/>
          <w:szCs w:val="24"/>
        </w:rPr>
      </w:pPr>
    </w:p>
    <w:p w14:paraId="1B53BECB" w14:textId="77777777" w:rsidR="0011733D" w:rsidRPr="00B84ED8" w:rsidRDefault="0011733D" w:rsidP="004726F0">
      <w:pPr>
        <w:spacing w:line="360" w:lineRule="auto"/>
        <w:jc w:val="both"/>
        <w:rPr>
          <w:rFonts w:ascii="Times New Roman" w:hAnsi="Times New Roman"/>
          <w:sz w:val="24"/>
          <w:szCs w:val="24"/>
        </w:rPr>
      </w:pPr>
    </w:p>
    <w:p w14:paraId="76CB43A4" w14:textId="77777777" w:rsidR="0011733D" w:rsidRPr="00B84ED8" w:rsidRDefault="0011733D" w:rsidP="004726F0">
      <w:pPr>
        <w:spacing w:line="360" w:lineRule="auto"/>
        <w:jc w:val="both"/>
        <w:rPr>
          <w:rFonts w:ascii="Times New Roman" w:hAnsi="Times New Roman"/>
          <w:sz w:val="24"/>
          <w:szCs w:val="24"/>
        </w:rPr>
      </w:pPr>
    </w:p>
    <w:p w14:paraId="6EEED8DF" w14:textId="77777777" w:rsidR="00E60BD7" w:rsidRPr="00B84ED8" w:rsidRDefault="00E60BD7" w:rsidP="004726F0">
      <w:pPr>
        <w:spacing w:line="360" w:lineRule="auto"/>
        <w:jc w:val="both"/>
        <w:rPr>
          <w:rFonts w:ascii="Times New Roman" w:hAnsi="Times New Roman"/>
          <w:sz w:val="24"/>
          <w:szCs w:val="24"/>
        </w:rPr>
      </w:pPr>
    </w:p>
    <w:p w14:paraId="5C02CB3C" w14:textId="77777777" w:rsidR="00E60BD7" w:rsidRPr="00B84ED8" w:rsidRDefault="00E60BD7" w:rsidP="004726F0">
      <w:pPr>
        <w:spacing w:line="360" w:lineRule="auto"/>
        <w:jc w:val="both"/>
        <w:rPr>
          <w:rFonts w:ascii="Times New Roman" w:hAnsi="Times New Roman"/>
          <w:sz w:val="24"/>
          <w:szCs w:val="24"/>
        </w:rPr>
      </w:pPr>
    </w:p>
    <w:p w14:paraId="723BB01C" w14:textId="77777777" w:rsidR="00E60BD7" w:rsidRPr="00B84ED8" w:rsidRDefault="00E60BD7" w:rsidP="004726F0">
      <w:pPr>
        <w:spacing w:line="360" w:lineRule="auto"/>
        <w:jc w:val="both"/>
        <w:rPr>
          <w:rFonts w:ascii="Times New Roman" w:hAnsi="Times New Roman"/>
          <w:sz w:val="24"/>
          <w:szCs w:val="24"/>
        </w:rPr>
      </w:pPr>
    </w:p>
    <w:p w14:paraId="76E010EA" w14:textId="77777777" w:rsidR="00E60BD7" w:rsidRPr="00B84ED8" w:rsidRDefault="00E60BD7" w:rsidP="004726F0">
      <w:pPr>
        <w:spacing w:line="360" w:lineRule="auto"/>
        <w:jc w:val="both"/>
        <w:rPr>
          <w:rFonts w:ascii="Times New Roman" w:hAnsi="Times New Roman"/>
          <w:sz w:val="24"/>
          <w:szCs w:val="24"/>
        </w:rPr>
      </w:pPr>
    </w:p>
    <w:p w14:paraId="0CF5CCD5" w14:textId="77777777" w:rsidR="00E60BD7" w:rsidRPr="00B84ED8" w:rsidRDefault="00E60BD7" w:rsidP="004726F0">
      <w:pPr>
        <w:spacing w:line="360" w:lineRule="auto"/>
        <w:jc w:val="both"/>
        <w:rPr>
          <w:rFonts w:ascii="Times New Roman" w:hAnsi="Times New Roman"/>
          <w:sz w:val="24"/>
          <w:szCs w:val="24"/>
        </w:rPr>
      </w:pPr>
    </w:p>
    <w:sectPr w:rsidR="00E60BD7" w:rsidRPr="00B84ED8" w:rsidSect="003771DF">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0B5DE5" w14:textId="77777777" w:rsidR="003F1C75" w:rsidRDefault="003F1C75">
      <w:pPr>
        <w:spacing w:after="0" w:line="240" w:lineRule="auto"/>
      </w:pPr>
      <w:r>
        <w:separator/>
      </w:r>
    </w:p>
  </w:endnote>
  <w:endnote w:type="continuationSeparator" w:id="0">
    <w:p w14:paraId="3E0170C9" w14:textId="77777777" w:rsidR="003F1C75" w:rsidRDefault="003F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8A020" w14:textId="77777777" w:rsidR="00875A22" w:rsidRDefault="00875A22">
    <w:pPr>
      <w:pStyle w:val="Footer"/>
      <w:jc w:val="center"/>
      <w:rPr>
        <w:rFonts w:hint="default"/>
      </w:rPr>
    </w:pPr>
    <w:r>
      <w:fldChar w:fldCharType="begin"/>
    </w:r>
    <w:r>
      <w:instrText xml:space="preserve"> PAGE   \* MERGEFORMAT </w:instrText>
    </w:r>
    <w:r>
      <w:fldChar w:fldCharType="separate"/>
    </w:r>
    <w:r w:rsidR="00A22A47" w:rsidRPr="00A22A47">
      <w:rPr>
        <w:rFonts w:hint="default"/>
        <w:noProof/>
        <w:lang w:val="en-US" w:eastAsia="en-US"/>
      </w:rPr>
      <w:t>iii</w:t>
    </w:r>
    <w:r>
      <w:rPr>
        <w:noProof/>
        <w:lang w:val="en-US" w:eastAsia="en-US"/>
      </w:rPr>
      <w:fldChar w:fldCharType="end"/>
    </w:r>
  </w:p>
  <w:p w14:paraId="05E3B762" w14:textId="77777777" w:rsidR="00875A22" w:rsidRDefault="00875A22">
    <w:pPr>
      <w:pStyle w:val="Footer"/>
      <w:rPr>
        <w:rFonts w:hint="defaul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6AEDD" w14:textId="77777777" w:rsidR="003771DF" w:rsidRDefault="003771DF">
    <w:pPr>
      <w:pStyle w:val="Footer"/>
      <w:jc w:val="center"/>
      <w:rPr>
        <w:rFonts w:hint="default"/>
      </w:rPr>
    </w:pPr>
    <w:r>
      <w:fldChar w:fldCharType="begin"/>
    </w:r>
    <w:r>
      <w:instrText xml:space="preserve"> PAGE   \* MERGEFORMAT </w:instrText>
    </w:r>
    <w:r>
      <w:fldChar w:fldCharType="separate"/>
    </w:r>
    <w:r w:rsidR="00A22A47">
      <w:rPr>
        <w:rFonts w:hint="default"/>
        <w:noProof/>
      </w:rPr>
      <w:t>13</w:t>
    </w:r>
    <w:r>
      <w:fldChar w:fldCharType="end"/>
    </w:r>
  </w:p>
  <w:p w14:paraId="4EEF28CE" w14:textId="77777777" w:rsidR="003771DF" w:rsidRDefault="003771DF">
    <w:pPr>
      <w:pStyle w:val="Footer"/>
      <w:rPr>
        <w:rFonts w:hint="defaul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59BC26" w14:textId="77777777" w:rsidR="003F1C75" w:rsidRDefault="003F1C75">
      <w:pPr>
        <w:spacing w:after="0" w:line="240" w:lineRule="auto"/>
      </w:pPr>
      <w:r>
        <w:separator/>
      </w:r>
    </w:p>
  </w:footnote>
  <w:footnote w:type="continuationSeparator" w:id="0">
    <w:p w14:paraId="00E139D0" w14:textId="77777777" w:rsidR="003F1C75" w:rsidRDefault="003F1C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8D86C0B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0000002"/>
    <w:multiLevelType w:val="hybridMultilevel"/>
    <w:tmpl w:val="D2BC21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2E80514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multilevel"/>
    <w:tmpl w:val="D64A8FE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00000005"/>
    <w:multiLevelType w:val="hybridMultilevel"/>
    <w:tmpl w:val="DB2658B6"/>
    <w:lvl w:ilvl="0" w:tplc="04090009">
      <w:start w:val="1"/>
      <w:numFmt w:val="bullet"/>
      <w:lvlText w:val=""/>
      <w:lvlJc w:val="left"/>
      <w:pPr>
        <w:ind w:left="1095" w:hanging="360"/>
      </w:pPr>
      <w:rPr>
        <w:rFonts w:ascii="Wingdings" w:hAnsi="Wingdings" w:hint="default"/>
      </w:rPr>
    </w:lvl>
    <w:lvl w:ilvl="1" w:tplc="04090003">
      <w:start w:val="1"/>
      <w:numFmt w:val="bullet"/>
      <w:lvlText w:val="o"/>
      <w:lvlJc w:val="left"/>
      <w:pPr>
        <w:ind w:left="1815" w:hanging="360"/>
      </w:pPr>
      <w:rPr>
        <w:rFonts w:ascii="Courier New" w:hAnsi="Courier New" w:cs="Courier New" w:hint="default"/>
      </w:rPr>
    </w:lvl>
    <w:lvl w:ilvl="2" w:tplc="04090005">
      <w:start w:val="1"/>
      <w:numFmt w:val="bullet"/>
      <w:lvlText w:val=""/>
      <w:lvlJc w:val="left"/>
      <w:pPr>
        <w:ind w:left="2535" w:hanging="360"/>
      </w:pPr>
      <w:rPr>
        <w:rFonts w:ascii="Wingdings" w:hAnsi="Wingdings" w:hint="default"/>
      </w:rPr>
    </w:lvl>
    <w:lvl w:ilvl="3" w:tplc="04090001">
      <w:start w:val="1"/>
      <w:numFmt w:val="bullet"/>
      <w:lvlText w:val=""/>
      <w:lvlJc w:val="left"/>
      <w:pPr>
        <w:ind w:left="3255" w:hanging="360"/>
      </w:pPr>
      <w:rPr>
        <w:rFonts w:ascii="Symbol" w:hAnsi="Symbol" w:hint="default"/>
      </w:rPr>
    </w:lvl>
    <w:lvl w:ilvl="4" w:tplc="04090003">
      <w:start w:val="1"/>
      <w:numFmt w:val="bullet"/>
      <w:lvlText w:val="o"/>
      <w:lvlJc w:val="left"/>
      <w:pPr>
        <w:ind w:left="3975" w:hanging="360"/>
      </w:pPr>
      <w:rPr>
        <w:rFonts w:ascii="Courier New" w:hAnsi="Courier New" w:cs="Courier New" w:hint="default"/>
      </w:rPr>
    </w:lvl>
    <w:lvl w:ilvl="5" w:tplc="04090005">
      <w:start w:val="1"/>
      <w:numFmt w:val="bullet"/>
      <w:lvlText w:val=""/>
      <w:lvlJc w:val="left"/>
      <w:pPr>
        <w:ind w:left="4695" w:hanging="360"/>
      </w:pPr>
      <w:rPr>
        <w:rFonts w:ascii="Wingdings" w:hAnsi="Wingdings" w:hint="default"/>
      </w:rPr>
    </w:lvl>
    <w:lvl w:ilvl="6" w:tplc="04090001">
      <w:start w:val="1"/>
      <w:numFmt w:val="bullet"/>
      <w:lvlText w:val=""/>
      <w:lvlJc w:val="left"/>
      <w:pPr>
        <w:ind w:left="5415" w:hanging="360"/>
      </w:pPr>
      <w:rPr>
        <w:rFonts w:ascii="Symbol" w:hAnsi="Symbol" w:hint="default"/>
      </w:rPr>
    </w:lvl>
    <w:lvl w:ilvl="7" w:tplc="04090003">
      <w:start w:val="1"/>
      <w:numFmt w:val="bullet"/>
      <w:lvlText w:val="o"/>
      <w:lvlJc w:val="left"/>
      <w:pPr>
        <w:ind w:left="6135" w:hanging="360"/>
      </w:pPr>
      <w:rPr>
        <w:rFonts w:ascii="Courier New" w:hAnsi="Courier New" w:cs="Courier New" w:hint="default"/>
      </w:rPr>
    </w:lvl>
    <w:lvl w:ilvl="8" w:tplc="04090005">
      <w:start w:val="1"/>
      <w:numFmt w:val="bullet"/>
      <w:lvlText w:val=""/>
      <w:lvlJc w:val="left"/>
      <w:pPr>
        <w:ind w:left="6855" w:hanging="360"/>
      </w:pPr>
      <w:rPr>
        <w:rFonts w:ascii="Wingdings" w:hAnsi="Wingdings" w:hint="default"/>
      </w:rPr>
    </w:lvl>
  </w:abstractNum>
  <w:abstractNum w:abstractNumId="5" w15:restartNumberingAfterBreak="0">
    <w:nsid w:val="00000006"/>
    <w:multiLevelType w:val="hybridMultilevel"/>
    <w:tmpl w:val="DD8E3F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0E006A8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00000008"/>
    <w:multiLevelType w:val="hybridMultilevel"/>
    <w:tmpl w:val="06AEA2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00000009"/>
    <w:multiLevelType w:val="hybridMultilevel"/>
    <w:tmpl w:val="BC9C4A2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0000000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0000000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00000000"/>
    <w:lvl w:ilvl="0" w:tplc="04090009">
      <w:start w:val="1"/>
      <w:numFmt w:val="bullet"/>
      <w:lvlText w:val=""/>
      <w:lvlJc w:val="left"/>
      <w:pPr>
        <w:ind w:left="548" w:hanging="360"/>
      </w:pPr>
      <w:rPr>
        <w:rFonts w:ascii="Wingdings" w:hAnsi="Wingdings" w:hint="default"/>
      </w:rPr>
    </w:lvl>
    <w:lvl w:ilvl="1" w:tplc="04090003">
      <w:start w:val="1"/>
      <w:numFmt w:val="bullet"/>
      <w:lvlText w:val="o"/>
      <w:lvlJc w:val="left"/>
      <w:pPr>
        <w:ind w:left="1268" w:hanging="360"/>
      </w:pPr>
      <w:rPr>
        <w:rFonts w:ascii="Courier New" w:hAnsi="Courier New" w:cs="Courier New" w:hint="default"/>
      </w:rPr>
    </w:lvl>
    <w:lvl w:ilvl="2" w:tplc="04090005">
      <w:start w:val="1"/>
      <w:numFmt w:val="bullet"/>
      <w:lvlText w:val=""/>
      <w:lvlJc w:val="left"/>
      <w:pPr>
        <w:ind w:left="1988" w:hanging="360"/>
      </w:pPr>
      <w:rPr>
        <w:rFonts w:ascii="Wingdings" w:hAnsi="Wingdings" w:hint="default"/>
      </w:rPr>
    </w:lvl>
    <w:lvl w:ilvl="3" w:tplc="04090001">
      <w:start w:val="1"/>
      <w:numFmt w:val="bullet"/>
      <w:lvlText w:val=""/>
      <w:lvlJc w:val="left"/>
      <w:pPr>
        <w:ind w:left="2708" w:hanging="360"/>
      </w:pPr>
      <w:rPr>
        <w:rFonts w:ascii="Symbol" w:hAnsi="Symbol" w:hint="default"/>
      </w:rPr>
    </w:lvl>
    <w:lvl w:ilvl="4" w:tplc="04090003">
      <w:start w:val="1"/>
      <w:numFmt w:val="bullet"/>
      <w:lvlText w:val="o"/>
      <w:lvlJc w:val="left"/>
      <w:pPr>
        <w:ind w:left="3428" w:hanging="360"/>
      </w:pPr>
      <w:rPr>
        <w:rFonts w:ascii="Courier New" w:hAnsi="Courier New" w:cs="Courier New" w:hint="default"/>
      </w:rPr>
    </w:lvl>
    <w:lvl w:ilvl="5" w:tplc="04090005">
      <w:start w:val="1"/>
      <w:numFmt w:val="bullet"/>
      <w:lvlText w:val=""/>
      <w:lvlJc w:val="left"/>
      <w:pPr>
        <w:ind w:left="4148" w:hanging="360"/>
      </w:pPr>
      <w:rPr>
        <w:rFonts w:ascii="Wingdings" w:hAnsi="Wingdings" w:hint="default"/>
      </w:rPr>
    </w:lvl>
    <w:lvl w:ilvl="6" w:tplc="04090001">
      <w:start w:val="1"/>
      <w:numFmt w:val="bullet"/>
      <w:lvlText w:val=""/>
      <w:lvlJc w:val="left"/>
      <w:pPr>
        <w:ind w:left="4868" w:hanging="360"/>
      </w:pPr>
      <w:rPr>
        <w:rFonts w:ascii="Symbol" w:hAnsi="Symbol" w:hint="default"/>
      </w:rPr>
    </w:lvl>
    <w:lvl w:ilvl="7" w:tplc="04090003">
      <w:start w:val="1"/>
      <w:numFmt w:val="bullet"/>
      <w:lvlText w:val="o"/>
      <w:lvlJc w:val="left"/>
      <w:pPr>
        <w:ind w:left="5588" w:hanging="360"/>
      </w:pPr>
      <w:rPr>
        <w:rFonts w:ascii="Courier New" w:hAnsi="Courier New" w:cs="Courier New" w:hint="default"/>
      </w:rPr>
    </w:lvl>
    <w:lvl w:ilvl="8" w:tplc="04090005">
      <w:start w:val="1"/>
      <w:numFmt w:val="bullet"/>
      <w:lvlText w:val=""/>
      <w:lvlJc w:val="left"/>
      <w:pPr>
        <w:ind w:left="6308" w:hanging="360"/>
      </w:pPr>
      <w:rPr>
        <w:rFonts w:ascii="Wingdings" w:hAnsi="Wingdings" w:hint="default"/>
      </w:rPr>
    </w:lvl>
  </w:abstractNum>
  <w:abstractNum w:abstractNumId="12" w15:restartNumberingAfterBreak="0">
    <w:nsid w:val="0000000D"/>
    <w:multiLevelType w:val="hybridMultilevel"/>
    <w:tmpl w:val="00000000"/>
    <w:lvl w:ilvl="0" w:tplc="04090009">
      <w:start w:val="1"/>
      <w:numFmt w:val="bullet"/>
      <w:lvlText w:val=""/>
      <w:lvlJc w:val="left"/>
      <w:pPr>
        <w:ind w:left="480" w:hanging="360"/>
      </w:pPr>
      <w:rPr>
        <w:rFonts w:ascii="Wingdings" w:hAnsi="Wingdings" w:hint="default"/>
      </w:rPr>
    </w:lvl>
    <w:lvl w:ilvl="1" w:tplc="04090003">
      <w:start w:val="1"/>
      <w:numFmt w:val="bullet"/>
      <w:lvlText w:val="o"/>
      <w:lvlJc w:val="left"/>
      <w:pPr>
        <w:ind w:left="1200" w:hanging="360"/>
      </w:pPr>
      <w:rPr>
        <w:rFonts w:ascii="Courier New" w:hAnsi="Courier New" w:cs="Courier New" w:hint="default"/>
      </w:rPr>
    </w:lvl>
    <w:lvl w:ilvl="2" w:tplc="04090005">
      <w:start w:val="1"/>
      <w:numFmt w:val="bullet"/>
      <w:lvlText w:val=""/>
      <w:lvlJc w:val="left"/>
      <w:pPr>
        <w:ind w:left="1920" w:hanging="360"/>
      </w:pPr>
      <w:rPr>
        <w:rFonts w:ascii="Wingdings" w:hAnsi="Wingdings" w:hint="default"/>
      </w:rPr>
    </w:lvl>
    <w:lvl w:ilvl="3" w:tplc="04090001">
      <w:start w:val="1"/>
      <w:numFmt w:val="bullet"/>
      <w:lvlText w:val=""/>
      <w:lvlJc w:val="left"/>
      <w:pPr>
        <w:ind w:left="2640" w:hanging="360"/>
      </w:pPr>
      <w:rPr>
        <w:rFonts w:ascii="Symbol" w:hAnsi="Symbol" w:hint="default"/>
      </w:rPr>
    </w:lvl>
    <w:lvl w:ilvl="4" w:tplc="04090003">
      <w:start w:val="1"/>
      <w:numFmt w:val="bullet"/>
      <w:lvlText w:val="o"/>
      <w:lvlJc w:val="left"/>
      <w:pPr>
        <w:ind w:left="3360" w:hanging="360"/>
      </w:pPr>
      <w:rPr>
        <w:rFonts w:ascii="Courier New" w:hAnsi="Courier New" w:cs="Courier New" w:hint="default"/>
      </w:rPr>
    </w:lvl>
    <w:lvl w:ilvl="5" w:tplc="04090005">
      <w:start w:val="1"/>
      <w:numFmt w:val="bullet"/>
      <w:lvlText w:val=""/>
      <w:lvlJc w:val="left"/>
      <w:pPr>
        <w:ind w:left="4080" w:hanging="360"/>
      </w:pPr>
      <w:rPr>
        <w:rFonts w:ascii="Wingdings" w:hAnsi="Wingdings" w:hint="default"/>
      </w:rPr>
    </w:lvl>
    <w:lvl w:ilvl="6" w:tplc="04090001">
      <w:start w:val="1"/>
      <w:numFmt w:val="bullet"/>
      <w:lvlText w:val=""/>
      <w:lvlJc w:val="left"/>
      <w:pPr>
        <w:ind w:left="4800" w:hanging="360"/>
      </w:pPr>
      <w:rPr>
        <w:rFonts w:ascii="Symbol" w:hAnsi="Symbol" w:hint="default"/>
      </w:rPr>
    </w:lvl>
    <w:lvl w:ilvl="7" w:tplc="04090003">
      <w:start w:val="1"/>
      <w:numFmt w:val="bullet"/>
      <w:lvlText w:val="o"/>
      <w:lvlJc w:val="left"/>
      <w:pPr>
        <w:ind w:left="5520" w:hanging="360"/>
      </w:pPr>
      <w:rPr>
        <w:rFonts w:ascii="Courier New" w:hAnsi="Courier New" w:cs="Courier New" w:hint="default"/>
      </w:rPr>
    </w:lvl>
    <w:lvl w:ilvl="8" w:tplc="04090005">
      <w:start w:val="1"/>
      <w:numFmt w:val="bullet"/>
      <w:lvlText w:val=""/>
      <w:lvlJc w:val="left"/>
      <w:pPr>
        <w:ind w:left="6240" w:hanging="360"/>
      </w:pPr>
      <w:rPr>
        <w:rFonts w:ascii="Wingdings" w:hAnsi="Wingdings" w:hint="default"/>
      </w:rPr>
    </w:lvl>
  </w:abstractNum>
  <w:abstractNum w:abstractNumId="13" w15:restartNumberingAfterBreak="0">
    <w:nsid w:val="0000000E"/>
    <w:multiLevelType w:val="hybridMultilevel"/>
    <w:tmpl w:val="0000000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00000000"/>
    <w:lvl w:ilvl="0" w:tplc="04090009">
      <w:start w:val="1"/>
      <w:numFmt w:val="bullet"/>
      <w:lvlText w:val=""/>
      <w:lvlJc w:val="left"/>
      <w:pPr>
        <w:ind w:left="492" w:hanging="360"/>
      </w:pPr>
      <w:rPr>
        <w:rFonts w:ascii="Wingdings" w:hAnsi="Wingdings" w:hint="default"/>
      </w:rPr>
    </w:lvl>
    <w:lvl w:ilvl="1" w:tplc="04090003">
      <w:start w:val="1"/>
      <w:numFmt w:val="bullet"/>
      <w:lvlText w:val="o"/>
      <w:lvlJc w:val="left"/>
      <w:pPr>
        <w:ind w:left="1212" w:hanging="360"/>
      </w:pPr>
      <w:rPr>
        <w:rFonts w:ascii="Courier New" w:hAnsi="Courier New" w:cs="Courier New" w:hint="default"/>
      </w:rPr>
    </w:lvl>
    <w:lvl w:ilvl="2" w:tplc="04090005">
      <w:start w:val="1"/>
      <w:numFmt w:val="bullet"/>
      <w:lvlText w:val=""/>
      <w:lvlJc w:val="left"/>
      <w:pPr>
        <w:ind w:left="1932" w:hanging="360"/>
      </w:pPr>
      <w:rPr>
        <w:rFonts w:ascii="Wingdings" w:hAnsi="Wingdings" w:hint="default"/>
      </w:rPr>
    </w:lvl>
    <w:lvl w:ilvl="3" w:tplc="04090001">
      <w:start w:val="1"/>
      <w:numFmt w:val="bullet"/>
      <w:lvlText w:val=""/>
      <w:lvlJc w:val="left"/>
      <w:pPr>
        <w:ind w:left="2652" w:hanging="360"/>
      </w:pPr>
      <w:rPr>
        <w:rFonts w:ascii="Symbol" w:hAnsi="Symbol" w:hint="default"/>
      </w:rPr>
    </w:lvl>
    <w:lvl w:ilvl="4" w:tplc="04090003">
      <w:start w:val="1"/>
      <w:numFmt w:val="bullet"/>
      <w:lvlText w:val="o"/>
      <w:lvlJc w:val="left"/>
      <w:pPr>
        <w:ind w:left="3372" w:hanging="360"/>
      </w:pPr>
      <w:rPr>
        <w:rFonts w:ascii="Courier New" w:hAnsi="Courier New" w:cs="Courier New" w:hint="default"/>
      </w:rPr>
    </w:lvl>
    <w:lvl w:ilvl="5" w:tplc="04090005">
      <w:start w:val="1"/>
      <w:numFmt w:val="bullet"/>
      <w:lvlText w:val=""/>
      <w:lvlJc w:val="left"/>
      <w:pPr>
        <w:ind w:left="4092" w:hanging="360"/>
      </w:pPr>
      <w:rPr>
        <w:rFonts w:ascii="Wingdings" w:hAnsi="Wingdings" w:hint="default"/>
      </w:rPr>
    </w:lvl>
    <w:lvl w:ilvl="6" w:tplc="04090001">
      <w:start w:val="1"/>
      <w:numFmt w:val="bullet"/>
      <w:lvlText w:val=""/>
      <w:lvlJc w:val="left"/>
      <w:pPr>
        <w:ind w:left="4812" w:hanging="360"/>
      </w:pPr>
      <w:rPr>
        <w:rFonts w:ascii="Symbol" w:hAnsi="Symbol" w:hint="default"/>
      </w:rPr>
    </w:lvl>
    <w:lvl w:ilvl="7" w:tplc="04090003">
      <w:start w:val="1"/>
      <w:numFmt w:val="bullet"/>
      <w:lvlText w:val="o"/>
      <w:lvlJc w:val="left"/>
      <w:pPr>
        <w:ind w:left="5532" w:hanging="360"/>
      </w:pPr>
      <w:rPr>
        <w:rFonts w:ascii="Courier New" w:hAnsi="Courier New" w:cs="Courier New" w:hint="default"/>
      </w:rPr>
    </w:lvl>
    <w:lvl w:ilvl="8" w:tplc="04090005">
      <w:start w:val="1"/>
      <w:numFmt w:val="bullet"/>
      <w:lvlText w:val=""/>
      <w:lvlJc w:val="left"/>
      <w:pPr>
        <w:ind w:left="6252" w:hanging="360"/>
      </w:pPr>
      <w:rPr>
        <w:rFonts w:ascii="Wingdings" w:hAnsi="Wingdings" w:hint="default"/>
      </w:rPr>
    </w:lvl>
  </w:abstractNum>
  <w:abstractNum w:abstractNumId="15" w15:restartNumberingAfterBreak="0">
    <w:nsid w:val="00000010"/>
    <w:multiLevelType w:val="hybridMultilevel"/>
    <w:tmpl w:val="00000000"/>
    <w:lvl w:ilvl="0" w:tplc="04090009">
      <w:start w:val="1"/>
      <w:numFmt w:val="bullet"/>
      <w:lvlText w:val=""/>
      <w:lvlJc w:val="left"/>
      <w:pPr>
        <w:ind w:left="560" w:hanging="360"/>
      </w:pPr>
      <w:rPr>
        <w:rFonts w:ascii="Wingdings" w:hAnsi="Wingdings" w:hint="default"/>
      </w:rPr>
    </w:lvl>
    <w:lvl w:ilvl="1" w:tplc="04090003">
      <w:start w:val="1"/>
      <w:numFmt w:val="bullet"/>
      <w:lvlText w:val="o"/>
      <w:lvlJc w:val="left"/>
      <w:pPr>
        <w:ind w:left="1280" w:hanging="360"/>
      </w:pPr>
      <w:rPr>
        <w:rFonts w:ascii="Courier New" w:hAnsi="Courier New" w:cs="Courier New" w:hint="default"/>
      </w:rPr>
    </w:lvl>
    <w:lvl w:ilvl="2" w:tplc="04090005">
      <w:start w:val="1"/>
      <w:numFmt w:val="bullet"/>
      <w:lvlText w:val=""/>
      <w:lvlJc w:val="left"/>
      <w:pPr>
        <w:ind w:left="2000" w:hanging="360"/>
      </w:pPr>
      <w:rPr>
        <w:rFonts w:ascii="Wingdings" w:hAnsi="Wingdings" w:hint="default"/>
      </w:rPr>
    </w:lvl>
    <w:lvl w:ilvl="3" w:tplc="04090001">
      <w:start w:val="1"/>
      <w:numFmt w:val="bullet"/>
      <w:lvlText w:val=""/>
      <w:lvlJc w:val="left"/>
      <w:pPr>
        <w:ind w:left="2720" w:hanging="360"/>
      </w:pPr>
      <w:rPr>
        <w:rFonts w:ascii="Symbol" w:hAnsi="Symbol" w:hint="default"/>
      </w:rPr>
    </w:lvl>
    <w:lvl w:ilvl="4" w:tplc="04090003">
      <w:start w:val="1"/>
      <w:numFmt w:val="bullet"/>
      <w:lvlText w:val="o"/>
      <w:lvlJc w:val="left"/>
      <w:pPr>
        <w:ind w:left="3440" w:hanging="360"/>
      </w:pPr>
      <w:rPr>
        <w:rFonts w:ascii="Courier New" w:hAnsi="Courier New" w:cs="Courier New" w:hint="default"/>
      </w:rPr>
    </w:lvl>
    <w:lvl w:ilvl="5" w:tplc="04090005">
      <w:start w:val="1"/>
      <w:numFmt w:val="bullet"/>
      <w:lvlText w:val=""/>
      <w:lvlJc w:val="left"/>
      <w:pPr>
        <w:ind w:left="4160" w:hanging="360"/>
      </w:pPr>
      <w:rPr>
        <w:rFonts w:ascii="Wingdings" w:hAnsi="Wingdings" w:hint="default"/>
      </w:rPr>
    </w:lvl>
    <w:lvl w:ilvl="6" w:tplc="04090001">
      <w:start w:val="1"/>
      <w:numFmt w:val="bullet"/>
      <w:lvlText w:val=""/>
      <w:lvlJc w:val="left"/>
      <w:pPr>
        <w:ind w:left="4880" w:hanging="360"/>
      </w:pPr>
      <w:rPr>
        <w:rFonts w:ascii="Symbol" w:hAnsi="Symbol" w:hint="default"/>
      </w:rPr>
    </w:lvl>
    <w:lvl w:ilvl="7" w:tplc="04090003">
      <w:start w:val="1"/>
      <w:numFmt w:val="bullet"/>
      <w:lvlText w:val="o"/>
      <w:lvlJc w:val="left"/>
      <w:pPr>
        <w:ind w:left="5600" w:hanging="360"/>
      </w:pPr>
      <w:rPr>
        <w:rFonts w:ascii="Courier New" w:hAnsi="Courier New" w:cs="Courier New" w:hint="default"/>
      </w:rPr>
    </w:lvl>
    <w:lvl w:ilvl="8" w:tplc="04090005">
      <w:start w:val="1"/>
      <w:numFmt w:val="bullet"/>
      <w:lvlText w:val=""/>
      <w:lvlJc w:val="left"/>
      <w:pPr>
        <w:ind w:left="6320" w:hanging="360"/>
      </w:pPr>
      <w:rPr>
        <w:rFonts w:ascii="Wingdings" w:hAnsi="Wingdings" w:hint="default"/>
      </w:rPr>
    </w:lvl>
  </w:abstractNum>
  <w:abstractNum w:abstractNumId="16" w15:restartNumberingAfterBreak="0">
    <w:nsid w:val="00000011"/>
    <w:multiLevelType w:val="hybridMultilevel"/>
    <w:tmpl w:val="00000000"/>
    <w:lvl w:ilvl="0" w:tplc="04090009">
      <w:start w:val="1"/>
      <w:numFmt w:val="bullet"/>
      <w:lvlText w:val=""/>
      <w:lvlJc w:val="left"/>
      <w:pPr>
        <w:ind w:left="492" w:hanging="360"/>
      </w:pPr>
      <w:rPr>
        <w:rFonts w:ascii="Wingdings" w:hAnsi="Wingdings" w:hint="default"/>
      </w:rPr>
    </w:lvl>
    <w:lvl w:ilvl="1" w:tplc="04090003">
      <w:start w:val="1"/>
      <w:numFmt w:val="bullet"/>
      <w:lvlText w:val="o"/>
      <w:lvlJc w:val="left"/>
      <w:pPr>
        <w:ind w:left="1212" w:hanging="360"/>
      </w:pPr>
      <w:rPr>
        <w:rFonts w:ascii="Courier New" w:hAnsi="Courier New" w:cs="Courier New" w:hint="default"/>
      </w:rPr>
    </w:lvl>
    <w:lvl w:ilvl="2" w:tplc="04090005">
      <w:start w:val="1"/>
      <w:numFmt w:val="bullet"/>
      <w:lvlText w:val=""/>
      <w:lvlJc w:val="left"/>
      <w:pPr>
        <w:ind w:left="1932" w:hanging="360"/>
      </w:pPr>
      <w:rPr>
        <w:rFonts w:ascii="Wingdings" w:hAnsi="Wingdings" w:hint="default"/>
      </w:rPr>
    </w:lvl>
    <w:lvl w:ilvl="3" w:tplc="04090001">
      <w:start w:val="1"/>
      <w:numFmt w:val="bullet"/>
      <w:lvlText w:val=""/>
      <w:lvlJc w:val="left"/>
      <w:pPr>
        <w:ind w:left="2652" w:hanging="360"/>
      </w:pPr>
      <w:rPr>
        <w:rFonts w:ascii="Symbol" w:hAnsi="Symbol" w:hint="default"/>
      </w:rPr>
    </w:lvl>
    <w:lvl w:ilvl="4" w:tplc="04090003">
      <w:start w:val="1"/>
      <w:numFmt w:val="bullet"/>
      <w:lvlText w:val="o"/>
      <w:lvlJc w:val="left"/>
      <w:pPr>
        <w:ind w:left="3372" w:hanging="360"/>
      </w:pPr>
      <w:rPr>
        <w:rFonts w:ascii="Courier New" w:hAnsi="Courier New" w:cs="Courier New" w:hint="default"/>
      </w:rPr>
    </w:lvl>
    <w:lvl w:ilvl="5" w:tplc="04090005">
      <w:start w:val="1"/>
      <w:numFmt w:val="bullet"/>
      <w:lvlText w:val=""/>
      <w:lvlJc w:val="left"/>
      <w:pPr>
        <w:ind w:left="4092" w:hanging="360"/>
      </w:pPr>
      <w:rPr>
        <w:rFonts w:ascii="Wingdings" w:hAnsi="Wingdings" w:hint="default"/>
      </w:rPr>
    </w:lvl>
    <w:lvl w:ilvl="6" w:tplc="04090001">
      <w:start w:val="1"/>
      <w:numFmt w:val="bullet"/>
      <w:lvlText w:val=""/>
      <w:lvlJc w:val="left"/>
      <w:pPr>
        <w:ind w:left="4812" w:hanging="360"/>
      </w:pPr>
      <w:rPr>
        <w:rFonts w:ascii="Symbol" w:hAnsi="Symbol" w:hint="default"/>
      </w:rPr>
    </w:lvl>
    <w:lvl w:ilvl="7" w:tplc="04090003">
      <w:start w:val="1"/>
      <w:numFmt w:val="bullet"/>
      <w:lvlText w:val="o"/>
      <w:lvlJc w:val="left"/>
      <w:pPr>
        <w:ind w:left="5532" w:hanging="360"/>
      </w:pPr>
      <w:rPr>
        <w:rFonts w:ascii="Courier New" w:hAnsi="Courier New" w:cs="Courier New" w:hint="default"/>
      </w:rPr>
    </w:lvl>
    <w:lvl w:ilvl="8" w:tplc="04090005">
      <w:start w:val="1"/>
      <w:numFmt w:val="bullet"/>
      <w:lvlText w:val=""/>
      <w:lvlJc w:val="left"/>
      <w:pPr>
        <w:ind w:left="6252" w:hanging="360"/>
      </w:pPr>
      <w:rPr>
        <w:rFonts w:ascii="Wingdings" w:hAnsi="Wingdings" w:hint="default"/>
      </w:rPr>
    </w:lvl>
  </w:abstractNum>
  <w:abstractNum w:abstractNumId="17" w15:restartNumberingAfterBreak="0">
    <w:nsid w:val="00000012"/>
    <w:multiLevelType w:val="hybridMultilevel"/>
    <w:tmpl w:val="00000000"/>
    <w:lvl w:ilvl="0" w:tplc="04090009">
      <w:start w:val="1"/>
      <w:numFmt w:val="bullet"/>
      <w:lvlText w:val=""/>
      <w:lvlJc w:val="left"/>
      <w:pPr>
        <w:ind w:left="428" w:hanging="360"/>
      </w:pPr>
      <w:rPr>
        <w:rFonts w:ascii="Wingdings" w:hAnsi="Wingdings" w:hint="default"/>
      </w:rPr>
    </w:lvl>
    <w:lvl w:ilvl="1" w:tplc="04090003">
      <w:start w:val="1"/>
      <w:numFmt w:val="bullet"/>
      <w:lvlText w:val="o"/>
      <w:lvlJc w:val="left"/>
      <w:pPr>
        <w:ind w:left="1148" w:hanging="360"/>
      </w:pPr>
      <w:rPr>
        <w:rFonts w:ascii="Courier New" w:hAnsi="Courier New" w:cs="Courier New" w:hint="default"/>
      </w:rPr>
    </w:lvl>
    <w:lvl w:ilvl="2" w:tplc="04090005">
      <w:start w:val="1"/>
      <w:numFmt w:val="bullet"/>
      <w:lvlText w:val=""/>
      <w:lvlJc w:val="left"/>
      <w:pPr>
        <w:ind w:left="1868" w:hanging="360"/>
      </w:pPr>
      <w:rPr>
        <w:rFonts w:ascii="Wingdings" w:hAnsi="Wingdings" w:hint="default"/>
      </w:rPr>
    </w:lvl>
    <w:lvl w:ilvl="3" w:tplc="04090001">
      <w:start w:val="1"/>
      <w:numFmt w:val="bullet"/>
      <w:lvlText w:val=""/>
      <w:lvlJc w:val="left"/>
      <w:pPr>
        <w:ind w:left="2588" w:hanging="360"/>
      </w:pPr>
      <w:rPr>
        <w:rFonts w:ascii="Symbol" w:hAnsi="Symbol" w:hint="default"/>
      </w:rPr>
    </w:lvl>
    <w:lvl w:ilvl="4" w:tplc="04090003">
      <w:start w:val="1"/>
      <w:numFmt w:val="bullet"/>
      <w:lvlText w:val="o"/>
      <w:lvlJc w:val="left"/>
      <w:pPr>
        <w:ind w:left="3308" w:hanging="360"/>
      </w:pPr>
      <w:rPr>
        <w:rFonts w:ascii="Courier New" w:hAnsi="Courier New" w:cs="Courier New" w:hint="default"/>
      </w:rPr>
    </w:lvl>
    <w:lvl w:ilvl="5" w:tplc="04090005">
      <w:start w:val="1"/>
      <w:numFmt w:val="bullet"/>
      <w:lvlText w:val=""/>
      <w:lvlJc w:val="left"/>
      <w:pPr>
        <w:ind w:left="4028" w:hanging="360"/>
      </w:pPr>
      <w:rPr>
        <w:rFonts w:ascii="Wingdings" w:hAnsi="Wingdings" w:hint="default"/>
      </w:rPr>
    </w:lvl>
    <w:lvl w:ilvl="6" w:tplc="04090001">
      <w:start w:val="1"/>
      <w:numFmt w:val="bullet"/>
      <w:lvlText w:val=""/>
      <w:lvlJc w:val="left"/>
      <w:pPr>
        <w:ind w:left="4748" w:hanging="360"/>
      </w:pPr>
      <w:rPr>
        <w:rFonts w:ascii="Symbol" w:hAnsi="Symbol" w:hint="default"/>
      </w:rPr>
    </w:lvl>
    <w:lvl w:ilvl="7" w:tplc="04090003">
      <w:start w:val="1"/>
      <w:numFmt w:val="bullet"/>
      <w:lvlText w:val="o"/>
      <w:lvlJc w:val="left"/>
      <w:pPr>
        <w:ind w:left="5468" w:hanging="360"/>
      </w:pPr>
      <w:rPr>
        <w:rFonts w:ascii="Courier New" w:hAnsi="Courier New" w:cs="Courier New" w:hint="default"/>
      </w:rPr>
    </w:lvl>
    <w:lvl w:ilvl="8" w:tplc="04090005">
      <w:start w:val="1"/>
      <w:numFmt w:val="bullet"/>
      <w:lvlText w:val=""/>
      <w:lvlJc w:val="left"/>
      <w:pPr>
        <w:ind w:left="6188" w:hanging="360"/>
      </w:pPr>
      <w:rPr>
        <w:rFonts w:ascii="Wingdings" w:hAnsi="Wingdings" w:hint="default"/>
      </w:rPr>
    </w:lvl>
  </w:abstractNum>
  <w:abstractNum w:abstractNumId="18" w15:restartNumberingAfterBreak="0">
    <w:nsid w:val="00000013"/>
    <w:multiLevelType w:val="hybridMultilevel"/>
    <w:tmpl w:val="0000000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00000000"/>
    <w:lvl w:ilvl="0" w:tplc="04090009">
      <w:start w:val="1"/>
      <w:numFmt w:val="bullet"/>
      <w:lvlText w:val=""/>
      <w:lvlJc w:val="left"/>
      <w:pPr>
        <w:ind w:left="492" w:hanging="360"/>
      </w:pPr>
      <w:rPr>
        <w:rFonts w:ascii="Wingdings" w:hAnsi="Wingdings" w:hint="default"/>
      </w:rPr>
    </w:lvl>
    <w:lvl w:ilvl="1" w:tplc="04090003">
      <w:start w:val="1"/>
      <w:numFmt w:val="bullet"/>
      <w:lvlText w:val="o"/>
      <w:lvlJc w:val="left"/>
      <w:pPr>
        <w:ind w:left="1212" w:hanging="360"/>
      </w:pPr>
      <w:rPr>
        <w:rFonts w:ascii="Courier New" w:hAnsi="Courier New" w:cs="Courier New" w:hint="default"/>
      </w:rPr>
    </w:lvl>
    <w:lvl w:ilvl="2" w:tplc="04090005">
      <w:start w:val="1"/>
      <w:numFmt w:val="bullet"/>
      <w:lvlText w:val=""/>
      <w:lvlJc w:val="left"/>
      <w:pPr>
        <w:ind w:left="1932" w:hanging="360"/>
      </w:pPr>
      <w:rPr>
        <w:rFonts w:ascii="Wingdings" w:hAnsi="Wingdings" w:hint="default"/>
      </w:rPr>
    </w:lvl>
    <w:lvl w:ilvl="3" w:tplc="04090001">
      <w:start w:val="1"/>
      <w:numFmt w:val="bullet"/>
      <w:lvlText w:val=""/>
      <w:lvlJc w:val="left"/>
      <w:pPr>
        <w:ind w:left="2652" w:hanging="360"/>
      </w:pPr>
      <w:rPr>
        <w:rFonts w:ascii="Symbol" w:hAnsi="Symbol" w:hint="default"/>
      </w:rPr>
    </w:lvl>
    <w:lvl w:ilvl="4" w:tplc="04090003">
      <w:start w:val="1"/>
      <w:numFmt w:val="bullet"/>
      <w:lvlText w:val="o"/>
      <w:lvlJc w:val="left"/>
      <w:pPr>
        <w:ind w:left="3372" w:hanging="360"/>
      </w:pPr>
      <w:rPr>
        <w:rFonts w:ascii="Courier New" w:hAnsi="Courier New" w:cs="Courier New" w:hint="default"/>
      </w:rPr>
    </w:lvl>
    <w:lvl w:ilvl="5" w:tplc="04090005">
      <w:start w:val="1"/>
      <w:numFmt w:val="bullet"/>
      <w:lvlText w:val=""/>
      <w:lvlJc w:val="left"/>
      <w:pPr>
        <w:ind w:left="4092" w:hanging="360"/>
      </w:pPr>
      <w:rPr>
        <w:rFonts w:ascii="Wingdings" w:hAnsi="Wingdings" w:hint="default"/>
      </w:rPr>
    </w:lvl>
    <w:lvl w:ilvl="6" w:tplc="04090001">
      <w:start w:val="1"/>
      <w:numFmt w:val="bullet"/>
      <w:lvlText w:val=""/>
      <w:lvlJc w:val="left"/>
      <w:pPr>
        <w:ind w:left="4812" w:hanging="360"/>
      </w:pPr>
      <w:rPr>
        <w:rFonts w:ascii="Symbol" w:hAnsi="Symbol" w:hint="default"/>
      </w:rPr>
    </w:lvl>
    <w:lvl w:ilvl="7" w:tplc="04090003">
      <w:start w:val="1"/>
      <w:numFmt w:val="bullet"/>
      <w:lvlText w:val="o"/>
      <w:lvlJc w:val="left"/>
      <w:pPr>
        <w:ind w:left="5532" w:hanging="360"/>
      </w:pPr>
      <w:rPr>
        <w:rFonts w:ascii="Courier New" w:hAnsi="Courier New" w:cs="Courier New" w:hint="default"/>
      </w:rPr>
    </w:lvl>
    <w:lvl w:ilvl="8" w:tplc="04090005">
      <w:start w:val="1"/>
      <w:numFmt w:val="bullet"/>
      <w:lvlText w:val=""/>
      <w:lvlJc w:val="left"/>
      <w:pPr>
        <w:ind w:left="6252" w:hanging="360"/>
      </w:pPr>
      <w:rPr>
        <w:rFonts w:ascii="Wingdings" w:hAnsi="Wingdings" w:hint="default"/>
      </w:rPr>
    </w:lvl>
  </w:abstractNum>
  <w:abstractNum w:abstractNumId="20" w15:restartNumberingAfterBreak="0">
    <w:nsid w:val="00000015"/>
    <w:multiLevelType w:val="hybridMultilevel"/>
    <w:tmpl w:val="00000000"/>
    <w:lvl w:ilvl="0" w:tplc="04090009">
      <w:start w:val="1"/>
      <w:numFmt w:val="bullet"/>
      <w:lvlText w:val=""/>
      <w:lvlJc w:val="left"/>
      <w:pPr>
        <w:ind w:left="1280" w:hanging="360"/>
      </w:pPr>
      <w:rPr>
        <w:rFonts w:ascii="Wingdings" w:hAnsi="Wingdings" w:hint="default"/>
      </w:rPr>
    </w:lvl>
    <w:lvl w:ilvl="1" w:tplc="04090003">
      <w:start w:val="1"/>
      <w:numFmt w:val="bullet"/>
      <w:lvlText w:val="o"/>
      <w:lvlJc w:val="left"/>
      <w:pPr>
        <w:ind w:left="2000" w:hanging="360"/>
      </w:pPr>
      <w:rPr>
        <w:rFonts w:ascii="Courier New" w:hAnsi="Courier New" w:cs="Courier New" w:hint="default"/>
      </w:rPr>
    </w:lvl>
    <w:lvl w:ilvl="2" w:tplc="04090005">
      <w:start w:val="1"/>
      <w:numFmt w:val="bullet"/>
      <w:lvlText w:val=""/>
      <w:lvlJc w:val="left"/>
      <w:pPr>
        <w:ind w:left="2720" w:hanging="360"/>
      </w:pPr>
      <w:rPr>
        <w:rFonts w:ascii="Wingdings" w:hAnsi="Wingdings" w:hint="default"/>
      </w:rPr>
    </w:lvl>
    <w:lvl w:ilvl="3" w:tplc="04090001">
      <w:start w:val="1"/>
      <w:numFmt w:val="bullet"/>
      <w:lvlText w:val=""/>
      <w:lvlJc w:val="left"/>
      <w:pPr>
        <w:ind w:left="3440" w:hanging="360"/>
      </w:pPr>
      <w:rPr>
        <w:rFonts w:ascii="Symbol" w:hAnsi="Symbol" w:hint="default"/>
      </w:rPr>
    </w:lvl>
    <w:lvl w:ilvl="4" w:tplc="04090003">
      <w:start w:val="1"/>
      <w:numFmt w:val="bullet"/>
      <w:lvlText w:val="o"/>
      <w:lvlJc w:val="left"/>
      <w:pPr>
        <w:ind w:left="4160" w:hanging="360"/>
      </w:pPr>
      <w:rPr>
        <w:rFonts w:ascii="Courier New" w:hAnsi="Courier New" w:cs="Courier New" w:hint="default"/>
      </w:rPr>
    </w:lvl>
    <w:lvl w:ilvl="5" w:tplc="04090005">
      <w:start w:val="1"/>
      <w:numFmt w:val="bullet"/>
      <w:lvlText w:val=""/>
      <w:lvlJc w:val="left"/>
      <w:pPr>
        <w:ind w:left="4880" w:hanging="360"/>
      </w:pPr>
      <w:rPr>
        <w:rFonts w:ascii="Wingdings" w:hAnsi="Wingdings" w:hint="default"/>
      </w:rPr>
    </w:lvl>
    <w:lvl w:ilvl="6" w:tplc="04090001">
      <w:start w:val="1"/>
      <w:numFmt w:val="bullet"/>
      <w:lvlText w:val=""/>
      <w:lvlJc w:val="left"/>
      <w:pPr>
        <w:ind w:left="5600" w:hanging="360"/>
      </w:pPr>
      <w:rPr>
        <w:rFonts w:ascii="Symbol" w:hAnsi="Symbol" w:hint="default"/>
      </w:rPr>
    </w:lvl>
    <w:lvl w:ilvl="7" w:tplc="04090003">
      <w:start w:val="1"/>
      <w:numFmt w:val="bullet"/>
      <w:lvlText w:val="o"/>
      <w:lvlJc w:val="left"/>
      <w:pPr>
        <w:ind w:left="6320" w:hanging="360"/>
      </w:pPr>
      <w:rPr>
        <w:rFonts w:ascii="Courier New" w:hAnsi="Courier New" w:cs="Courier New" w:hint="default"/>
      </w:rPr>
    </w:lvl>
    <w:lvl w:ilvl="8" w:tplc="04090005">
      <w:start w:val="1"/>
      <w:numFmt w:val="bullet"/>
      <w:lvlText w:val=""/>
      <w:lvlJc w:val="left"/>
      <w:pPr>
        <w:ind w:left="7040" w:hanging="360"/>
      </w:pPr>
      <w:rPr>
        <w:rFonts w:ascii="Wingdings" w:hAnsi="Wingdings" w:hint="default"/>
      </w:rPr>
    </w:lvl>
  </w:abstractNum>
  <w:abstractNum w:abstractNumId="21" w15:restartNumberingAfterBreak="0">
    <w:nsid w:val="00000016"/>
    <w:multiLevelType w:val="hybridMultilevel"/>
    <w:tmpl w:val="0000000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5044F6E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00000000"/>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15:restartNumberingAfterBreak="0">
    <w:nsid w:val="00000019"/>
    <w:multiLevelType w:val="hybridMultilevel"/>
    <w:tmpl w:val="00000000"/>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 w15:restartNumberingAfterBreak="0">
    <w:nsid w:val="0000001A"/>
    <w:multiLevelType w:val="hybridMultilevel"/>
    <w:tmpl w:val="00000000"/>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0000001B"/>
    <w:multiLevelType w:val="hybridMultilevel"/>
    <w:tmpl w:val="00000000"/>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0000001C"/>
    <w:multiLevelType w:val="hybridMultilevel"/>
    <w:tmpl w:val="00000000"/>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0000001D"/>
    <w:multiLevelType w:val="hybridMultilevel"/>
    <w:tmpl w:val="00000000"/>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0000001E"/>
    <w:multiLevelType w:val="hybridMultilevel"/>
    <w:tmpl w:val="00000000"/>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0" w15:restartNumberingAfterBreak="0">
    <w:nsid w:val="0000001F"/>
    <w:multiLevelType w:val="hybridMultilevel"/>
    <w:tmpl w:val="00000000"/>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15:restartNumberingAfterBreak="0">
    <w:nsid w:val="00000020"/>
    <w:multiLevelType w:val="hybridMultilevel"/>
    <w:tmpl w:val="414A2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00000021"/>
    <w:multiLevelType w:val="hybridMultilevel"/>
    <w:tmpl w:val="BC34A0F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00000022"/>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00000023"/>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00000024"/>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00000025"/>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00000026"/>
    <w:multiLevelType w:val="hybridMultilevel"/>
    <w:tmpl w:val="000000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00000027"/>
    <w:multiLevelType w:val="hybridMultilevel"/>
    <w:tmpl w:val="000000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00000028"/>
    <w:multiLevelType w:val="hybridMultilevel"/>
    <w:tmpl w:val="000000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8"/>
  </w:num>
  <w:num w:numId="4">
    <w:abstractNumId w:val="4"/>
  </w:num>
  <w:num w:numId="5">
    <w:abstractNumId w:val="2"/>
  </w:num>
  <w:num w:numId="6">
    <w:abstractNumId w:val="6"/>
  </w:num>
  <w:num w:numId="7">
    <w:abstractNumId w:val="1"/>
  </w:num>
  <w:num w:numId="8">
    <w:abstractNumId w:val="5"/>
  </w:num>
  <w:num w:numId="9">
    <w:abstractNumId w:val="0"/>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1733D"/>
    <w:rsid w:val="00131BF0"/>
    <w:rsid w:val="00147184"/>
    <w:rsid w:val="00172A27"/>
    <w:rsid w:val="00252737"/>
    <w:rsid w:val="002E15C4"/>
    <w:rsid w:val="003771DF"/>
    <w:rsid w:val="003F1C75"/>
    <w:rsid w:val="00407484"/>
    <w:rsid w:val="004726F0"/>
    <w:rsid w:val="004733DB"/>
    <w:rsid w:val="00573CB8"/>
    <w:rsid w:val="007177F4"/>
    <w:rsid w:val="00791DBA"/>
    <w:rsid w:val="0081338B"/>
    <w:rsid w:val="00875A22"/>
    <w:rsid w:val="00882937"/>
    <w:rsid w:val="009101AA"/>
    <w:rsid w:val="0094224F"/>
    <w:rsid w:val="009C75A1"/>
    <w:rsid w:val="00A22A47"/>
    <w:rsid w:val="00A31806"/>
    <w:rsid w:val="00A530BA"/>
    <w:rsid w:val="00A77E8E"/>
    <w:rsid w:val="00AE1016"/>
    <w:rsid w:val="00AE2974"/>
    <w:rsid w:val="00B30C2E"/>
    <w:rsid w:val="00B84ED8"/>
    <w:rsid w:val="00C475F8"/>
    <w:rsid w:val="00C917A0"/>
    <w:rsid w:val="00D21401"/>
    <w:rsid w:val="00D325ED"/>
    <w:rsid w:val="00DA0BA9"/>
    <w:rsid w:val="00E02868"/>
    <w:rsid w:val="00E5212B"/>
    <w:rsid w:val="00E60BD7"/>
    <w:rsid w:val="00EA3D75"/>
    <w:rsid w:val="00ED4FE1"/>
    <w:rsid w:val="00F75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AE8877"/>
  <w15:chartTrackingRefBased/>
  <w15:docId w15:val="{EC817CC1-D802-4EFE-A602-2DD214C3D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paragraph" w:styleId="Heading1">
    <w:name w:val="heading 1"/>
    <w:basedOn w:val="Normal"/>
    <w:qFormat/>
    <w:pPr>
      <w:keepNext/>
      <w:spacing w:before="240" w:after="60"/>
      <w:outlineLvl w:val="0"/>
    </w:pPr>
    <w:rPr>
      <w:rFonts w:ascii="Cambria" w:eastAsia="Times New Roman" w:hAnsi="Cambria" w:hint="eastAsia"/>
      <w:b/>
      <w:sz w:val="32"/>
      <w:szCs w:val="32"/>
    </w:rPr>
  </w:style>
  <w:style w:type="paragraph" w:styleId="Heading2">
    <w:name w:val="heading 2"/>
    <w:basedOn w:val="Normal"/>
    <w:qFormat/>
    <w:pPr>
      <w:keepNext/>
      <w:keepLines/>
      <w:widowControl w:val="0"/>
      <w:spacing w:before="40" w:after="0"/>
      <w:outlineLvl w:val="1"/>
    </w:pPr>
    <w:rPr>
      <w:rFonts w:ascii="Calibri Light" w:hAnsi="Calibri Light" w:cs="SimSun" w:hint="eastAsia"/>
      <w:color w:val="2F5496"/>
      <w:sz w:val="26"/>
      <w:szCs w:val="26"/>
    </w:rPr>
  </w:style>
  <w:style w:type="paragraph" w:styleId="Heading3">
    <w:name w:val="heading 3"/>
    <w:basedOn w:val="Normal"/>
    <w:qFormat/>
    <w:pPr>
      <w:keepNext/>
      <w:keepLines/>
      <w:widowControl w:val="0"/>
      <w:spacing w:before="40" w:after="0"/>
      <w:outlineLvl w:val="2"/>
    </w:pPr>
    <w:rPr>
      <w:rFonts w:ascii="Calibri Light" w:hAnsi="Calibri Light" w:cs="SimSun" w:hint="eastAsia"/>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pPr>
      <w:tabs>
        <w:tab w:val="center" w:pos="4680"/>
        <w:tab w:val="right" w:pos="9360"/>
      </w:tabs>
      <w:spacing w:after="0" w:line="240" w:lineRule="auto"/>
    </w:pPr>
    <w:rPr>
      <w:rFonts w:eastAsia="Times New Roman" w:hint="eastAsia"/>
      <w:lang w:val="sw-KE" w:eastAsia="sw-KE"/>
    </w:rPr>
  </w:style>
  <w:style w:type="paragraph" w:styleId="TOCHeading">
    <w:name w:val="TOC Heading"/>
    <w:basedOn w:val="Heading1"/>
    <w:next w:val="Normal"/>
    <w:uiPriority w:val="39"/>
    <w:qFormat/>
    <w:pPr>
      <w:outlineLvl w:val="9"/>
    </w:pPr>
    <w:rPr>
      <w:color w:val="365F91"/>
    </w:rPr>
  </w:style>
  <w:style w:type="paragraph" w:styleId="TOC2">
    <w:name w:val="toc 2"/>
    <w:basedOn w:val="Normal"/>
    <w:uiPriority w:val="39"/>
    <w:pPr>
      <w:tabs>
        <w:tab w:val="right" w:leader="dot" w:pos="9340"/>
      </w:tabs>
      <w:spacing w:after="100"/>
      <w:ind w:left="220"/>
    </w:pPr>
    <w:rPr>
      <w:rFonts w:eastAsia="Times New Roman" w:hint="eastAsia"/>
      <w:lang w:val="sw-KE" w:eastAsia="sw-KE"/>
    </w:rPr>
  </w:style>
  <w:style w:type="paragraph" w:styleId="TOC1">
    <w:name w:val="toc 1"/>
    <w:basedOn w:val="Normal"/>
    <w:pPr>
      <w:spacing w:after="100"/>
    </w:pPr>
    <w:rPr>
      <w:rFonts w:eastAsia="Times New Roman" w:hint="eastAsia"/>
      <w:lang w:val="sw-KE" w:eastAsia="sw-KE"/>
    </w:rPr>
  </w:style>
  <w:style w:type="paragraph" w:styleId="ListParagraph">
    <w:name w:val="List Paragraph"/>
    <w:basedOn w:val="Normal"/>
    <w:qFormat/>
    <w:pPr>
      <w:ind w:left="720"/>
      <w:contextualSpacing/>
    </w:pPr>
    <w:rPr>
      <w:rFonts w:eastAsia="Times New Roman"/>
      <w:lang w:val="sw-KE" w:eastAsia="sw-KE"/>
    </w:rPr>
  </w:style>
  <w:style w:type="paragraph" w:styleId="NormalWeb">
    <w:name w:val="Normal (Web)"/>
    <w:basedOn w:val="Normal"/>
    <w:pPr>
      <w:spacing w:before="100" w:beforeAutospacing="1" w:after="100" w:afterAutospacing="1" w:line="240" w:lineRule="auto"/>
    </w:pPr>
    <w:rPr>
      <w:rFonts w:ascii="Times New Roman" w:eastAsia="Times New Roman" w:hAnsi="Times New Roman"/>
      <w:sz w:val="24"/>
      <w:szCs w:val="24"/>
      <w:lang w:val="sw-KE" w:eastAsia="sw-KE"/>
    </w:rPr>
  </w:style>
  <w:style w:type="paragraph" w:styleId="NoSpacing">
    <w:name w:val="No Spacing"/>
    <w:qFormat/>
    <w:rPr>
      <w:rFonts w:eastAsia="Calibri"/>
      <w:sz w:val="22"/>
      <w:szCs w:val="22"/>
    </w:rPr>
  </w:style>
  <w:style w:type="paragraph" w:styleId="Bibliography">
    <w:name w:val="Bibliography"/>
    <w:basedOn w:val="Normal"/>
    <w:next w:val="Normal"/>
    <w:rPr>
      <w:rFonts w:eastAsia="Times New Roman"/>
      <w:lang w:val="sw-KE" w:eastAsia="sw-KE"/>
    </w:rPr>
  </w:style>
  <w:style w:type="character" w:customStyle="1" w:styleId="FooterChar">
    <w:name w:val="Footer Char"/>
    <w:uiPriority w:val="99"/>
    <w:rPr>
      <w:rFonts w:ascii="Calibri" w:eastAsia="Times New Roman" w:hAnsi="Calibri" w:cs="Times New Roman"/>
      <w:sz w:val="22"/>
      <w:szCs w:val="22"/>
      <w:lang w:val="sw-KE" w:eastAsia="sw-KE"/>
    </w:rPr>
  </w:style>
  <w:style w:type="character" w:customStyle="1" w:styleId="Heading1Char">
    <w:name w:val="Heading 1 Char"/>
    <w:rPr>
      <w:rFonts w:ascii="Cambria" w:eastAsia="Times New Roman" w:hAnsi="Cambria" w:cs="Times New Roman"/>
      <w:b/>
      <w:bCs/>
      <w:color w:val="365F91"/>
      <w:sz w:val="28"/>
      <w:szCs w:val="28"/>
      <w:lang w:val="sw-KE" w:eastAsia="sw-KE"/>
    </w:rPr>
  </w:style>
  <w:style w:type="character" w:customStyle="1" w:styleId="Heading2Char">
    <w:name w:val="Heading 2 Char"/>
    <w:rPr>
      <w:rFonts w:ascii="Cambria" w:eastAsia="Times New Roman" w:hAnsi="Cambria" w:cs="Times New Roman"/>
      <w:b/>
      <w:bCs/>
      <w:color w:val="4F81BD"/>
      <w:sz w:val="26"/>
      <w:szCs w:val="26"/>
      <w:lang w:val="sw-KE" w:eastAsia="sw-KE"/>
    </w:rPr>
  </w:style>
  <w:style w:type="character" w:styleId="Hyperlink">
    <w:name w:val="Hyperlink"/>
    <w:uiPriority w:val="99"/>
    <w:rPr>
      <w:rFonts w:ascii="Calibri" w:eastAsia="SimSun" w:hAnsi="Calibri" w:cs="Times New Roman"/>
      <w:color w:val="0000FF"/>
      <w:u w:val="single"/>
    </w:rPr>
  </w:style>
  <w:style w:type="character" w:styleId="Strong">
    <w:name w:val="Strong"/>
    <w:qFormat/>
    <w:rPr>
      <w:rFonts w:ascii="Calibri" w:eastAsia="SimSun" w:hAnsi="Calibri" w:cs="Times New Roman"/>
      <w:b/>
    </w:rPr>
  </w:style>
  <w:style w:type="paragraph" w:styleId="TOC3">
    <w:name w:val="toc 3"/>
    <w:basedOn w:val="Normal"/>
    <w:next w:val="Normal"/>
    <w:uiPriority w:val="39"/>
    <w:pPr>
      <w:ind w:left="440"/>
    </w:pPr>
  </w:style>
  <w:style w:type="paragraph" w:styleId="Header">
    <w:name w:val="header"/>
    <w:basedOn w:val="Normal"/>
    <w:link w:val="HeaderChar"/>
    <w:uiPriority w:val="99"/>
    <w:semiHidden/>
    <w:unhideWhenUsed/>
    <w:rsid w:val="00875A22"/>
    <w:pPr>
      <w:tabs>
        <w:tab w:val="center" w:pos="4680"/>
        <w:tab w:val="right" w:pos="9360"/>
      </w:tabs>
    </w:pPr>
  </w:style>
  <w:style w:type="character" w:customStyle="1" w:styleId="HeaderChar">
    <w:name w:val="Header Char"/>
    <w:link w:val="Header"/>
    <w:uiPriority w:val="99"/>
    <w:semiHidden/>
    <w:rsid w:val="00875A22"/>
    <w:rPr>
      <w:rFonts w:ascii="Calibri" w:eastAsia="SimSun" w:hAnsi="Calibri" w:cs="Times New Roman"/>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ED463-F81E-4F86-8343-C019AF214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4133</Words>
  <Characters>23560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27638</CharactersWithSpaces>
  <SharedDoc>false</SharedDoc>
  <HLinks>
    <vt:vector size="246" baseType="variant">
      <vt:variant>
        <vt:i4>1507385</vt:i4>
      </vt:variant>
      <vt:variant>
        <vt:i4>242</vt:i4>
      </vt:variant>
      <vt:variant>
        <vt:i4>0</vt:i4>
      </vt:variant>
      <vt:variant>
        <vt:i4>5</vt:i4>
      </vt:variant>
      <vt:variant>
        <vt:lpwstr/>
      </vt:variant>
      <vt:variant>
        <vt:lpwstr>_Toc80366741</vt:lpwstr>
      </vt:variant>
      <vt:variant>
        <vt:i4>1441849</vt:i4>
      </vt:variant>
      <vt:variant>
        <vt:i4>236</vt:i4>
      </vt:variant>
      <vt:variant>
        <vt:i4>0</vt:i4>
      </vt:variant>
      <vt:variant>
        <vt:i4>5</vt:i4>
      </vt:variant>
      <vt:variant>
        <vt:lpwstr/>
      </vt:variant>
      <vt:variant>
        <vt:lpwstr>_Toc80366740</vt:lpwstr>
      </vt:variant>
      <vt:variant>
        <vt:i4>2031678</vt:i4>
      </vt:variant>
      <vt:variant>
        <vt:i4>230</vt:i4>
      </vt:variant>
      <vt:variant>
        <vt:i4>0</vt:i4>
      </vt:variant>
      <vt:variant>
        <vt:i4>5</vt:i4>
      </vt:variant>
      <vt:variant>
        <vt:lpwstr/>
      </vt:variant>
      <vt:variant>
        <vt:lpwstr>_Toc80366739</vt:lpwstr>
      </vt:variant>
      <vt:variant>
        <vt:i4>1966142</vt:i4>
      </vt:variant>
      <vt:variant>
        <vt:i4>224</vt:i4>
      </vt:variant>
      <vt:variant>
        <vt:i4>0</vt:i4>
      </vt:variant>
      <vt:variant>
        <vt:i4>5</vt:i4>
      </vt:variant>
      <vt:variant>
        <vt:lpwstr/>
      </vt:variant>
      <vt:variant>
        <vt:lpwstr>_Toc80366738</vt:lpwstr>
      </vt:variant>
      <vt:variant>
        <vt:i4>1114174</vt:i4>
      </vt:variant>
      <vt:variant>
        <vt:i4>218</vt:i4>
      </vt:variant>
      <vt:variant>
        <vt:i4>0</vt:i4>
      </vt:variant>
      <vt:variant>
        <vt:i4>5</vt:i4>
      </vt:variant>
      <vt:variant>
        <vt:lpwstr/>
      </vt:variant>
      <vt:variant>
        <vt:lpwstr>_Toc80366737</vt:lpwstr>
      </vt:variant>
      <vt:variant>
        <vt:i4>1048638</vt:i4>
      </vt:variant>
      <vt:variant>
        <vt:i4>212</vt:i4>
      </vt:variant>
      <vt:variant>
        <vt:i4>0</vt:i4>
      </vt:variant>
      <vt:variant>
        <vt:i4>5</vt:i4>
      </vt:variant>
      <vt:variant>
        <vt:lpwstr/>
      </vt:variant>
      <vt:variant>
        <vt:lpwstr>_Toc80366736</vt:lpwstr>
      </vt:variant>
      <vt:variant>
        <vt:i4>1245246</vt:i4>
      </vt:variant>
      <vt:variant>
        <vt:i4>206</vt:i4>
      </vt:variant>
      <vt:variant>
        <vt:i4>0</vt:i4>
      </vt:variant>
      <vt:variant>
        <vt:i4>5</vt:i4>
      </vt:variant>
      <vt:variant>
        <vt:lpwstr/>
      </vt:variant>
      <vt:variant>
        <vt:lpwstr>_Toc80366735</vt:lpwstr>
      </vt:variant>
      <vt:variant>
        <vt:i4>1179710</vt:i4>
      </vt:variant>
      <vt:variant>
        <vt:i4>200</vt:i4>
      </vt:variant>
      <vt:variant>
        <vt:i4>0</vt:i4>
      </vt:variant>
      <vt:variant>
        <vt:i4>5</vt:i4>
      </vt:variant>
      <vt:variant>
        <vt:lpwstr/>
      </vt:variant>
      <vt:variant>
        <vt:lpwstr>_Toc80366734</vt:lpwstr>
      </vt:variant>
      <vt:variant>
        <vt:i4>1376318</vt:i4>
      </vt:variant>
      <vt:variant>
        <vt:i4>194</vt:i4>
      </vt:variant>
      <vt:variant>
        <vt:i4>0</vt:i4>
      </vt:variant>
      <vt:variant>
        <vt:i4>5</vt:i4>
      </vt:variant>
      <vt:variant>
        <vt:lpwstr/>
      </vt:variant>
      <vt:variant>
        <vt:lpwstr>_Toc80366733</vt:lpwstr>
      </vt:variant>
      <vt:variant>
        <vt:i4>1310782</vt:i4>
      </vt:variant>
      <vt:variant>
        <vt:i4>188</vt:i4>
      </vt:variant>
      <vt:variant>
        <vt:i4>0</vt:i4>
      </vt:variant>
      <vt:variant>
        <vt:i4>5</vt:i4>
      </vt:variant>
      <vt:variant>
        <vt:lpwstr/>
      </vt:variant>
      <vt:variant>
        <vt:lpwstr>_Toc80366732</vt:lpwstr>
      </vt:variant>
      <vt:variant>
        <vt:i4>1507390</vt:i4>
      </vt:variant>
      <vt:variant>
        <vt:i4>182</vt:i4>
      </vt:variant>
      <vt:variant>
        <vt:i4>0</vt:i4>
      </vt:variant>
      <vt:variant>
        <vt:i4>5</vt:i4>
      </vt:variant>
      <vt:variant>
        <vt:lpwstr/>
      </vt:variant>
      <vt:variant>
        <vt:lpwstr>_Toc80366731</vt:lpwstr>
      </vt:variant>
      <vt:variant>
        <vt:i4>1441854</vt:i4>
      </vt:variant>
      <vt:variant>
        <vt:i4>176</vt:i4>
      </vt:variant>
      <vt:variant>
        <vt:i4>0</vt:i4>
      </vt:variant>
      <vt:variant>
        <vt:i4>5</vt:i4>
      </vt:variant>
      <vt:variant>
        <vt:lpwstr/>
      </vt:variant>
      <vt:variant>
        <vt:lpwstr>_Toc80366730</vt:lpwstr>
      </vt:variant>
      <vt:variant>
        <vt:i4>2031679</vt:i4>
      </vt:variant>
      <vt:variant>
        <vt:i4>170</vt:i4>
      </vt:variant>
      <vt:variant>
        <vt:i4>0</vt:i4>
      </vt:variant>
      <vt:variant>
        <vt:i4>5</vt:i4>
      </vt:variant>
      <vt:variant>
        <vt:lpwstr/>
      </vt:variant>
      <vt:variant>
        <vt:lpwstr>_Toc80366729</vt:lpwstr>
      </vt:variant>
      <vt:variant>
        <vt:i4>1966143</vt:i4>
      </vt:variant>
      <vt:variant>
        <vt:i4>164</vt:i4>
      </vt:variant>
      <vt:variant>
        <vt:i4>0</vt:i4>
      </vt:variant>
      <vt:variant>
        <vt:i4>5</vt:i4>
      </vt:variant>
      <vt:variant>
        <vt:lpwstr/>
      </vt:variant>
      <vt:variant>
        <vt:lpwstr>_Toc80366728</vt:lpwstr>
      </vt:variant>
      <vt:variant>
        <vt:i4>1114175</vt:i4>
      </vt:variant>
      <vt:variant>
        <vt:i4>158</vt:i4>
      </vt:variant>
      <vt:variant>
        <vt:i4>0</vt:i4>
      </vt:variant>
      <vt:variant>
        <vt:i4>5</vt:i4>
      </vt:variant>
      <vt:variant>
        <vt:lpwstr/>
      </vt:variant>
      <vt:variant>
        <vt:lpwstr>_Toc80366727</vt:lpwstr>
      </vt:variant>
      <vt:variant>
        <vt:i4>1048639</vt:i4>
      </vt:variant>
      <vt:variant>
        <vt:i4>152</vt:i4>
      </vt:variant>
      <vt:variant>
        <vt:i4>0</vt:i4>
      </vt:variant>
      <vt:variant>
        <vt:i4>5</vt:i4>
      </vt:variant>
      <vt:variant>
        <vt:lpwstr/>
      </vt:variant>
      <vt:variant>
        <vt:lpwstr>_Toc80366726</vt:lpwstr>
      </vt:variant>
      <vt:variant>
        <vt:i4>1245247</vt:i4>
      </vt:variant>
      <vt:variant>
        <vt:i4>146</vt:i4>
      </vt:variant>
      <vt:variant>
        <vt:i4>0</vt:i4>
      </vt:variant>
      <vt:variant>
        <vt:i4>5</vt:i4>
      </vt:variant>
      <vt:variant>
        <vt:lpwstr/>
      </vt:variant>
      <vt:variant>
        <vt:lpwstr>_Toc80366725</vt:lpwstr>
      </vt:variant>
      <vt:variant>
        <vt:i4>1179711</vt:i4>
      </vt:variant>
      <vt:variant>
        <vt:i4>140</vt:i4>
      </vt:variant>
      <vt:variant>
        <vt:i4>0</vt:i4>
      </vt:variant>
      <vt:variant>
        <vt:i4>5</vt:i4>
      </vt:variant>
      <vt:variant>
        <vt:lpwstr/>
      </vt:variant>
      <vt:variant>
        <vt:lpwstr>_Toc80366724</vt:lpwstr>
      </vt:variant>
      <vt:variant>
        <vt:i4>1376319</vt:i4>
      </vt:variant>
      <vt:variant>
        <vt:i4>134</vt:i4>
      </vt:variant>
      <vt:variant>
        <vt:i4>0</vt:i4>
      </vt:variant>
      <vt:variant>
        <vt:i4>5</vt:i4>
      </vt:variant>
      <vt:variant>
        <vt:lpwstr/>
      </vt:variant>
      <vt:variant>
        <vt:lpwstr>_Toc80366723</vt:lpwstr>
      </vt:variant>
      <vt:variant>
        <vt:i4>1310783</vt:i4>
      </vt:variant>
      <vt:variant>
        <vt:i4>128</vt:i4>
      </vt:variant>
      <vt:variant>
        <vt:i4>0</vt:i4>
      </vt:variant>
      <vt:variant>
        <vt:i4>5</vt:i4>
      </vt:variant>
      <vt:variant>
        <vt:lpwstr/>
      </vt:variant>
      <vt:variant>
        <vt:lpwstr>_Toc80366722</vt:lpwstr>
      </vt:variant>
      <vt:variant>
        <vt:i4>1507391</vt:i4>
      </vt:variant>
      <vt:variant>
        <vt:i4>122</vt:i4>
      </vt:variant>
      <vt:variant>
        <vt:i4>0</vt:i4>
      </vt:variant>
      <vt:variant>
        <vt:i4>5</vt:i4>
      </vt:variant>
      <vt:variant>
        <vt:lpwstr/>
      </vt:variant>
      <vt:variant>
        <vt:lpwstr>_Toc80366721</vt:lpwstr>
      </vt:variant>
      <vt:variant>
        <vt:i4>1441855</vt:i4>
      </vt:variant>
      <vt:variant>
        <vt:i4>116</vt:i4>
      </vt:variant>
      <vt:variant>
        <vt:i4>0</vt:i4>
      </vt:variant>
      <vt:variant>
        <vt:i4>5</vt:i4>
      </vt:variant>
      <vt:variant>
        <vt:lpwstr/>
      </vt:variant>
      <vt:variant>
        <vt:lpwstr>_Toc80366720</vt:lpwstr>
      </vt:variant>
      <vt:variant>
        <vt:i4>2031676</vt:i4>
      </vt:variant>
      <vt:variant>
        <vt:i4>110</vt:i4>
      </vt:variant>
      <vt:variant>
        <vt:i4>0</vt:i4>
      </vt:variant>
      <vt:variant>
        <vt:i4>5</vt:i4>
      </vt:variant>
      <vt:variant>
        <vt:lpwstr/>
      </vt:variant>
      <vt:variant>
        <vt:lpwstr>_Toc80366719</vt:lpwstr>
      </vt:variant>
      <vt:variant>
        <vt:i4>1966140</vt:i4>
      </vt:variant>
      <vt:variant>
        <vt:i4>104</vt:i4>
      </vt:variant>
      <vt:variant>
        <vt:i4>0</vt:i4>
      </vt:variant>
      <vt:variant>
        <vt:i4>5</vt:i4>
      </vt:variant>
      <vt:variant>
        <vt:lpwstr/>
      </vt:variant>
      <vt:variant>
        <vt:lpwstr>_Toc80366718</vt:lpwstr>
      </vt:variant>
      <vt:variant>
        <vt:i4>1114172</vt:i4>
      </vt:variant>
      <vt:variant>
        <vt:i4>98</vt:i4>
      </vt:variant>
      <vt:variant>
        <vt:i4>0</vt:i4>
      </vt:variant>
      <vt:variant>
        <vt:i4>5</vt:i4>
      </vt:variant>
      <vt:variant>
        <vt:lpwstr/>
      </vt:variant>
      <vt:variant>
        <vt:lpwstr>_Toc80366717</vt:lpwstr>
      </vt:variant>
      <vt:variant>
        <vt:i4>1048636</vt:i4>
      </vt:variant>
      <vt:variant>
        <vt:i4>92</vt:i4>
      </vt:variant>
      <vt:variant>
        <vt:i4>0</vt:i4>
      </vt:variant>
      <vt:variant>
        <vt:i4>5</vt:i4>
      </vt:variant>
      <vt:variant>
        <vt:lpwstr/>
      </vt:variant>
      <vt:variant>
        <vt:lpwstr>_Toc80366716</vt:lpwstr>
      </vt:variant>
      <vt:variant>
        <vt:i4>1245244</vt:i4>
      </vt:variant>
      <vt:variant>
        <vt:i4>86</vt:i4>
      </vt:variant>
      <vt:variant>
        <vt:i4>0</vt:i4>
      </vt:variant>
      <vt:variant>
        <vt:i4>5</vt:i4>
      </vt:variant>
      <vt:variant>
        <vt:lpwstr/>
      </vt:variant>
      <vt:variant>
        <vt:lpwstr>_Toc80366715</vt:lpwstr>
      </vt:variant>
      <vt:variant>
        <vt:i4>1179708</vt:i4>
      </vt:variant>
      <vt:variant>
        <vt:i4>80</vt:i4>
      </vt:variant>
      <vt:variant>
        <vt:i4>0</vt:i4>
      </vt:variant>
      <vt:variant>
        <vt:i4>5</vt:i4>
      </vt:variant>
      <vt:variant>
        <vt:lpwstr/>
      </vt:variant>
      <vt:variant>
        <vt:lpwstr>_Toc80366714</vt:lpwstr>
      </vt:variant>
      <vt:variant>
        <vt:i4>1376316</vt:i4>
      </vt:variant>
      <vt:variant>
        <vt:i4>74</vt:i4>
      </vt:variant>
      <vt:variant>
        <vt:i4>0</vt:i4>
      </vt:variant>
      <vt:variant>
        <vt:i4>5</vt:i4>
      </vt:variant>
      <vt:variant>
        <vt:lpwstr/>
      </vt:variant>
      <vt:variant>
        <vt:lpwstr>_Toc80366713</vt:lpwstr>
      </vt:variant>
      <vt:variant>
        <vt:i4>1310780</vt:i4>
      </vt:variant>
      <vt:variant>
        <vt:i4>68</vt:i4>
      </vt:variant>
      <vt:variant>
        <vt:i4>0</vt:i4>
      </vt:variant>
      <vt:variant>
        <vt:i4>5</vt:i4>
      </vt:variant>
      <vt:variant>
        <vt:lpwstr/>
      </vt:variant>
      <vt:variant>
        <vt:lpwstr>_Toc80366712</vt:lpwstr>
      </vt:variant>
      <vt:variant>
        <vt:i4>1507388</vt:i4>
      </vt:variant>
      <vt:variant>
        <vt:i4>62</vt:i4>
      </vt:variant>
      <vt:variant>
        <vt:i4>0</vt:i4>
      </vt:variant>
      <vt:variant>
        <vt:i4>5</vt:i4>
      </vt:variant>
      <vt:variant>
        <vt:lpwstr/>
      </vt:variant>
      <vt:variant>
        <vt:lpwstr>_Toc80366711</vt:lpwstr>
      </vt:variant>
      <vt:variant>
        <vt:i4>1441852</vt:i4>
      </vt:variant>
      <vt:variant>
        <vt:i4>56</vt:i4>
      </vt:variant>
      <vt:variant>
        <vt:i4>0</vt:i4>
      </vt:variant>
      <vt:variant>
        <vt:i4>5</vt:i4>
      </vt:variant>
      <vt:variant>
        <vt:lpwstr/>
      </vt:variant>
      <vt:variant>
        <vt:lpwstr>_Toc80366710</vt:lpwstr>
      </vt:variant>
      <vt:variant>
        <vt:i4>2031677</vt:i4>
      </vt:variant>
      <vt:variant>
        <vt:i4>50</vt:i4>
      </vt:variant>
      <vt:variant>
        <vt:i4>0</vt:i4>
      </vt:variant>
      <vt:variant>
        <vt:i4>5</vt:i4>
      </vt:variant>
      <vt:variant>
        <vt:lpwstr/>
      </vt:variant>
      <vt:variant>
        <vt:lpwstr>_Toc80366709</vt:lpwstr>
      </vt:variant>
      <vt:variant>
        <vt:i4>1966141</vt:i4>
      </vt:variant>
      <vt:variant>
        <vt:i4>44</vt:i4>
      </vt:variant>
      <vt:variant>
        <vt:i4>0</vt:i4>
      </vt:variant>
      <vt:variant>
        <vt:i4>5</vt:i4>
      </vt:variant>
      <vt:variant>
        <vt:lpwstr/>
      </vt:variant>
      <vt:variant>
        <vt:lpwstr>_Toc80366708</vt:lpwstr>
      </vt:variant>
      <vt:variant>
        <vt:i4>1114173</vt:i4>
      </vt:variant>
      <vt:variant>
        <vt:i4>38</vt:i4>
      </vt:variant>
      <vt:variant>
        <vt:i4>0</vt:i4>
      </vt:variant>
      <vt:variant>
        <vt:i4>5</vt:i4>
      </vt:variant>
      <vt:variant>
        <vt:lpwstr/>
      </vt:variant>
      <vt:variant>
        <vt:lpwstr>_Toc80366707</vt:lpwstr>
      </vt:variant>
      <vt:variant>
        <vt:i4>1048637</vt:i4>
      </vt:variant>
      <vt:variant>
        <vt:i4>32</vt:i4>
      </vt:variant>
      <vt:variant>
        <vt:i4>0</vt:i4>
      </vt:variant>
      <vt:variant>
        <vt:i4>5</vt:i4>
      </vt:variant>
      <vt:variant>
        <vt:lpwstr/>
      </vt:variant>
      <vt:variant>
        <vt:lpwstr>_Toc80366706</vt:lpwstr>
      </vt:variant>
      <vt:variant>
        <vt:i4>1245245</vt:i4>
      </vt:variant>
      <vt:variant>
        <vt:i4>26</vt:i4>
      </vt:variant>
      <vt:variant>
        <vt:i4>0</vt:i4>
      </vt:variant>
      <vt:variant>
        <vt:i4>5</vt:i4>
      </vt:variant>
      <vt:variant>
        <vt:lpwstr/>
      </vt:variant>
      <vt:variant>
        <vt:lpwstr>_Toc80366705</vt:lpwstr>
      </vt:variant>
      <vt:variant>
        <vt:i4>1179709</vt:i4>
      </vt:variant>
      <vt:variant>
        <vt:i4>20</vt:i4>
      </vt:variant>
      <vt:variant>
        <vt:i4>0</vt:i4>
      </vt:variant>
      <vt:variant>
        <vt:i4>5</vt:i4>
      </vt:variant>
      <vt:variant>
        <vt:lpwstr/>
      </vt:variant>
      <vt:variant>
        <vt:lpwstr>_Toc80366704</vt:lpwstr>
      </vt:variant>
      <vt:variant>
        <vt:i4>1376317</vt:i4>
      </vt:variant>
      <vt:variant>
        <vt:i4>14</vt:i4>
      </vt:variant>
      <vt:variant>
        <vt:i4>0</vt:i4>
      </vt:variant>
      <vt:variant>
        <vt:i4>5</vt:i4>
      </vt:variant>
      <vt:variant>
        <vt:lpwstr/>
      </vt:variant>
      <vt:variant>
        <vt:lpwstr>_Toc80366703</vt:lpwstr>
      </vt:variant>
      <vt:variant>
        <vt:i4>1310781</vt:i4>
      </vt:variant>
      <vt:variant>
        <vt:i4>8</vt:i4>
      </vt:variant>
      <vt:variant>
        <vt:i4>0</vt:i4>
      </vt:variant>
      <vt:variant>
        <vt:i4>5</vt:i4>
      </vt:variant>
      <vt:variant>
        <vt:lpwstr/>
      </vt:variant>
      <vt:variant>
        <vt:lpwstr>_Toc80366702</vt:lpwstr>
      </vt:variant>
      <vt:variant>
        <vt:i4>1507389</vt:i4>
      </vt:variant>
      <vt:variant>
        <vt:i4>2</vt:i4>
      </vt:variant>
      <vt:variant>
        <vt:i4>0</vt:i4>
      </vt:variant>
      <vt:variant>
        <vt:i4>5</vt:i4>
      </vt:variant>
      <vt:variant>
        <vt:lpwstr/>
      </vt:variant>
      <vt:variant>
        <vt:lpwstr>_Toc80366701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Infinix X657</dc:creator>
  <cp:keywords/>
  <cp:lastModifiedBy>joseph</cp:lastModifiedBy>
  <cp:revision>8</cp:revision>
  <dcterms:created xsi:type="dcterms:W3CDTF">2021-08-20T12:46:00Z</dcterms:created>
  <dcterms:modified xsi:type="dcterms:W3CDTF">2021-08-20T14:22:00Z</dcterms:modified>
</cp:coreProperties>
</file>